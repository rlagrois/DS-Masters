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7E" w:rsidRDefault="005B06B2">
      <w:pPr>
        <w:spacing w:before="27"/>
        <w:ind w:left="3991" w:right="3991"/>
        <w:jc w:val="center"/>
        <w:rPr>
          <w:sz w:val="48"/>
          <w:szCs w:val="48"/>
        </w:rPr>
      </w:pPr>
      <w:r>
        <w:rPr>
          <w:sz w:val="48"/>
          <w:szCs w:val="48"/>
        </w:rPr>
        <w:t>MSDS</w:t>
      </w:r>
      <w:r>
        <w:rPr>
          <w:spacing w:val="34"/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7330</w:t>
      </w:r>
    </w:p>
    <w:p w:rsidR="0094327E" w:rsidRDefault="005B06B2">
      <w:pPr>
        <w:spacing w:before="6"/>
        <w:ind w:left="779" w:right="779"/>
        <w:jc w:val="center"/>
        <w:rPr>
          <w:sz w:val="48"/>
          <w:szCs w:val="48"/>
        </w:rPr>
      </w:pPr>
      <w:r>
        <w:rPr>
          <w:sz w:val="48"/>
          <w:szCs w:val="48"/>
        </w:rPr>
        <w:t>File</w:t>
      </w:r>
      <w:r>
        <w:rPr>
          <w:spacing w:val="40"/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>
        <w:rPr>
          <w:spacing w:val="-9"/>
          <w:sz w:val="48"/>
          <w:szCs w:val="48"/>
        </w:rPr>
        <w:t>r</w:t>
      </w:r>
      <w:r>
        <w:rPr>
          <w:spacing w:val="-2"/>
          <w:sz w:val="48"/>
          <w:szCs w:val="48"/>
        </w:rPr>
        <w:t>g</w:t>
      </w:r>
      <w:r>
        <w:rPr>
          <w:sz w:val="48"/>
          <w:szCs w:val="48"/>
        </w:rPr>
        <w:t>anization</w:t>
      </w:r>
      <w:r>
        <w:rPr>
          <w:spacing w:val="22"/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>
        <w:rPr>
          <w:spacing w:val="40"/>
          <w:sz w:val="48"/>
          <w:szCs w:val="48"/>
        </w:rPr>
        <w:t xml:space="preserve"> </w:t>
      </w:r>
      <w:r>
        <w:rPr>
          <w:sz w:val="48"/>
          <w:szCs w:val="48"/>
        </w:rPr>
        <w:t>Database</w:t>
      </w:r>
      <w:r>
        <w:rPr>
          <w:spacing w:val="29"/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Management</w:t>
      </w:r>
    </w:p>
    <w:p w:rsidR="0094327E" w:rsidRDefault="005B06B2">
      <w:pPr>
        <w:spacing w:before="6"/>
        <w:ind w:left="3163" w:right="3163"/>
        <w:jc w:val="center"/>
        <w:rPr>
          <w:sz w:val="48"/>
          <w:szCs w:val="48"/>
        </w:rPr>
      </w:pPr>
      <w:r>
        <w:rPr>
          <w:sz w:val="48"/>
          <w:szCs w:val="48"/>
        </w:rPr>
        <w:t>Hom</w:t>
      </w:r>
      <w:r>
        <w:rPr>
          <w:spacing w:val="-12"/>
          <w:sz w:val="48"/>
          <w:szCs w:val="48"/>
        </w:rPr>
        <w:t>e</w:t>
      </w:r>
      <w:r>
        <w:rPr>
          <w:spacing w:val="-5"/>
          <w:sz w:val="48"/>
          <w:szCs w:val="48"/>
        </w:rPr>
        <w:t>w</w:t>
      </w:r>
      <w:r>
        <w:rPr>
          <w:sz w:val="48"/>
          <w:szCs w:val="48"/>
        </w:rPr>
        <w:t>ork</w:t>
      </w:r>
      <w:r>
        <w:rPr>
          <w:spacing w:val="25"/>
          <w:sz w:val="48"/>
          <w:szCs w:val="48"/>
        </w:rPr>
        <w:t xml:space="preserve"> </w:t>
      </w:r>
      <w:r>
        <w:rPr>
          <w:w w:val="99"/>
          <w:sz w:val="48"/>
          <w:szCs w:val="48"/>
        </w:rPr>
        <w:t>Anagram</w:t>
      </w:r>
    </w:p>
    <w:p w:rsidR="0094327E" w:rsidRDefault="0094327E">
      <w:pPr>
        <w:spacing w:before="6" w:line="140" w:lineRule="exact"/>
        <w:rPr>
          <w:sz w:val="14"/>
          <w:szCs w:val="14"/>
        </w:rPr>
      </w:pPr>
    </w:p>
    <w:p w:rsidR="0094327E" w:rsidRDefault="0094327E">
      <w:pPr>
        <w:spacing w:line="200" w:lineRule="exact"/>
      </w:pPr>
    </w:p>
    <w:p w:rsidR="0094327E" w:rsidRDefault="0094327E">
      <w:pPr>
        <w:spacing w:line="200" w:lineRule="exact"/>
      </w:pPr>
    </w:p>
    <w:p w:rsidR="0094327E" w:rsidRDefault="0094327E">
      <w:pPr>
        <w:spacing w:line="200" w:lineRule="exact"/>
      </w:pPr>
    </w:p>
    <w:p w:rsidR="0094327E" w:rsidRDefault="005B06B2">
      <w:pPr>
        <w:ind w:left="319"/>
      </w:pPr>
      <w:r>
        <w:rPr>
          <w:w w:val="105"/>
        </w:rPr>
        <w:t>Name:</w:t>
      </w:r>
      <w:r w:rsidR="00A31027">
        <w:rPr>
          <w:w w:val="105"/>
        </w:rPr>
        <w:t xml:space="preserve"> </w:t>
      </w:r>
      <w:r w:rsidR="00A31027" w:rsidRPr="005B06B2">
        <w:rPr>
          <w:b/>
          <w:w w:val="105"/>
        </w:rPr>
        <w:t>Remy Lagrois</w:t>
      </w:r>
    </w:p>
    <w:p w:rsidR="0094327E" w:rsidRDefault="0094327E">
      <w:pPr>
        <w:spacing w:before="8" w:line="240" w:lineRule="exact"/>
        <w:rPr>
          <w:sz w:val="24"/>
          <w:szCs w:val="24"/>
        </w:rPr>
      </w:pPr>
    </w:p>
    <w:p w:rsidR="0094327E" w:rsidRDefault="005B06B2">
      <w:pPr>
        <w:spacing w:line="249" w:lineRule="auto"/>
        <w:ind w:left="119" w:right="85" w:firstLine="199"/>
        <w:jc w:val="both"/>
      </w:pP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hom</w:t>
      </w:r>
      <w:r>
        <w:rPr>
          <w:spacing w:val="-5"/>
        </w:rPr>
        <w:t>e</w:t>
      </w:r>
      <w:r>
        <w:rPr>
          <w:spacing w:val="-2"/>
        </w:rPr>
        <w:t>w</w:t>
      </w:r>
      <w:r>
        <w:t>ork</w:t>
      </w:r>
      <w:r>
        <w:rPr>
          <w:spacing w:val="8"/>
        </w:rPr>
        <w:t xml:space="preserve"> </w:t>
      </w:r>
      <w:r>
        <w:t>assignment</w:t>
      </w:r>
      <w:r>
        <w:rPr>
          <w:spacing w:val="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MSDS</w:t>
      </w:r>
      <w:r>
        <w:rPr>
          <w:spacing w:val="12"/>
        </w:rPr>
        <w:t xml:space="preserve"> </w:t>
      </w:r>
      <w:r>
        <w:t>7330,</w:t>
      </w:r>
      <w:r>
        <w:rPr>
          <w:spacing w:val="12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O</w:t>
      </w:r>
      <w:r>
        <w:rPr>
          <w:spacing w:val="-4"/>
        </w:rPr>
        <w:t>r</w:t>
      </w:r>
      <w:r>
        <w:rPr>
          <w:spacing w:val="-1"/>
        </w:rPr>
        <w:t>g</w:t>
      </w:r>
      <w:r>
        <w:t>anization</w:t>
      </w:r>
      <w:r>
        <w:rPr>
          <w:spacing w:val="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Management.</w:t>
      </w:r>
      <w:r>
        <w:rPr>
          <w:spacing w:val="6"/>
        </w:rPr>
        <w:t xml:space="preserve"> </w:t>
      </w:r>
      <w:r>
        <w:rPr>
          <w:spacing w:val="-22"/>
        </w:rPr>
        <w:t>Y</w:t>
      </w:r>
      <w:r>
        <w:t>our</w:t>
      </w:r>
      <w:r>
        <w:rPr>
          <w:spacing w:val="13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submission</w:t>
      </w:r>
      <w:r>
        <w:rPr>
          <w:spacing w:val="8"/>
        </w:rPr>
        <w:t xml:space="preserve"> </w:t>
      </w:r>
      <w:r>
        <w:t>shall be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pdf</w:t>
      </w:r>
      <w:r>
        <w:rPr>
          <w:spacing w:val="17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includes</w:t>
      </w:r>
      <w:r>
        <w:rPr>
          <w:spacing w:val="13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plus</w:t>
      </w:r>
      <w:r>
        <w:rPr>
          <w:spacing w:val="17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answers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eac</w:t>
      </w:r>
      <w:bookmarkStart w:id="0" w:name="_GoBack"/>
      <w:bookmarkEnd w:id="0"/>
      <w:r>
        <w:t>h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questions.</w:t>
      </w:r>
    </w:p>
    <w:p w:rsidR="0094327E" w:rsidRDefault="005B06B2">
      <w:pPr>
        <w:spacing w:line="249" w:lineRule="auto"/>
        <w:ind w:left="119" w:right="85" w:firstLine="199"/>
        <w:jc w:val="both"/>
      </w:pPr>
      <w:r>
        <w:t>Collaboration is</w:t>
      </w:r>
      <w:r>
        <w:rPr>
          <w:spacing w:val="10"/>
        </w:rPr>
        <w:t xml:space="preserve"> </w:t>
      </w:r>
      <w:r>
        <w:rPr>
          <w:spacing w:val="-3"/>
        </w:rPr>
        <w:t>e</w:t>
      </w:r>
      <w:r>
        <w:t>xpected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encouraged;</w:t>
      </w:r>
      <w:r>
        <w:rPr>
          <w:spacing w:val="1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5"/>
        </w:rPr>
        <w:t>e</w:t>
      </w:r>
      <w:r>
        <w:rPr>
          <w:spacing w:val="-3"/>
        </w:rPr>
        <w:t>v</w:t>
      </w:r>
      <w:r>
        <w:t>e</w:t>
      </w:r>
      <w:r>
        <w:rPr>
          <w:spacing w:val="-8"/>
        </w:rPr>
        <w:t>r</w:t>
      </w:r>
      <w:r>
        <w:t>,</w:t>
      </w:r>
      <w:r>
        <w:rPr>
          <w:spacing w:val="4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hand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8"/>
        </w:rPr>
        <w:t xml:space="preserve"> </w:t>
      </w:r>
      <w:r>
        <w:t>hom</w:t>
      </w:r>
      <w:r>
        <w:rPr>
          <w:spacing w:val="-5"/>
        </w:rPr>
        <w:t>e</w:t>
      </w:r>
      <w:r>
        <w:rPr>
          <w:spacing w:val="-2"/>
        </w:rPr>
        <w:t>w</w:t>
      </w:r>
      <w:r>
        <w:t>ork</w:t>
      </w:r>
      <w:r>
        <w:rPr>
          <w:spacing w:val="2"/>
        </w:rPr>
        <w:t xml:space="preserve"> </w:t>
      </w:r>
      <w:r>
        <w:t>assignment.</w:t>
      </w:r>
      <w:r>
        <w:rPr>
          <w:spacing w:val="1"/>
        </w:rPr>
        <w:t xml:space="preserve"> </w:t>
      </w:r>
      <w:r>
        <w:rPr>
          <w:spacing w:val="-16"/>
        </w:rPr>
        <w:t>T</w:t>
      </w:r>
      <w:r>
        <w:t>o</w:t>
      </w:r>
      <w:r>
        <w:rPr>
          <w:spacing w:val="9"/>
        </w:rPr>
        <w:t xml:space="preserve"> </w:t>
      </w:r>
      <w:r>
        <w:t>the greatest</w:t>
      </w:r>
      <w:r>
        <w:rPr>
          <w:spacing w:val="22"/>
        </w:rPr>
        <w:t xml:space="preserve"> </w:t>
      </w:r>
      <w:r>
        <w:rPr>
          <w:spacing w:val="-3"/>
        </w:rPr>
        <w:t>e</w:t>
      </w:r>
      <w:r>
        <w:t>xtent</w:t>
      </w:r>
      <w:r>
        <w:rPr>
          <w:spacing w:val="23"/>
        </w:rPr>
        <w:t xml:space="preserve"> </w:t>
      </w:r>
      <w:r>
        <w:t>possible,</w:t>
      </w:r>
      <w:r>
        <w:rPr>
          <w:spacing w:val="21"/>
        </w:rPr>
        <w:t xml:space="preserve"> </w:t>
      </w:r>
      <w:r>
        <w:t>answers</w:t>
      </w:r>
      <w:r>
        <w:rPr>
          <w:spacing w:val="22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copied</w:t>
      </w:r>
      <w:r>
        <w:rPr>
          <w:spacing w:val="23"/>
        </w:rPr>
        <w:t xml:space="preserve"> </w:t>
      </w:r>
      <w:r>
        <w:rPr>
          <w:spacing w:val="-4"/>
        </w:rPr>
        <w:t>b</w:t>
      </w:r>
      <w:r>
        <w:t>ut,</w:t>
      </w:r>
      <w:r>
        <w:rPr>
          <w:spacing w:val="25"/>
        </w:rPr>
        <w:t xml:space="preserve"> </w:t>
      </w:r>
      <w:r>
        <w:t>instead,</w:t>
      </w:r>
      <w:r>
        <w:rPr>
          <w:spacing w:val="22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written</w:t>
      </w:r>
      <w:r>
        <w:rPr>
          <w:spacing w:val="2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rPr>
          <w:spacing w:val="-5"/>
        </w:rPr>
        <w:t>o</w:t>
      </w:r>
      <w:r>
        <w:t>wn</w:t>
      </w:r>
      <w:r>
        <w:rPr>
          <w:spacing w:val="25"/>
        </w:rPr>
        <w:t xml:space="preserve"> </w:t>
      </w:r>
      <w:r>
        <w:rPr>
          <w:spacing w:val="-2"/>
        </w:rPr>
        <w:t>w</w:t>
      </w:r>
      <w:r>
        <w:t>ords.</w:t>
      </w:r>
      <w:r>
        <w:rPr>
          <w:spacing w:val="23"/>
        </w:rPr>
        <w:t xml:space="preserve"> </w:t>
      </w:r>
      <w:r>
        <w:t>Co</w:t>
      </w:r>
      <w:r>
        <w:rPr>
          <w:spacing w:val="-2"/>
        </w:rPr>
        <w:t>p</w:t>
      </w:r>
      <w:r>
        <w:t>ying</w:t>
      </w:r>
      <w:r>
        <w:rPr>
          <w:spacing w:val="21"/>
        </w:rPr>
        <w:t xml:space="preserve"> </w:t>
      </w:r>
      <w:r>
        <w:t>answers from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>n</w:t>
      </w:r>
      <w:r>
        <w:t>ywhere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proofErr w:type="gramStart"/>
      <w:r>
        <w:t>plagiarism,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includes co</w:t>
      </w:r>
      <w:r>
        <w:rPr>
          <w:spacing w:val="-2"/>
        </w:rPr>
        <w:t>p</w:t>
      </w:r>
      <w:r>
        <w:t>ying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e</w:t>
      </w:r>
      <w:r>
        <w:t>xt</w:t>
      </w:r>
      <w:r>
        <w:rPr>
          <w:spacing w:val="4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</w:t>
      </w:r>
      <w:r>
        <w:rPr>
          <w:spacing w:val="-3"/>
        </w:rPr>
        <w:t>e</w:t>
      </w:r>
      <w:r>
        <w:t>xtbook. Do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co</w:t>
      </w:r>
      <w:r>
        <w:rPr>
          <w:spacing w:val="-2"/>
        </w:rPr>
        <w:t>p</w:t>
      </w:r>
      <w:r>
        <w:t>y</w:t>
      </w:r>
      <w:r>
        <w:rPr>
          <w:spacing w:val="3"/>
        </w:rPr>
        <w:t xml:space="preserve"> </w:t>
      </w:r>
      <w:r>
        <w:t>answers. A</w:t>
      </w:r>
      <w:r>
        <w:rPr>
          <w:spacing w:val="-2"/>
        </w:rPr>
        <w:t>lw</w:t>
      </w:r>
      <w:r>
        <w:t>ays</w:t>
      </w:r>
      <w:r>
        <w:rPr>
          <w:spacing w:val="1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rPr>
          <w:spacing w:val="-5"/>
        </w:rPr>
        <w:t>o</w:t>
      </w:r>
      <w:r>
        <w:t xml:space="preserve">wn </w:t>
      </w:r>
      <w:r>
        <w:rPr>
          <w:spacing w:val="-2"/>
        </w:rPr>
        <w:t>w</w:t>
      </w:r>
      <w:r>
        <w:t>ords.</w:t>
      </w:r>
      <w:r>
        <w:rPr>
          <w:spacing w:val="4"/>
        </w:rPr>
        <w:t xml:space="preserve"> </w:t>
      </w:r>
      <w:proofErr w:type="gramStart"/>
      <w:r>
        <w:rPr>
          <w:spacing w:val="-3"/>
        </w:rPr>
        <w:t>F</w:t>
      </w:r>
      <w:r>
        <w:t>or</w:t>
      </w:r>
      <w:r>
        <w:rPr>
          <w:spacing w:val="7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question</w:t>
      </w:r>
      <w:r>
        <w:rPr>
          <w:spacing w:val="3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persons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whom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collaborated and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arr</w:t>
      </w:r>
      <w:r>
        <w:rPr>
          <w:spacing w:val="-5"/>
        </w:rPr>
        <w:t>i</w:t>
      </w:r>
      <w:r>
        <w:t>ving</w:t>
      </w:r>
      <w:r>
        <w:rPr>
          <w:spacing w:val="4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answe</w:t>
      </w:r>
      <w:r>
        <w:rPr>
          <w:spacing w:val="-11"/>
        </w:rPr>
        <w:t>r</w:t>
      </w:r>
      <w:r>
        <w:t>.</w:t>
      </w:r>
      <w:proofErr w:type="gramEnd"/>
      <w:r>
        <w:t xml:space="preserve"> Resources include</w:t>
      </w:r>
      <w:r>
        <w:rPr>
          <w:spacing w:val="2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</w:t>
      </w:r>
      <w:r>
        <w:rPr>
          <w:spacing w:val="-3"/>
        </w:rPr>
        <w:t>e</w:t>
      </w:r>
      <w:r>
        <w:t>xtbook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course,</w:t>
      </w:r>
      <w:r>
        <w:rPr>
          <w:spacing w:val="2"/>
        </w:rPr>
        <w:t xml:space="preserve"> </w:t>
      </w:r>
      <w:r>
        <w:t>papers</w:t>
      </w:r>
      <w:r>
        <w:rPr>
          <w:spacing w:val="3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topic,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Google</w:t>
      </w:r>
      <w:r>
        <w:rPr>
          <w:spacing w:val="2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results. Note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‘Google’</w:t>
      </w:r>
      <w:r>
        <w:rPr>
          <w:spacing w:val="13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resource.</w:t>
      </w:r>
      <w:r>
        <w:rPr>
          <w:spacing w:val="13"/>
        </w:rPr>
        <w:t xml:space="preserve"> </w:t>
      </w:r>
      <w:r>
        <w:t>Don</w:t>
      </w:r>
      <w:r>
        <w:rPr>
          <w:spacing w:val="-4"/>
        </w:rPr>
        <w:t>’</w:t>
      </w:r>
      <w:r>
        <w:t>t</w:t>
      </w:r>
      <w:r>
        <w:rPr>
          <w:spacing w:val="15"/>
        </w:rPr>
        <w:t xml:space="preserve"> </w:t>
      </w:r>
      <w:r>
        <w:t>fo</w:t>
      </w:r>
      <w:r>
        <w:rPr>
          <w:spacing w:val="-4"/>
        </w:rPr>
        <w:t>r</w:t>
      </w:r>
      <w:r>
        <w:t>get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document.</w:t>
      </w:r>
    </w:p>
    <w:p w:rsidR="0094327E" w:rsidRDefault="005B06B2">
      <w:pPr>
        <w:ind w:left="319"/>
      </w:pPr>
      <w:r>
        <w:t>This</w:t>
      </w:r>
      <w:r>
        <w:rPr>
          <w:spacing w:val="16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17"/>
        </w:rPr>
        <w:t xml:space="preserve"> </w:t>
      </w:r>
      <w:r>
        <w:t>adapted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requirements</w:t>
      </w:r>
      <w:r>
        <w:rPr>
          <w:spacing w:val="1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</w:t>
      </w:r>
      <w:r>
        <w:rPr>
          <w:spacing w:val="-11"/>
        </w:rPr>
        <w:t>r</w:t>
      </w:r>
      <w:r>
        <w:t>.</w:t>
      </w:r>
      <w:r>
        <w:rPr>
          <w:spacing w:val="17"/>
        </w:rPr>
        <w:t xml:space="preserve"> </w:t>
      </w:r>
      <w:r>
        <w:t>Eric</w:t>
      </w:r>
      <w:r>
        <w:rPr>
          <w:spacing w:val="17"/>
        </w:rPr>
        <w:t xml:space="preserve"> </w:t>
      </w:r>
      <w:r>
        <w:t>Larson.</w:t>
      </w:r>
    </w:p>
    <w:p w:rsidR="0094327E" w:rsidRDefault="0094327E">
      <w:pPr>
        <w:spacing w:before="1" w:line="280" w:lineRule="exact"/>
        <w:rPr>
          <w:sz w:val="28"/>
          <w:szCs w:val="28"/>
        </w:rPr>
      </w:pPr>
    </w:p>
    <w:p w:rsidR="0094327E" w:rsidRDefault="005B06B2">
      <w:pPr>
        <w:ind w:left="4857" w:right="4857"/>
        <w:jc w:val="center"/>
        <w:rPr>
          <w:sz w:val="24"/>
          <w:szCs w:val="24"/>
        </w:rPr>
      </w:pPr>
      <w:r>
        <w:rPr>
          <w:w w:val="107"/>
          <w:sz w:val="24"/>
          <w:szCs w:val="24"/>
        </w:rPr>
        <w:t>Python</w:t>
      </w:r>
    </w:p>
    <w:p w:rsidR="0094327E" w:rsidRDefault="005B06B2">
      <w:pPr>
        <w:spacing w:before="63" w:line="249" w:lineRule="auto"/>
        <w:ind w:left="119" w:right="85" w:firstLine="199"/>
        <w:jc w:val="both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3"/>
        </w:rPr>
        <w:t>v</w:t>
      </w:r>
      <w:r>
        <w:t>esti</w:t>
      </w:r>
      <w:r>
        <w:rPr>
          <w:spacing w:val="-1"/>
        </w:rPr>
        <w:t>g</w:t>
      </w:r>
      <w:r>
        <w:t>ate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scrabble</w:t>
      </w:r>
      <w:r>
        <w:rPr>
          <w:spacing w:val="13"/>
        </w:rPr>
        <w:t xml:space="preserve"> </w:t>
      </w:r>
      <w:r>
        <w:t>dictionar</w:t>
      </w:r>
      <w:r>
        <w:rPr>
          <w:spacing w:val="-13"/>
        </w:rPr>
        <w:t>y</w:t>
      </w:r>
      <w:r>
        <w:t>.</w:t>
      </w:r>
      <w:r>
        <w:rPr>
          <w:spacing w:val="11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scrabble</w:t>
      </w:r>
      <w:r>
        <w:rPr>
          <w:spacing w:val="13"/>
        </w:rPr>
        <w:t xml:space="preserve"> </w:t>
      </w:r>
      <w:r>
        <w:t>dictionary are</w:t>
      </w:r>
      <w:r>
        <w:rPr>
          <w:spacing w:val="18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v</w:t>
      </w:r>
      <w:r>
        <w:t>ailable</w:t>
      </w:r>
      <w:r>
        <w:rPr>
          <w:spacing w:val="13"/>
        </w:rPr>
        <w:t xml:space="preserve"> </w:t>
      </w:r>
      <w:r>
        <w:t>from</w:t>
      </w:r>
    </w:p>
    <w:p w:rsidR="0094327E" w:rsidRDefault="005B06B2">
      <w:pPr>
        <w:spacing w:before="40"/>
        <w:ind w:left="518"/>
      </w:pPr>
      <w:hyperlink r:id="rId6">
        <w:r>
          <w:t>http://ww</w:t>
        </w:r>
        <w:r>
          <w:rPr>
            <w:spacing w:val="-13"/>
          </w:rPr>
          <w:t>w</w:t>
        </w:r>
        <w:r>
          <w:t>.puzzlers.o</w:t>
        </w:r>
        <w:r>
          <w:rPr>
            <w:spacing w:val="-4"/>
          </w:rPr>
          <w:t>r</w:t>
        </w:r>
        <w:r>
          <w:t>g/pub/</w:t>
        </w:r>
        <w:r>
          <w:rPr>
            <w:spacing w:val="-2"/>
          </w:rPr>
          <w:t>w</w:t>
        </w:r>
        <w:r>
          <w:t>ordlists/ospd.txt</w:t>
        </w:r>
      </w:hyperlink>
    </w:p>
    <w:p w:rsidR="00A31027" w:rsidRDefault="00A31027">
      <w:pPr>
        <w:spacing w:before="40"/>
        <w:ind w:left="518"/>
      </w:pPr>
    </w:p>
    <w:p w:rsidR="00A31027" w:rsidRPr="00A31027" w:rsidRDefault="00A31027">
      <w:pPr>
        <w:spacing w:before="40"/>
        <w:ind w:left="51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last page has resources used, collaboration info, the code and the output. </w:t>
      </w:r>
    </w:p>
    <w:p w:rsidR="0094327E" w:rsidRDefault="0094327E">
      <w:pPr>
        <w:spacing w:before="18" w:line="260" w:lineRule="exact"/>
        <w:rPr>
          <w:sz w:val="26"/>
          <w:szCs w:val="26"/>
        </w:rPr>
      </w:pPr>
    </w:p>
    <w:p w:rsidR="0094327E" w:rsidRDefault="005B06B2">
      <w:pPr>
        <w:ind w:left="3519" w:right="3519"/>
        <w:jc w:val="center"/>
      </w:pPr>
      <w:r>
        <w:t>Using</w:t>
      </w:r>
      <w:r>
        <w:rPr>
          <w:spacing w:val="35"/>
        </w:rPr>
        <w:t xml:space="preserve"> </w:t>
      </w:r>
      <w:proofErr w:type="gramStart"/>
      <w:r>
        <w:t xml:space="preserve">Python </w:t>
      </w:r>
      <w:r>
        <w:rPr>
          <w:spacing w:val="15"/>
        </w:rPr>
        <w:t xml:space="preserve"> </w:t>
      </w:r>
      <w:r>
        <w:t>with</w:t>
      </w:r>
      <w:proofErr w:type="gramEnd"/>
      <w:r>
        <w:rPr>
          <w:spacing w:val="43"/>
        </w:rPr>
        <w:t xml:space="preserve"> </w:t>
      </w:r>
      <w:r>
        <w:t>Scra</w:t>
      </w:r>
      <w:r>
        <w:rPr>
          <w:spacing w:val="-2"/>
        </w:rPr>
        <w:t>b</w:t>
      </w:r>
      <w:r>
        <w:t xml:space="preserve">ble </w:t>
      </w:r>
      <w:r>
        <w:rPr>
          <w:spacing w:val="26"/>
        </w:rPr>
        <w:t xml:space="preserve"> </w:t>
      </w:r>
      <w:r>
        <w:rPr>
          <w:spacing w:val="-15"/>
        </w:rPr>
        <w:t>W</w:t>
      </w:r>
      <w:r>
        <w:t xml:space="preserve">ord </w:t>
      </w:r>
      <w:r>
        <w:rPr>
          <w:spacing w:val="16"/>
        </w:rPr>
        <w:t xml:space="preserve"> </w:t>
      </w:r>
      <w:r>
        <w:rPr>
          <w:w w:val="106"/>
        </w:rPr>
        <w:t>List</w:t>
      </w:r>
    </w:p>
    <w:p w:rsidR="0094327E" w:rsidRDefault="005B06B2">
      <w:pPr>
        <w:spacing w:before="72" w:line="249" w:lineRule="auto"/>
        <w:ind w:left="119" w:right="85" w:firstLine="199"/>
        <w:jc w:val="both"/>
      </w:pPr>
      <w:r>
        <w:t>The</w:t>
      </w:r>
      <w:r>
        <w:rPr>
          <w:spacing w:val="23"/>
        </w:rPr>
        <w:t xml:space="preserve"> </w:t>
      </w:r>
      <w:r>
        <w:t>t</w:t>
      </w:r>
      <w:r>
        <w:rPr>
          <w:spacing w:val="-3"/>
        </w:rPr>
        <w:t>e</w:t>
      </w:r>
      <w:r>
        <w:t>xt</w:t>
      </w:r>
      <w:r>
        <w:rPr>
          <w:spacing w:val="22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contains</w:t>
      </w:r>
      <w:r>
        <w:rPr>
          <w:spacing w:val="1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list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20"/>
        </w:rPr>
        <w:t xml:space="preserve"> </w:t>
      </w:r>
      <w:r>
        <w:t>separated</w:t>
      </w:r>
      <w:r>
        <w:rPr>
          <w:spacing w:val="18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n</w:t>
      </w:r>
      <w:r>
        <w:rPr>
          <w:spacing w:val="-5"/>
        </w:rPr>
        <w:t>e</w:t>
      </w:r>
      <w:r>
        <w:t>wlines/carriage</w:t>
      </w:r>
      <w:r>
        <w:rPr>
          <w:spacing w:val="11"/>
        </w:rPr>
        <w:t xml:space="preserve"> </w:t>
      </w:r>
      <w:r>
        <w:t>returns.</w:t>
      </w:r>
      <w:r>
        <w:rPr>
          <w:spacing w:val="20"/>
        </w:rPr>
        <w:t xml:space="preserve"> </w:t>
      </w:r>
      <w:r>
        <w:rPr>
          <w:spacing w:val="-22"/>
        </w:rPr>
        <w:t>Y</w:t>
      </w:r>
      <w:r>
        <w:t>our</w:t>
      </w:r>
      <w:r>
        <w:rPr>
          <w:spacing w:val="22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portion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to find</w:t>
      </w:r>
      <w:r>
        <w:rPr>
          <w:spacing w:val="18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28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27"/>
        </w:rPr>
        <w:t xml:space="preserve"> </w:t>
      </w:r>
      <w:r>
        <w:t>unique</w:t>
      </w:r>
      <w:r>
        <w:rPr>
          <w:spacing w:val="26"/>
        </w:rPr>
        <w:t xml:space="preserve"> </w:t>
      </w:r>
      <w:r>
        <w:t>anagrams</w:t>
      </w:r>
      <w:r>
        <w:rPr>
          <w:spacing w:val="23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dictionary</w:t>
      </w:r>
      <w:r>
        <w:rPr>
          <w:spacing w:val="23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Python.</w:t>
      </w:r>
      <w:r>
        <w:rPr>
          <w:spacing w:val="25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done</w:t>
      </w:r>
      <w:r>
        <w:rPr>
          <w:spacing w:val="27"/>
        </w:rPr>
        <w:t xml:space="preserve"> </w:t>
      </w:r>
      <w:r>
        <w:t>e</w:t>
      </w:r>
      <w:r>
        <w:rPr>
          <w:spacing w:val="-5"/>
        </w:rPr>
        <w:t>f</w:t>
      </w:r>
      <w:r>
        <w:t>ficiently</w:t>
      </w:r>
      <w:r>
        <w:rPr>
          <w:spacing w:val="1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30 lines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code.</w:t>
      </w:r>
      <w:r>
        <w:rPr>
          <w:spacing w:val="5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5"/>
        </w:rPr>
        <w:t>e</w:t>
      </w:r>
      <w:r>
        <w:rPr>
          <w:spacing w:val="-3"/>
        </w:rPr>
        <w:t>v</w:t>
      </w:r>
      <w:r>
        <w:t>er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store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wildly</w:t>
      </w:r>
      <w:r>
        <w:rPr>
          <w:spacing w:val="4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compl</w:t>
      </w:r>
      <w:r>
        <w:rPr>
          <w:spacing w:val="-3"/>
        </w:rPr>
        <w:t>e</w:t>
      </w:r>
      <w:r>
        <w:t>xity 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problem.</w:t>
      </w:r>
      <w:r>
        <w:rPr>
          <w:spacing w:val="2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 completed</w:t>
      </w:r>
      <w:r>
        <w:rPr>
          <w:spacing w:val="12"/>
        </w:rPr>
        <w:t xml:space="preserve"> </w:t>
      </w:r>
      <w:r>
        <w:t>procedurally</w:t>
      </w:r>
      <w:r>
        <w:rPr>
          <w:spacing w:val="10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object-oriented</w:t>
      </w:r>
      <w:r>
        <w:rPr>
          <w:spacing w:val="8"/>
        </w:rPr>
        <w:t xml:space="preserve"> </w:t>
      </w:r>
      <w:r>
        <w:t>coding</w:t>
      </w:r>
      <w:r>
        <w:rPr>
          <w:spacing w:val="15"/>
        </w:rPr>
        <w:t xml:space="preserve"> </w:t>
      </w:r>
      <w:r>
        <w:t>practices:</w:t>
      </w:r>
      <w:r>
        <w:rPr>
          <w:spacing w:val="12"/>
        </w:rPr>
        <w:t xml:space="preserve"> </w:t>
      </w:r>
      <w:r>
        <w:t>either</w:t>
      </w:r>
      <w:r>
        <w:rPr>
          <w:spacing w:val="1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fine</w:t>
      </w:r>
      <w:r>
        <w:rPr>
          <w:spacing w:val="8"/>
        </w:rPr>
        <w:t xml:space="preserve"> </w:t>
      </w:r>
      <w:r>
        <w:t>implementations.</w:t>
      </w:r>
    </w:p>
    <w:p w:rsidR="0094327E" w:rsidRDefault="005B06B2">
      <w:pPr>
        <w:spacing w:line="249" w:lineRule="auto"/>
        <w:ind w:left="119" w:right="85" w:firstLine="199"/>
        <w:jc w:val="both"/>
      </w:pPr>
      <w:r>
        <w:rPr>
          <w:spacing w:val="-16"/>
        </w:rPr>
        <w:t>T</w:t>
      </w:r>
      <w:r>
        <w:t>o</w:t>
      </w:r>
      <w:r>
        <w:rPr>
          <w:spacing w:val="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anagram</w:t>
      </w:r>
      <w:r>
        <w:rPr>
          <w:spacing w:val="2"/>
        </w:rPr>
        <w:t xml:space="preserve"> </w:t>
      </w:r>
      <w:r>
        <w:t>is,</w:t>
      </w:r>
      <w:r>
        <w:rPr>
          <w:spacing w:val="7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8"/>
        </w:rPr>
        <w:t>W</w:t>
      </w:r>
      <w:r>
        <w:t>ikipedia</w:t>
      </w:r>
      <w:r>
        <w:rPr>
          <w:spacing w:val="1"/>
        </w:rPr>
        <w:t xml:space="preserve"> </w:t>
      </w:r>
      <w:r>
        <w:t>page</w:t>
      </w:r>
      <w:r>
        <w:rPr>
          <w:spacing w:val="5"/>
        </w:rPr>
        <w:t xml:space="preserve"> </w:t>
      </w:r>
      <w:hyperlink r:id="rId7">
        <w:r>
          <w:rPr>
            <w:w w:val="99"/>
          </w:rPr>
          <w:t>(http://en.wikipedia.o</w:t>
        </w:r>
        <w:r>
          <w:rPr>
            <w:spacing w:val="-4"/>
            <w:w w:val="99"/>
          </w:rPr>
          <w:t>r</w:t>
        </w:r>
        <w:r>
          <w:rPr>
            <w:w w:val="99"/>
          </w:rPr>
          <w:t>g/wiki/Anagram).</w:t>
        </w:r>
      </w:hyperlink>
      <w:r>
        <w:rPr>
          <w:spacing w:val="9"/>
          <w:w w:val="99"/>
        </w:rPr>
        <w:t xml:space="preserve"> </w:t>
      </w:r>
      <w:r>
        <w:t>Essentiall</w:t>
      </w:r>
      <w:r>
        <w:rPr>
          <w:spacing w:val="-13"/>
        </w:rPr>
        <w:t>y</w:t>
      </w:r>
      <w:r>
        <w:t>, anagrams are</w:t>
      </w:r>
      <w:r>
        <w:rPr>
          <w:spacing w:val="16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letters</w:t>
      </w:r>
      <w:r>
        <w:rPr>
          <w:spacing w:val="13"/>
        </w:rPr>
        <w:t xml:space="preserve"> </w:t>
      </w:r>
      <w:r>
        <w:t>li</w:t>
      </w:r>
      <w:r>
        <w:rPr>
          <w:spacing w:val="-2"/>
        </w:rPr>
        <w:t>k</w:t>
      </w:r>
      <w:r>
        <w:t>e</w:t>
      </w:r>
      <w:r>
        <w:rPr>
          <w:spacing w:val="15"/>
        </w:rPr>
        <w:t xml:space="preserve"> </w:t>
      </w:r>
      <w:r>
        <w:t>‘ape’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‘pea’.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pair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13"/>
        </w:rPr>
        <w:t xml:space="preserve"> </w:t>
      </w:r>
      <w:r>
        <w:t>forms</w:t>
      </w:r>
      <w:r>
        <w:rPr>
          <w:spacing w:val="13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anagram.</w:t>
      </w:r>
      <w:r>
        <w:rPr>
          <w:spacing w:val="1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rPr>
          <w:spacing w:val="-3"/>
        </w:rPr>
        <w:t>e</w:t>
      </w:r>
      <w:r>
        <w:t>xample,</w:t>
      </w:r>
      <w:r>
        <w:rPr>
          <w:spacing w:val="11"/>
        </w:rPr>
        <w:t xml:space="preserve"> </w:t>
      </w:r>
      <w:r>
        <w:t>‘ate’,</w:t>
      </w:r>
      <w:r>
        <w:rPr>
          <w:spacing w:val="14"/>
        </w:rPr>
        <w:t xml:space="preserve"> </w:t>
      </w:r>
      <w:r>
        <w:t>‘tea’, and</w:t>
      </w:r>
      <w:r>
        <w:rPr>
          <w:spacing w:val="17"/>
        </w:rPr>
        <w:t xml:space="preserve"> </w:t>
      </w:r>
      <w:r>
        <w:t>‘eat’</w:t>
      </w:r>
      <w:r>
        <w:rPr>
          <w:spacing w:val="16"/>
        </w:rPr>
        <w:t xml:space="preserve"> </w:t>
      </w:r>
      <w:r>
        <w:t>form</w:t>
      </w:r>
      <w:r>
        <w:rPr>
          <w:spacing w:val="16"/>
        </w:rPr>
        <w:t xml:space="preserve"> </w:t>
      </w:r>
      <w:r>
        <w:t>another</w:t>
      </w:r>
      <w:r>
        <w:rPr>
          <w:spacing w:val="14"/>
        </w:rPr>
        <w:t xml:space="preserve"> </w:t>
      </w:r>
      <w:r>
        <w:t>anagram.</w:t>
      </w:r>
    </w:p>
    <w:p w:rsidR="0094327E" w:rsidRDefault="005B06B2">
      <w:pPr>
        <w:ind w:left="319"/>
      </w:pPr>
      <w:r>
        <w:rPr>
          <w:spacing w:val="-9"/>
        </w:rPr>
        <w:t>T</w:t>
      </w:r>
      <w:r>
        <w:t>urn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answer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12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addition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answers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questions.</w:t>
      </w:r>
    </w:p>
    <w:p w:rsidR="0094327E" w:rsidRDefault="0094327E">
      <w:pPr>
        <w:spacing w:before="20" w:line="200" w:lineRule="exact"/>
      </w:pPr>
    </w:p>
    <w:p w:rsidR="0094327E" w:rsidRDefault="005B06B2">
      <w:pPr>
        <w:ind w:left="438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1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6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16"/>
        </w:rPr>
        <w:t xml:space="preserve"> </w:t>
      </w:r>
      <w:r>
        <w:t>unique</w:t>
      </w:r>
      <w:r>
        <w:rPr>
          <w:spacing w:val="15"/>
        </w:rPr>
        <w:t xml:space="preserve"> </w:t>
      </w:r>
      <w:r>
        <w:t>anagrams</w:t>
      </w:r>
      <w:r>
        <w:rPr>
          <w:spacing w:val="1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scrabble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6"/>
        </w:rPr>
        <w:t xml:space="preserve"> </w:t>
      </w:r>
      <w:r>
        <w:t>list?</w:t>
      </w:r>
    </w:p>
    <w:p w:rsidR="00A31027" w:rsidRDefault="00A31027">
      <w:pPr>
        <w:ind w:left="438"/>
      </w:pPr>
    </w:p>
    <w:p w:rsidR="00A31027" w:rsidRPr="00A31027" w:rsidRDefault="00A31027">
      <w:pPr>
        <w:ind w:left="438"/>
        <w:rPr>
          <w:b/>
        </w:rPr>
      </w:pPr>
      <w:r>
        <w:rPr>
          <w:b/>
        </w:rPr>
        <w:t>There are 9796 unique anagrams</w:t>
      </w:r>
    </w:p>
    <w:p w:rsidR="0094327E" w:rsidRDefault="0094327E">
      <w:pPr>
        <w:spacing w:before="8" w:line="240" w:lineRule="exact"/>
        <w:rPr>
          <w:sz w:val="24"/>
          <w:szCs w:val="24"/>
        </w:rPr>
      </w:pPr>
    </w:p>
    <w:p w:rsidR="00A31027" w:rsidRDefault="005B06B2" w:rsidP="00A31027">
      <w:pPr>
        <w:spacing w:before="9" w:line="249" w:lineRule="auto"/>
        <w:ind w:left="1928" w:right="1358" w:hanging="1490"/>
        <w:jc w:val="both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2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anagram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</w:t>
      </w:r>
      <w:r>
        <w:rPr>
          <w:spacing w:val="-4"/>
        </w:rPr>
        <w:t>r</w:t>
      </w:r>
      <w:r>
        <w:t>gest 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ords 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"/>
        </w:rPr>
        <w:t xml:space="preserve"> </w:t>
      </w:r>
      <w:r>
        <w:t>list?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ords 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proofErr w:type="gramStart"/>
      <w:r w:rsidR="00A31027">
        <w:t>anagram</w:t>
      </w:r>
      <w:proofErr w:type="gramEnd"/>
    </w:p>
    <w:p w:rsidR="00A31027" w:rsidRDefault="00A31027">
      <w:pPr>
        <w:spacing w:before="9" w:line="249" w:lineRule="auto"/>
        <w:ind w:left="1928" w:right="1358" w:hanging="1490"/>
        <w:jc w:val="both"/>
      </w:pPr>
    </w:p>
    <w:p w:rsidR="00A31027" w:rsidRDefault="00A31027">
      <w:pPr>
        <w:spacing w:before="9" w:line="249" w:lineRule="auto"/>
        <w:ind w:left="1928" w:right="1358" w:hanging="1490"/>
        <w:jc w:val="both"/>
      </w:pPr>
    </w:p>
    <w:p w:rsidR="00A31027" w:rsidRDefault="00A31027">
      <w:pPr>
        <w:spacing w:before="9" w:line="249" w:lineRule="auto"/>
        <w:ind w:left="1928" w:right="1358" w:hanging="1490"/>
        <w:jc w:val="both"/>
      </w:pPr>
    </w:p>
    <w:p w:rsidR="00A31027" w:rsidRDefault="00A31027">
      <w:pPr>
        <w:spacing w:before="9" w:line="249" w:lineRule="auto"/>
        <w:ind w:left="1928" w:right="1358" w:hanging="1490"/>
        <w:jc w:val="both"/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  <w:r>
        <w:rPr>
          <w:b/>
        </w:rPr>
        <w:t>The largest number of words with the same letter is 12 using the letters ‘</w:t>
      </w:r>
      <w:proofErr w:type="spellStart"/>
      <w:r>
        <w:rPr>
          <w:b/>
        </w:rPr>
        <w:t>aeprs</w:t>
      </w:r>
      <w:proofErr w:type="spellEnd"/>
      <w:r>
        <w:rPr>
          <w:b/>
        </w:rPr>
        <w:t>’.</w:t>
      </w: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A31027" w:rsidRPr="00A31027" w:rsidRDefault="00A31027">
      <w:pPr>
        <w:spacing w:before="9" w:line="249" w:lineRule="auto"/>
        <w:ind w:left="1928" w:right="1358" w:hanging="1490"/>
        <w:jc w:val="both"/>
        <w:rPr>
          <w:b/>
        </w:rPr>
      </w:pPr>
    </w:p>
    <w:p w:rsidR="0094327E" w:rsidRDefault="0094327E">
      <w:pPr>
        <w:spacing w:before="11" w:line="200" w:lineRule="exact"/>
      </w:pPr>
    </w:p>
    <w:p w:rsidR="0094327E" w:rsidRDefault="005B06B2">
      <w:pPr>
        <w:spacing w:before="9" w:line="249" w:lineRule="auto"/>
        <w:ind w:left="1928" w:right="1358" w:hanging="1490"/>
        <w:jc w:val="both"/>
      </w:pPr>
      <w:r>
        <w:lastRenderedPageBreak/>
        <w:t xml:space="preserve">Question  </w:t>
      </w:r>
      <w:r>
        <w:rPr>
          <w:spacing w:val="35"/>
        </w:rPr>
        <w:t xml:space="preserve"> </w:t>
      </w:r>
      <w:proofErr w:type="gramStart"/>
      <w:r>
        <w:t>3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Use</w:t>
      </w:r>
      <w:r>
        <w:rPr>
          <w:spacing w:val="19"/>
        </w:rPr>
        <w:t xml:space="preserve"> </w:t>
      </w:r>
      <w:proofErr w:type="spellStart"/>
      <w:r>
        <w:t>matplotlib</w:t>
      </w:r>
      <w:proofErr w:type="spellEnd"/>
      <w:r>
        <w:rPr>
          <w:spacing w:val="14"/>
        </w:rPr>
        <w:t xml:space="preserve"> </w:t>
      </w:r>
      <w:r>
        <w:t>(or</w:t>
      </w:r>
      <w:r>
        <w:rPr>
          <w:spacing w:val="20"/>
        </w:rPr>
        <w:t xml:space="preserve"> </w:t>
      </w:r>
      <w:r>
        <w:t>Excel)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visualize</w:t>
      </w:r>
      <w:r>
        <w:rPr>
          <w:spacing w:val="1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histogram</w:t>
      </w:r>
      <w:r>
        <w:rPr>
          <w:spacing w:val="1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size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anagrams.</w:t>
      </w:r>
      <w:r>
        <w:rPr>
          <w:spacing w:val="14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is, ma</w:t>
      </w:r>
      <w:r>
        <w:rPr>
          <w:spacing w:val="-2"/>
        </w:rPr>
        <w:t>k</w:t>
      </w:r>
      <w:r>
        <w:t>e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bar</w:t>
      </w:r>
      <w:r>
        <w:rPr>
          <w:spacing w:val="26"/>
        </w:rPr>
        <w:t xml:space="preserve"> </w:t>
      </w:r>
      <w:r>
        <w:t>chart</w:t>
      </w:r>
      <w:r>
        <w:rPr>
          <w:spacing w:val="25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X-</w:t>
      </w:r>
      <w:proofErr w:type="spellStart"/>
      <w:r>
        <w:t>axi</w:t>
      </w:r>
      <w:proofErr w:type="spellEnd"/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proofErr w:type="spellStart"/>
      <w:r>
        <w:t>from</w:t>
      </w:r>
      <w:proofErr w:type="spellEnd"/>
      <w:r>
        <w:rPr>
          <w:spacing w:val="25"/>
        </w:rPr>
        <w:t xml:space="preserve"> </w:t>
      </w:r>
      <w:proofErr w:type="gramStart"/>
      <w:r>
        <w:t xml:space="preserve">X </w:t>
      </w:r>
      <w:r>
        <w:rPr>
          <w:spacing w:val="7"/>
        </w:rPr>
        <w:t xml:space="preserve"> </w:t>
      </w:r>
      <w:r>
        <w:rPr>
          <w:w w:val="137"/>
        </w:rPr>
        <w:t>=</w:t>
      </w:r>
      <w:proofErr w:type="gramEnd"/>
      <w:r>
        <w:rPr>
          <w:spacing w:val="3"/>
          <w:w w:val="13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 xml:space="preserve">X </w:t>
      </w:r>
      <w:r>
        <w:rPr>
          <w:spacing w:val="7"/>
        </w:rPr>
        <w:t xml:space="preserve"> </w:t>
      </w:r>
      <w:r>
        <w:rPr>
          <w:w w:val="137"/>
        </w:rPr>
        <w:t>=</w:t>
      </w:r>
      <w:r>
        <w:rPr>
          <w:w w:val="99"/>
        </w:rPr>
        <w:t>max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>
        <w:t>anagram</w:t>
      </w:r>
      <w:r>
        <w:rPr>
          <w:spacing w:val="43"/>
          <w:u w:val="single" w:color="000000"/>
        </w:rPr>
        <w:t xml:space="preserve"> </w:t>
      </w:r>
      <w:r>
        <w:t>size.</w:t>
      </w:r>
      <w:r>
        <w:rPr>
          <w:spacing w:val="25"/>
        </w:rPr>
        <w:t xml:space="preserve"> </w:t>
      </w:r>
      <w:r>
        <w:t>Each bar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represent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anagrams</w:t>
      </w:r>
      <w:r>
        <w:rPr>
          <w:spacing w:val="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size</w:t>
      </w:r>
      <w:r>
        <w:rPr>
          <w:spacing w:val="17"/>
        </w:rPr>
        <w:t xml:space="preserve"> </w:t>
      </w:r>
      <w:r>
        <w:t>X.</w:t>
      </w:r>
    </w:p>
    <w:p w:rsidR="0094327E" w:rsidRDefault="0094327E">
      <w:pPr>
        <w:spacing w:before="11" w:line="200" w:lineRule="exact"/>
      </w:pPr>
    </w:p>
    <w:p w:rsidR="00A31027" w:rsidRDefault="00A31027">
      <w:pPr>
        <w:spacing w:before="11" w:line="200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BED078" wp14:editId="44506BBA">
            <wp:simplePos x="0" y="0"/>
            <wp:positionH relativeFrom="column">
              <wp:posOffset>1320800</wp:posOffset>
            </wp:positionH>
            <wp:positionV relativeFrom="paragraph">
              <wp:posOffset>32385</wp:posOffset>
            </wp:positionV>
            <wp:extent cx="4528185" cy="3381375"/>
            <wp:effectExtent l="0" t="0" r="5715" b="9525"/>
            <wp:wrapThrough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A31027" w:rsidRDefault="00A31027">
      <w:pPr>
        <w:spacing w:before="11" w:line="200" w:lineRule="exact"/>
      </w:pPr>
    </w:p>
    <w:p w:rsidR="0094327E" w:rsidRDefault="005B06B2" w:rsidP="00A31027">
      <w:pPr>
        <w:spacing w:before="73"/>
        <w:ind w:left="89" w:right="89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</w:t>
      </w:r>
      <w:r>
        <w:rPr>
          <w:spacing w:val="25"/>
          <w:sz w:val="14"/>
          <w:szCs w:val="14"/>
        </w:rPr>
        <w:t xml:space="preserve"> </w:t>
      </w:r>
      <w:r>
        <w:rPr>
          <w:w w:val="99"/>
          <w:sz w:val="14"/>
          <w:szCs w:val="14"/>
        </w:rPr>
        <w:t>2</w:t>
      </w:r>
    </w:p>
    <w:p w:rsidR="0094327E" w:rsidRDefault="0094327E">
      <w:pPr>
        <w:spacing w:line="200" w:lineRule="exact"/>
      </w:pPr>
    </w:p>
    <w:p w:rsidR="0094327E" w:rsidRDefault="0094327E">
      <w:pPr>
        <w:spacing w:before="7" w:line="240" w:lineRule="exact"/>
        <w:rPr>
          <w:sz w:val="24"/>
          <w:szCs w:val="24"/>
        </w:rPr>
      </w:pPr>
    </w:p>
    <w:p w:rsidR="0094327E" w:rsidRDefault="005B06B2">
      <w:pPr>
        <w:ind w:left="2852" w:right="2852"/>
        <w:jc w:val="center"/>
      </w:pPr>
      <w:r>
        <w:t>Using</w:t>
      </w:r>
      <w:r>
        <w:rPr>
          <w:spacing w:val="35"/>
        </w:rPr>
        <w:t xml:space="preserve"> </w:t>
      </w:r>
      <w:proofErr w:type="gramStart"/>
      <w:r>
        <w:t xml:space="preserve">Python </w:t>
      </w:r>
      <w:r>
        <w:rPr>
          <w:spacing w:val="15"/>
        </w:rPr>
        <w:t xml:space="preserve"> </w:t>
      </w:r>
      <w:r>
        <w:t>with</w:t>
      </w:r>
      <w:proofErr w:type="gramEnd"/>
      <w:r>
        <w:rPr>
          <w:spacing w:val="43"/>
        </w:rPr>
        <w:t xml:space="preserve"> </w:t>
      </w:r>
      <w:r>
        <w:t xml:space="preserve">Databases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>Scra</w:t>
      </w:r>
      <w:r>
        <w:rPr>
          <w:spacing w:val="-2"/>
        </w:rPr>
        <w:t>b</w:t>
      </w:r>
      <w:r>
        <w:t xml:space="preserve">ble </w:t>
      </w:r>
      <w:r>
        <w:rPr>
          <w:spacing w:val="26"/>
        </w:rPr>
        <w:t xml:space="preserve"> </w:t>
      </w:r>
      <w:r>
        <w:rPr>
          <w:spacing w:val="-15"/>
        </w:rPr>
        <w:t>W</w:t>
      </w:r>
      <w:r>
        <w:t xml:space="preserve">ord </w:t>
      </w:r>
      <w:r>
        <w:rPr>
          <w:spacing w:val="16"/>
        </w:rPr>
        <w:t xml:space="preserve"> </w:t>
      </w:r>
      <w:r>
        <w:rPr>
          <w:w w:val="106"/>
        </w:rPr>
        <w:t>List</w:t>
      </w:r>
    </w:p>
    <w:p w:rsidR="0094327E" w:rsidRDefault="005B06B2">
      <w:pPr>
        <w:spacing w:before="72" w:line="249" w:lineRule="auto"/>
        <w:ind w:left="119" w:right="85" w:firstLine="199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table.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columns:</w:t>
      </w:r>
      <w:r>
        <w:rPr>
          <w:spacing w:val="2"/>
        </w:rPr>
        <w:t xml:space="preserve"> </w:t>
      </w:r>
      <w:r>
        <w:t>Unique</w:t>
      </w:r>
      <w:r>
        <w:rPr>
          <w:spacing w:val="3"/>
        </w:rPr>
        <w:t xml:space="preserve"> </w:t>
      </w:r>
      <w:r>
        <w:t>Anagram</w:t>
      </w:r>
      <w:r>
        <w:rPr>
          <w:spacing w:val="2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(i.e.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sorted letters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anagram),</w:t>
      </w:r>
      <w:r>
        <w:rPr>
          <w:spacing w:val="12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anagram,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comma</w:t>
      </w:r>
      <w:r>
        <w:rPr>
          <w:spacing w:val="14"/>
        </w:rPr>
        <w:t xml:space="preserve"> </w:t>
      </w:r>
      <w:r>
        <w:t>separated</w:t>
      </w:r>
      <w:r>
        <w:rPr>
          <w:spacing w:val="12"/>
        </w:rPr>
        <w:t xml:space="preserve"> </w:t>
      </w:r>
      <w:r>
        <w:rPr>
          <w:spacing w:val="-5"/>
        </w:rPr>
        <w:t>v</w:t>
      </w:r>
      <w:r>
        <w:t>alue</w:t>
      </w:r>
      <w:r>
        <w:rPr>
          <w:spacing w:val="16"/>
        </w:rPr>
        <w:t xml:space="preserve"> </w:t>
      </w:r>
      <w:r>
        <w:t>string.</w:t>
      </w:r>
    </w:p>
    <w:p w:rsidR="0094327E" w:rsidRDefault="005B06B2">
      <w:pPr>
        <w:spacing w:line="249" w:lineRule="auto"/>
        <w:ind w:left="119" w:right="85" w:firstLine="199"/>
      </w:pPr>
      <w:r>
        <w:t>Use</w:t>
      </w:r>
      <w:r>
        <w:rPr>
          <w:spacing w:val="22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populate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database.</w:t>
      </w:r>
      <w:r>
        <w:rPr>
          <w:spacing w:val="18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MySQL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bare</w:t>
      </w:r>
      <w:r>
        <w:rPr>
          <w:spacing w:val="22"/>
        </w:rPr>
        <w:t xml:space="preserve"> </w:t>
      </w:r>
      <w:r>
        <w:t>bones</w:t>
      </w:r>
      <w:r>
        <w:rPr>
          <w:spacing w:val="20"/>
        </w:rPr>
        <w:t xml:space="preserve"> </w:t>
      </w:r>
      <w:r>
        <w:t>database,</w:t>
      </w:r>
      <w:r>
        <w:rPr>
          <w:spacing w:val="18"/>
        </w:rPr>
        <w:t xml:space="preserve"> </w:t>
      </w:r>
      <w:r>
        <w:rPr>
          <w:spacing w:val="-4"/>
        </w:rPr>
        <w:t>b</w:t>
      </w:r>
      <w:r>
        <w:t>ut</w:t>
      </w:r>
      <w:r>
        <w:rPr>
          <w:spacing w:val="22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should create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setup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5"/>
        </w:rPr>
        <w:t>v</w:t>
      </w:r>
      <w:r>
        <w:t>ariable</w:t>
      </w:r>
      <w:r>
        <w:rPr>
          <w:spacing w:val="14"/>
        </w:rPr>
        <w:t xml:space="preserve"> </w:t>
      </w:r>
      <w:r>
        <w:t>types.</w:t>
      </w:r>
      <w:r>
        <w:rPr>
          <w:spacing w:val="15"/>
        </w:rPr>
        <w:t xml:space="preserve"> </w:t>
      </w:r>
      <w:r>
        <w:t>Alternat</w:t>
      </w:r>
      <w:r>
        <w:rPr>
          <w:spacing w:val="-5"/>
        </w:rPr>
        <w:t>i</w:t>
      </w:r>
      <w:r>
        <w:rPr>
          <w:spacing w:val="-3"/>
        </w:rPr>
        <w:t>v</w:t>
      </w:r>
      <w:r>
        <w:t>el</w:t>
      </w:r>
      <w:r>
        <w:rPr>
          <w:spacing w:val="-13"/>
        </w:rPr>
        <w:t>y</w:t>
      </w:r>
      <w:r>
        <w:t>,</w:t>
      </w:r>
      <w:r>
        <w:rPr>
          <w:spacing w:val="9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sqlite3</w:t>
      </w:r>
      <w:r>
        <w:rPr>
          <w:spacing w:val="1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ships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Python.</w:t>
      </w:r>
    </w:p>
    <w:p w:rsidR="0094327E" w:rsidRDefault="005B06B2">
      <w:pPr>
        <w:spacing w:line="249" w:lineRule="auto"/>
        <w:ind w:left="119" w:right="85" w:firstLine="199"/>
      </w:pPr>
      <w:r>
        <w:t>N</w:t>
      </w:r>
      <w:r>
        <w:rPr>
          <w:spacing w:val="-5"/>
        </w:rPr>
        <w:t>o</w:t>
      </w:r>
      <w:r>
        <w:t>w</w:t>
      </w:r>
      <w:r>
        <w:rPr>
          <w:spacing w:val="12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answer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8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(which</w:t>
      </w:r>
      <w:r>
        <w:rPr>
          <w:spacing w:val="1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2).</w:t>
      </w:r>
      <w:r>
        <w:rPr>
          <w:spacing w:val="14"/>
        </w:rPr>
        <w:t xml:space="preserve"> </w:t>
      </w:r>
      <w:r>
        <w:rPr>
          <w:spacing w:val="-9"/>
        </w:rPr>
        <w:t>T</w:t>
      </w:r>
      <w:r>
        <w:t>urn</w:t>
      </w:r>
      <w:r>
        <w:rPr>
          <w:spacing w:val="12"/>
        </w:rPr>
        <w:t xml:space="preserve"> </w:t>
      </w:r>
      <w:r>
        <w:t>in your</w:t>
      </w:r>
      <w:r>
        <w:rPr>
          <w:spacing w:val="16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answer</w:t>
      </w:r>
      <w:r>
        <w:rPr>
          <w:spacing w:val="14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database.</w:t>
      </w:r>
    </w:p>
    <w:p w:rsidR="0094327E" w:rsidRDefault="0094327E">
      <w:pPr>
        <w:spacing w:before="11" w:line="200" w:lineRule="exact"/>
      </w:pPr>
    </w:p>
    <w:p w:rsidR="0094327E" w:rsidRDefault="005B06B2">
      <w:pPr>
        <w:ind w:left="438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4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6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16"/>
        </w:rPr>
        <w:t xml:space="preserve"> </w:t>
      </w:r>
      <w:r>
        <w:t>unique</w:t>
      </w:r>
      <w:r>
        <w:rPr>
          <w:spacing w:val="15"/>
        </w:rPr>
        <w:t xml:space="preserve"> </w:t>
      </w:r>
      <w:r>
        <w:t>anagrams</w:t>
      </w:r>
      <w:r>
        <w:rPr>
          <w:spacing w:val="1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scrabble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6"/>
        </w:rPr>
        <w:t xml:space="preserve"> </w:t>
      </w:r>
      <w:r>
        <w:t>list?</w:t>
      </w:r>
    </w:p>
    <w:p w:rsidR="0094327E" w:rsidRDefault="0094327E">
      <w:pPr>
        <w:spacing w:before="8" w:line="240" w:lineRule="exact"/>
        <w:rPr>
          <w:sz w:val="24"/>
          <w:szCs w:val="24"/>
        </w:rPr>
      </w:pPr>
    </w:p>
    <w:p w:rsidR="00A31027" w:rsidRPr="00A31027" w:rsidRDefault="00A31027">
      <w:pPr>
        <w:spacing w:before="8" w:line="240" w:lineRule="exact"/>
        <w:rPr>
          <w:b/>
        </w:rPr>
      </w:pPr>
      <w:r w:rsidRPr="00A31027">
        <w:rPr>
          <w:b/>
        </w:rPr>
        <w:t>This method</w:t>
      </w:r>
      <w:r>
        <w:rPr>
          <w:b/>
        </w:rPr>
        <w:t xml:space="preserve"> also gives 9796 words.  </w:t>
      </w:r>
    </w:p>
    <w:p w:rsidR="00A31027" w:rsidRDefault="00A31027">
      <w:pPr>
        <w:spacing w:before="8" w:line="240" w:lineRule="exact"/>
        <w:rPr>
          <w:sz w:val="24"/>
          <w:szCs w:val="24"/>
        </w:rPr>
      </w:pPr>
    </w:p>
    <w:p w:rsidR="0094327E" w:rsidRDefault="005B06B2">
      <w:pPr>
        <w:spacing w:before="9" w:line="249" w:lineRule="auto"/>
        <w:ind w:left="1928" w:right="1358" w:hanging="1490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5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anagram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</w:t>
      </w:r>
      <w:r>
        <w:rPr>
          <w:spacing w:val="-4"/>
        </w:rPr>
        <w:t>r</w:t>
      </w:r>
      <w:r>
        <w:t>gest 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ords 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"/>
        </w:rPr>
        <w:t xml:space="preserve"> </w:t>
      </w:r>
      <w:r>
        <w:t>list?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ords 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anagram?</w:t>
      </w:r>
    </w:p>
    <w:p w:rsidR="00A31027" w:rsidRPr="00A31027" w:rsidRDefault="00A31027">
      <w:pPr>
        <w:spacing w:before="9" w:line="249" w:lineRule="auto"/>
        <w:ind w:left="1928" w:right="1358" w:hanging="1490"/>
        <w:rPr>
          <w:b/>
        </w:rPr>
      </w:pPr>
      <w:r>
        <w:rPr>
          <w:b/>
        </w:rPr>
        <w:t xml:space="preserve">This also gives 12 of </w:t>
      </w:r>
      <w:proofErr w:type="spellStart"/>
      <w:r>
        <w:rPr>
          <w:b/>
        </w:rPr>
        <w:t>aeprs</w:t>
      </w:r>
      <w:proofErr w:type="spellEnd"/>
      <w:r>
        <w:rPr>
          <w:b/>
        </w:rPr>
        <w:t>.</w:t>
      </w:r>
    </w:p>
    <w:p w:rsidR="0094327E" w:rsidRDefault="0094327E">
      <w:pPr>
        <w:spacing w:before="11" w:line="200" w:lineRule="exact"/>
      </w:pPr>
    </w:p>
    <w:p w:rsidR="0094327E" w:rsidRDefault="005B06B2">
      <w:pPr>
        <w:spacing w:before="9"/>
        <w:ind w:left="1628" w:right="1628"/>
        <w:jc w:val="center"/>
      </w:pPr>
      <w:r>
        <w:t>Using</w:t>
      </w:r>
      <w:r>
        <w:rPr>
          <w:spacing w:val="35"/>
        </w:rPr>
        <w:t xml:space="preserve"> </w:t>
      </w:r>
      <w:proofErr w:type="gramStart"/>
      <w:r>
        <w:t xml:space="preserve">Python </w:t>
      </w:r>
      <w:r>
        <w:rPr>
          <w:spacing w:val="15"/>
        </w:rPr>
        <w:t xml:space="preserve"> </w:t>
      </w:r>
      <w:r>
        <w:t>with</w:t>
      </w:r>
      <w:proofErr w:type="gramEnd"/>
      <w:r>
        <w:rPr>
          <w:spacing w:val="43"/>
        </w:rPr>
        <w:t xml:space="preserve"> </w:t>
      </w:r>
      <w:r>
        <w:t xml:space="preserve">Databases </w:t>
      </w:r>
      <w:r>
        <w:rPr>
          <w:spacing w:val="24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w w:val="109"/>
        </w:rPr>
        <w:t>Merriam-</w:t>
      </w:r>
      <w:r>
        <w:rPr>
          <w:spacing w:val="-14"/>
          <w:w w:val="109"/>
        </w:rPr>
        <w:t>W</w:t>
      </w:r>
      <w:r>
        <w:rPr>
          <w:w w:val="109"/>
        </w:rPr>
        <w:t>ebster</w:t>
      </w:r>
      <w:r>
        <w:rPr>
          <w:spacing w:val="22"/>
          <w:w w:val="109"/>
        </w:rPr>
        <w:t xml:space="preserve"> </w:t>
      </w:r>
      <w:r>
        <w:t xml:space="preserve">English </w:t>
      </w:r>
      <w:r>
        <w:rPr>
          <w:spacing w:val="6"/>
        </w:rPr>
        <w:t xml:space="preserve"> </w:t>
      </w:r>
      <w:r>
        <w:t xml:space="preserve">Language </w:t>
      </w:r>
      <w:r>
        <w:rPr>
          <w:spacing w:val="22"/>
        </w:rPr>
        <w:t xml:space="preserve"> </w:t>
      </w:r>
      <w:r>
        <w:rPr>
          <w:w w:val="106"/>
        </w:rPr>
        <w:t>Dictionary</w:t>
      </w:r>
    </w:p>
    <w:p w:rsidR="0094327E" w:rsidRDefault="005B06B2">
      <w:pPr>
        <w:spacing w:before="72" w:line="249" w:lineRule="auto"/>
        <w:ind w:left="119" w:right="85" w:firstLine="199"/>
      </w:pPr>
      <w:r>
        <w:t>Use</w:t>
      </w:r>
      <w:r>
        <w:rPr>
          <w:spacing w:val="20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20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</w:t>
      </w:r>
      <w:r>
        <w:rPr>
          <w:spacing w:val="-1"/>
        </w:rPr>
        <w:t>g</w:t>
      </w:r>
      <w:r>
        <w:t>ain</w:t>
      </w:r>
      <w:r>
        <w:rPr>
          <w:spacing w:val="19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t>anagrams</w:t>
      </w:r>
      <w:r>
        <w:rPr>
          <w:spacing w:val="1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9"/>
        </w:rPr>
        <w:t xml:space="preserve"> </w:t>
      </w:r>
      <w:r>
        <w:t>list</w:t>
      </w:r>
      <w:r>
        <w:rPr>
          <w:spacing w:val="21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three</w:t>
      </w:r>
      <w:r>
        <w:rPr>
          <w:spacing w:val="19"/>
        </w:rPr>
        <w:t xml:space="preserve"> </w:t>
      </w:r>
      <w:r>
        <w:t>columns.</w:t>
      </w:r>
      <w:r>
        <w:rPr>
          <w:spacing w:val="16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-5"/>
        </w:rPr>
        <w:t>e</w:t>
      </w:r>
      <w:r>
        <w:rPr>
          <w:spacing w:val="-3"/>
        </w:rPr>
        <w:t>v</w:t>
      </w:r>
      <w:r>
        <w:t>e</w:t>
      </w:r>
      <w:r>
        <w:rPr>
          <w:spacing w:val="-8"/>
        </w:rPr>
        <w:t>r</w:t>
      </w:r>
      <w:r>
        <w:t>, instead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small</w:t>
      </w:r>
      <w:r>
        <w:rPr>
          <w:spacing w:val="24"/>
        </w:rPr>
        <w:t xml:space="preserve"> </w:t>
      </w:r>
      <w:r>
        <w:t>dataset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scrabble</w:t>
      </w:r>
      <w:r>
        <w:rPr>
          <w:spacing w:val="21"/>
        </w:rPr>
        <w:t xml:space="preserve"> </w:t>
      </w:r>
      <w:r>
        <w:rPr>
          <w:spacing w:val="-2"/>
        </w:rPr>
        <w:t>w</w:t>
      </w:r>
      <w:r>
        <w:t>ords,</w:t>
      </w:r>
      <w:r>
        <w:rPr>
          <w:spacing w:val="23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Merriam-</w:t>
      </w:r>
      <w:r>
        <w:rPr>
          <w:spacing w:val="-16"/>
        </w:rPr>
        <w:t>W</w:t>
      </w:r>
      <w:r>
        <w:t>ebster</w:t>
      </w:r>
      <w:r>
        <w:rPr>
          <w:spacing w:val="14"/>
        </w:rPr>
        <w:t xml:space="preserve"> </w:t>
      </w:r>
      <w:r>
        <w:t>English</w:t>
      </w:r>
      <w:r>
        <w:rPr>
          <w:spacing w:val="22"/>
        </w:rPr>
        <w:t xml:space="preserve"> </w:t>
      </w:r>
      <w:r>
        <w:t>language</w:t>
      </w:r>
      <w:r>
        <w:rPr>
          <w:spacing w:val="21"/>
        </w:rPr>
        <w:t xml:space="preserve"> </w:t>
      </w:r>
      <w:r>
        <w:t>dictionary</w:t>
      </w:r>
      <w:r>
        <w:rPr>
          <w:spacing w:val="20"/>
        </w:rPr>
        <w:t xml:space="preserve"> </w:t>
      </w:r>
      <w:proofErr w:type="gramStart"/>
      <w:r>
        <w:t>(</w:t>
      </w:r>
      <w:r>
        <w:rPr>
          <w:spacing w:val="27"/>
        </w:rPr>
        <w:t xml:space="preserve"> </w:t>
      </w:r>
      <w:r>
        <w:t>approximately</w:t>
      </w:r>
      <w:proofErr w:type="gramEnd"/>
    </w:p>
    <w:p w:rsidR="0094327E" w:rsidRDefault="005B06B2">
      <w:pPr>
        <w:ind w:left="119"/>
      </w:pPr>
      <w:proofErr w:type="gramStart"/>
      <w:r>
        <w:t>300,000</w:t>
      </w:r>
      <w:r>
        <w:rPr>
          <w:spacing w:val="13"/>
        </w:rPr>
        <w:t xml:space="preserve"> </w:t>
      </w:r>
      <w:r>
        <w:rPr>
          <w:spacing w:val="-2"/>
        </w:rPr>
        <w:t>w</w:t>
      </w:r>
      <w:r>
        <w:t>ords).</w:t>
      </w:r>
      <w:proofErr w:type="gramEnd"/>
    </w:p>
    <w:p w:rsidR="0094327E" w:rsidRDefault="005B06B2">
      <w:pPr>
        <w:spacing w:before="9" w:line="249" w:lineRule="auto"/>
        <w:ind w:left="119" w:right="85" w:firstLine="199"/>
      </w:pPr>
      <w:r>
        <w:t>N</w:t>
      </w:r>
      <w:r>
        <w:rPr>
          <w:spacing w:val="-5"/>
        </w:rPr>
        <w:t>o</w:t>
      </w:r>
      <w:r>
        <w:t>w</w:t>
      </w:r>
      <w:r>
        <w:rPr>
          <w:spacing w:val="12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answer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8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(which</w:t>
      </w:r>
      <w:r>
        <w:rPr>
          <w:spacing w:val="1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2).</w:t>
      </w:r>
      <w:r>
        <w:rPr>
          <w:spacing w:val="14"/>
        </w:rPr>
        <w:t xml:space="preserve"> </w:t>
      </w:r>
      <w:r>
        <w:rPr>
          <w:spacing w:val="-9"/>
        </w:rPr>
        <w:t>T</w:t>
      </w:r>
      <w:r>
        <w:t>urn</w:t>
      </w:r>
      <w:r>
        <w:rPr>
          <w:spacing w:val="12"/>
        </w:rPr>
        <w:t xml:space="preserve"> </w:t>
      </w:r>
      <w:r>
        <w:t>in your</w:t>
      </w:r>
      <w:r>
        <w:rPr>
          <w:spacing w:val="16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answer</w:t>
      </w:r>
      <w:r>
        <w:rPr>
          <w:spacing w:val="14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database.</w:t>
      </w:r>
    </w:p>
    <w:p w:rsidR="0094327E" w:rsidRDefault="0094327E">
      <w:pPr>
        <w:spacing w:before="11" w:line="200" w:lineRule="exact"/>
      </w:pPr>
    </w:p>
    <w:p w:rsidR="0094327E" w:rsidRDefault="005B06B2">
      <w:pPr>
        <w:ind w:left="438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6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6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16"/>
        </w:rPr>
        <w:t xml:space="preserve"> </w:t>
      </w:r>
      <w:r>
        <w:t>unique</w:t>
      </w:r>
      <w:r>
        <w:rPr>
          <w:spacing w:val="15"/>
        </w:rPr>
        <w:t xml:space="preserve"> </w:t>
      </w:r>
      <w:r>
        <w:t>anagrams</w:t>
      </w:r>
      <w:r>
        <w:rPr>
          <w:spacing w:val="1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Merriam-</w:t>
      </w:r>
      <w:r>
        <w:rPr>
          <w:spacing w:val="-16"/>
        </w:rPr>
        <w:t>W</w:t>
      </w:r>
      <w:r>
        <w:t>ebster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6"/>
        </w:rPr>
        <w:t xml:space="preserve"> </w:t>
      </w:r>
      <w:r>
        <w:t>list?</w:t>
      </w:r>
    </w:p>
    <w:p w:rsidR="00A31027" w:rsidRDefault="00A31027">
      <w:pPr>
        <w:spacing w:before="9" w:line="249" w:lineRule="auto"/>
        <w:ind w:left="1928" w:right="1358" w:hanging="1490"/>
        <w:rPr>
          <w:w w:val="109"/>
        </w:rPr>
      </w:pPr>
    </w:p>
    <w:p w:rsidR="00A31027" w:rsidRPr="00A31027" w:rsidRDefault="00A31027">
      <w:pPr>
        <w:spacing w:before="9" w:line="249" w:lineRule="auto"/>
        <w:ind w:left="1928" w:right="1358" w:hanging="1490"/>
        <w:rPr>
          <w:b/>
          <w:w w:val="109"/>
        </w:rPr>
      </w:pPr>
      <w:r>
        <w:rPr>
          <w:b/>
          <w:w w:val="109"/>
        </w:rPr>
        <w:t xml:space="preserve">Merriam </w:t>
      </w:r>
      <w:proofErr w:type="spellStart"/>
      <w:proofErr w:type="gramStart"/>
      <w:r>
        <w:rPr>
          <w:b/>
          <w:w w:val="109"/>
        </w:rPr>
        <w:t>webster</w:t>
      </w:r>
      <w:proofErr w:type="spellEnd"/>
      <w:proofErr w:type="gramEnd"/>
      <w:r>
        <w:rPr>
          <w:b/>
          <w:w w:val="109"/>
        </w:rPr>
        <w:t xml:space="preserve"> has 30363 unique anagrams</w:t>
      </w:r>
    </w:p>
    <w:p w:rsidR="00A31027" w:rsidRDefault="00A31027">
      <w:pPr>
        <w:spacing w:before="9" w:line="249" w:lineRule="auto"/>
        <w:ind w:left="1928" w:right="1358" w:hanging="1490"/>
        <w:rPr>
          <w:w w:val="109"/>
        </w:rPr>
      </w:pPr>
    </w:p>
    <w:p w:rsidR="0094327E" w:rsidRDefault="005B06B2">
      <w:pPr>
        <w:spacing w:before="9" w:line="249" w:lineRule="auto"/>
        <w:ind w:left="1928" w:right="1358" w:hanging="1490"/>
      </w:pPr>
      <w:r>
        <w:t xml:space="preserve">Question  </w:t>
      </w:r>
      <w:r>
        <w:rPr>
          <w:spacing w:val="35"/>
        </w:rPr>
        <w:t xml:space="preserve"> </w:t>
      </w:r>
      <w:proofErr w:type="gramStart"/>
      <w:r>
        <w:t>7</w:t>
      </w:r>
      <w:r>
        <w:rPr>
          <w:spacing w:val="24"/>
        </w:rPr>
        <w:t xml:space="preserve"> </w:t>
      </w:r>
      <w:r>
        <w:t>:</w:t>
      </w:r>
      <w:proofErr w:type="gramEnd"/>
      <w:r>
        <w:t xml:space="preserve">     </w:t>
      </w:r>
      <w:r>
        <w:rPr>
          <w:spacing w:val="4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anagram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</w:t>
      </w:r>
      <w:r>
        <w:rPr>
          <w:spacing w:val="-4"/>
        </w:rPr>
        <w:t>r</w:t>
      </w:r>
      <w:r>
        <w:t>gest 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ords 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"/>
        </w:rPr>
        <w:t xml:space="preserve"> </w:t>
      </w:r>
      <w:r>
        <w:t>list?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"/>
        </w:rPr>
        <w:t xml:space="preserve"> </w:t>
      </w:r>
      <w:r>
        <w:t>ma</w:t>
      </w:r>
      <w:r>
        <w:rPr>
          <w:spacing w:val="-3"/>
        </w:rPr>
        <w:t>n</w:t>
      </w:r>
      <w:r>
        <w:t>y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ords 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anagram?</w:t>
      </w:r>
    </w:p>
    <w:p w:rsidR="00A31027" w:rsidRPr="00A31027" w:rsidRDefault="00A31027">
      <w:pPr>
        <w:spacing w:before="9" w:line="249" w:lineRule="auto"/>
        <w:ind w:left="1928" w:right="1358" w:hanging="1490"/>
        <w:rPr>
          <w:b/>
        </w:rPr>
      </w:pPr>
      <w:r>
        <w:rPr>
          <w:b/>
        </w:rPr>
        <w:t xml:space="preserve">The largest number is 15 with the letters </w:t>
      </w:r>
      <w:proofErr w:type="spellStart"/>
      <w:r>
        <w:rPr>
          <w:b/>
        </w:rPr>
        <w:t>aeinrst</w:t>
      </w:r>
      <w:proofErr w:type="spellEnd"/>
      <w:r>
        <w:rPr>
          <w:b/>
        </w:rPr>
        <w:t>.</w:t>
      </w:r>
    </w:p>
    <w:p w:rsidR="0094327E" w:rsidRDefault="0094327E">
      <w:pPr>
        <w:spacing w:before="11" w:line="200" w:lineRule="exact"/>
      </w:pPr>
    </w:p>
    <w:p w:rsidR="0094327E" w:rsidRDefault="0094327E">
      <w:pPr>
        <w:spacing w:line="498" w:lineRule="auto"/>
        <w:ind w:left="438" w:right="8797"/>
      </w:pPr>
    </w:p>
    <w:p w:rsidR="00A31027" w:rsidRDefault="00A31027">
      <w:pPr>
        <w:spacing w:line="498" w:lineRule="auto"/>
        <w:ind w:left="438" w:right="8797"/>
      </w:pPr>
    </w:p>
    <w:p w:rsidR="00A31027" w:rsidRDefault="00A31027">
      <w:pPr>
        <w:spacing w:line="498" w:lineRule="auto"/>
        <w:ind w:left="438" w:right="8797"/>
      </w:pPr>
    </w:p>
    <w:p w:rsidR="00A31027" w:rsidRDefault="00A31027">
      <w:pPr>
        <w:spacing w:line="498" w:lineRule="auto"/>
        <w:ind w:left="438" w:right="8797"/>
        <w:rPr>
          <w:b/>
        </w:rPr>
      </w:pPr>
      <w:r>
        <w:rPr>
          <w:b/>
        </w:rPr>
        <w:t>All output:</w:t>
      </w:r>
    </w:p>
    <w:p w:rsidR="00A31027" w:rsidRDefault="00A31027">
      <w:pPr>
        <w:spacing w:line="498" w:lineRule="auto"/>
        <w:ind w:left="438" w:right="8797"/>
        <w:rPr>
          <w:b/>
        </w:rPr>
      </w:pPr>
      <w:r>
        <w:rPr>
          <w:b/>
          <w:noProof/>
        </w:rPr>
        <w:drawing>
          <wp:inline distT="0" distB="0" distL="0" distR="0">
            <wp:extent cx="63531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27" w:rsidRDefault="00A31027">
      <w:pPr>
        <w:spacing w:line="498" w:lineRule="auto"/>
        <w:ind w:left="438" w:right="8797"/>
        <w:rPr>
          <w:b/>
        </w:rPr>
      </w:pPr>
    </w:p>
    <w:p w:rsidR="00A31027" w:rsidRDefault="00A31027">
      <w:pPr>
        <w:spacing w:line="498" w:lineRule="auto"/>
        <w:ind w:left="438" w:right="8797"/>
        <w:rPr>
          <w:b/>
        </w:rPr>
      </w:pPr>
      <w:r>
        <w:rPr>
          <w:b/>
        </w:rPr>
        <w:t>Code</w:t>
      </w:r>
      <w:r>
        <w:rPr>
          <w:b/>
          <w:noProof/>
        </w:rPr>
        <w:drawing>
          <wp:inline distT="0" distB="0" distL="0" distR="0">
            <wp:extent cx="58674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58C">
        <w:rPr>
          <w:b/>
          <w:noProof/>
        </w:rPr>
        <w:lastRenderedPageBreak/>
        <w:drawing>
          <wp:inline distT="0" distB="0" distL="0" distR="0">
            <wp:extent cx="64960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58C">
        <w:rPr>
          <w:b/>
          <w:noProof/>
        </w:rPr>
        <w:drawing>
          <wp:inline distT="0" distB="0" distL="0" distR="0">
            <wp:extent cx="522922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58C">
        <w:rPr>
          <w:b/>
          <w:noProof/>
        </w:rPr>
        <w:lastRenderedPageBreak/>
        <w:drawing>
          <wp:inline distT="0" distB="0" distL="0" distR="0">
            <wp:extent cx="667702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58C">
        <w:rPr>
          <w:b/>
          <w:noProof/>
        </w:rPr>
        <w:drawing>
          <wp:inline distT="0" distB="0" distL="0" distR="0">
            <wp:extent cx="6677025" cy="458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8C" w:rsidRDefault="0030758C">
      <w:pPr>
        <w:spacing w:line="498" w:lineRule="auto"/>
        <w:ind w:left="438" w:right="8797"/>
        <w:rPr>
          <w:b/>
        </w:rPr>
      </w:pPr>
    </w:p>
    <w:p w:rsidR="0030758C" w:rsidRDefault="0030758C" w:rsidP="0030758C">
      <w:pPr>
        <w:spacing w:line="499" w:lineRule="auto"/>
        <w:rPr>
          <w:b/>
        </w:rPr>
      </w:pPr>
      <w:r>
        <w:rPr>
          <w:b/>
        </w:rPr>
        <w:t>Resources</w:t>
      </w:r>
    </w:p>
    <w:p w:rsidR="0030758C" w:rsidRDefault="0030758C" w:rsidP="0030758C">
      <w:pPr>
        <w:spacing w:line="499" w:lineRule="auto"/>
      </w:pPr>
      <w:hyperlink r:id="rId15" w:history="1">
        <w:r w:rsidRPr="00763D58">
          <w:rPr>
            <w:rStyle w:val="Hyperlink"/>
          </w:rPr>
          <w:t>http://zetcode.com/db/sqlitepythontutorial/</w:t>
        </w:r>
      </w:hyperlink>
    </w:p>
    <w:p w:rsidR="0030758C" w:rsidRDefault="0030758C" w:rsidP="0030758C">
      <w:pPr>
        <w:spacing w:line="499" w:lineRule="auto"/>
      </w:pPr>
      <w:hyperlink r:id="rId16" w:history="1">
        <w:r w:rsidRPr="00763D58">
          <w:rPr>
            <w:rStyle w:val="Hyperlink"/>
          </w:rPr>
          <w:t>https://docs.python.org/2/library/collections.html#collections.defaultdict</w:t>
        </w:r>
      </w:hyperlink>
    </w:p>
    <w:p w:rsidR="0030758C" w:rsidRDefault="0030758C" w:rsidP="0030758C">
      <w:pPr>
        <w:spacing w:line="499" w:lineRule="auto"/>
      </w:pPr>
      <w:hyperlink r:id="rId17" w:history="1">
        <w:r w:rsidRPr="00763D58">
          <w:rPr>
            <w:rStyle w:val="Hyperlink"/>
          </w:rPr>
          <w:t>http://stackoverflow.com/questions/231767/what-does-the-yield-keyword-do-in-python</w:t>
        </w:r>
      </w:hyperlink>
    </w:p>
    <w:p w:rsidR="0030758C" w:rsidRDefault="0030758C" w:rsidP="0030758C">
      <w:pPr>
        <w:spacing w:line="499" w:lineRule="auto"/>
      </w:pPr>
      <w:hyperlink r:id="rId18" w:history="1">
        <w:r w:rsidRPr="00763D58">
          <w:rPr>
            <w:rStyle w:val="Hyperlink"/>
          </w:rPr>
          <w:t>http://pythoncentral.io/introduction-to-sqlite-in-python/</w:t>
        </w:r>
      </w:hyperlink>
    </w:p>
    <w:p w:rsidR="0030758C" w:rsidRDefault="0030758C" w:rsidP="0030758C">
      <w:pPr>
        <w:spacing w:line="499" w:lineRule="auto"/>
      </w:pPr>
    </w:p>
    <w:p w:rsidR="0030758C" w:rsidRDefault="0030758C" w:rsidP="0030758C">
      <w:pPr>
        <w:spacing w:line="499" w:lineRule="auto"/>
        <w:rPr>
          <w:b/>
        </w:rPr>
      </w:pPr>
      <w:r>
        <w:rPr>
          <w:b/>
        </w:rPr>
        <w:t>Note on collaboration</w:t>
      </w:r>
    </w:p>
    <w:p w:rsidR="0030758C" w:rsidRDefault="0030758C" w:rsidP="0030758C">
      <w:pPr>
        <w:spacing w:line="499" w:lineRule="auto"/>
      </w:pPr>
      <w:proofErr w:type="spellStart"/>
      <w:r>
        <w:t>Rahn</w:t>
      </w:r>
      <w:proofErr w:type="spellEnd"/>
      <w:r>
        <w:t xml:space="preserve"> helped me a lot on this one.  My code is structurally largely the same though I did make a few changes in some of the functions.  I also re-wrote </w:t>
      </w:r>
      <w:r w:rsidR="005B06B2">
        <w:t xml:space="preserve">it and added more comments.  For parts of the code I didn’t really understand I broke it down and ran them individually in the </w:t>
      </w:r>
      <w:proofErr w:type="spellStart"/>
      <w:r w:rsidR="005B06B2">
        <w:t>QTconsole</w:t>
      </w:r>
      <w:proofErr w:type="spellEnd"/>
      <w:r w:rsidR="005B06B2">
        <w:t xml:space="preserve"> until I did. </w:t>
      </w:r>
    </w:p>
    <w:p w:rsidR="005B06B2" w:rsidRPr="0030758C" w:rsidRDefault="005B06B2" w:rsidP="0030758C">
      <w:pPr>
        <w:spacing w:line="499" w:lineRule="auto"/>
      </w:pPr>
    </w:p>
    <w:p w:rsidR="0030758C" w:rsidRPr="0030758C" w:rsidRDefault="0030758C" w:rsidP="0030758C">
      <w:pPr>
        <w:spacing w:line="499" w:lineRule="auto"/>
      </w:pPr>
    </w:p>
    <w:sectPr w:rsidR="0030758C" w:rsidRPr="0030758C">
      <w:pgSz w:w="12240" w:h="15840"/>
      <w:pgMar w:top="4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4052D"/>
    <w:multiLevelType w:val="multilevel"/>
    <w:tmpl w:val="75363D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327E"/>
    <w:rsid w:val="0030758C"/>
    <w:rsid w:val="005B06B2"/>
    <w:rsid w:val="0094327E"/>
    <w:rsid w:val="00A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75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7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ythoncentral.io/introduction-to-sqlite-in-pyth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nagra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tackoverflow.com/questions/231767/what-does-the-yield-keyword-do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collections.html#collections.defaultdi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uzzlers.org/pub/wordlists/ospd.tx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zetcode.com/db/sqlitepythontutorial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2</cp:revision>
  <dcterms:created xsi:type="dcterms:W3CDTF">2015-11-18T02:13:00Z</dcterms:created>
  <dcterms:modified xsi:type="dcterms:W3CDTF">2015-11-18T02:13:00Z</dcterms:modified>
</cp:coreProperties>
</file>