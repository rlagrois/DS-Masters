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83" w:rsidRDefault="003C4FA3">
      <w:pPr>
        <w:spacing w:before="27"/>
        <w:ind w:left="3991" w:right="3991"/>
        <w:jc w:val="center"/>
        <w:rPr>
          <w:sz w:val="48"/>
          <w:szCs w:val="48"/>
        </w:rPr>
      </w:pPr>
      <w:r>
        <w:rPr>
          <w:sz w:val="48"/>
          <w:szCs w:val="48"/>
        </w:rPr>
        <w:t>MSDS</w:t>
      </w:r>
      <w:r>
        <w:rPr>
          <w:spacing w:val="34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7330</w:t>
      </w:r>
    </w:p>
    <w:p w:rsidR="00D91683" w:rsidRDefault="003C4FA3">
      <w:pPr>
        <w:spacing w:before="6"/>
        <w:ind w:left="779" w:right="779"/>
        <w:jc w:val="center"/>
        <w:rPr>
          <w:sz w:val="48"/>
          <w:szCs w:val="48"/>
        </w:rPr>
      </w:pPr>
      <w:r>
        <w:rPr>
          <w:sz w:val="48"/>
          <w:szCs w:val="48"/>
        </w:rPr>
        <w:t>File</w:t>
      </w:r>
      <w:r>
        <w:rPr>
          <w:spacing w:val="40"/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>
        <w:rPr>
          <w:spacing w:val="-9"/>
          <w:sz w:val="48"/>
          <w:szCs w:val="48"/>
        </w:rPr>
        <w:t>r</w:t>
      </w:r>
      <w:r>
        <w:rPr>
          <w:spacing w:val="-2"/>
          <w:sz w:val="48"/>
          <w:szCs w:val="48"/>
        </w:rPr>
        <w:t>g</w:t>
      </w:r>
      <w:r>
        <w:rPr>
          <w:sz w:val="48"/>
          <w:szCs w:val="48"/>
        </w:rPr>
        <w:t>anization</w:t>
      </w:r>
      <w:r>
        <w:rPr>
          <w:spacing w:val="2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40"/>
          <w:sz w:val="48"/>
          <w:szCs w:val="48"/>
        </w:rPr>
        <w:t xml:space="preserve"> </w:t>
      </w:r>
      <w:r>
        <w:rPr>
          <w:sz w:val="48"/>
          <w:szCs w:val="48"/>
        </w:rPr>
        <w:t>Database</w:t>
      </w:r>
      <w:r>
        <w:rPr>
          <w:spacing w:val="29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Management</w:t>
      </w:r>
    </w:p>
    <w:p w:rsidR="00D91683" w:rsidRDefault="003C4FA3">
      <w:pPr>
        <w:spacing w:before="6"/>
        <w:ind w:left="3269" w:right="3269"/>
        <w:jc w:val="center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>Hom</w:t>
      </w:r>
      <w:r>
        <w:rPr>
          <w:spacing w:val="-12"/>
          <w:sz w:val="48"/>
          <w:szCs w:val="48"/>
        </w:rPr>
        <w:t>e</w:t>
      </w:r>
      <w:r>
        <w:rPr>
          <w:spacing w:val="-5"/>
          <w:sz w:val="48"/>
          <w:szCs w:val="48"/>
        </w:rPr>
        <w:t>w</w:t>
      </w:r>
      <w:r>
        <w:rPr>
          <w:sz w:val="48"/>
          <w:szCs w:val="48"/>
        </w:rPr>
        <w:t>ork</w:t>
      </w:r>
      <w:r>
        <w:rPr>
          <w:spacing w:val="25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MySQL</w:t>
      </w:r>
    </w:p>
    <w:bookmarkEnd w:id="0"/>
    <w:p w:rsidR="00D91683" w:rsidRDefault="00D91683">
      <w:pPr>
        <w:spacing w:before="6" w:line="140" w:lineRule="exact"/>
        <w:rPr>
          <w:sz w:val="14"/>
          <w:szCs w:val="14"/>
        </w:rPr>
      </w:pPr>
    </w:p>
    <w:p w:rsidR="00D91683" w:rsidRDefault="00D91683">
      <w:pPr>
        <w:spacing w:line="200" w:lineRule="exact"/>
      </w:pPr>
    </w:p>
    <w:p w:rsidR="00D91683" w:rsidRDefault="00D91683">
      <w:pPr>
        <w:spacing w:line="200" w:lineRule="exact"/>
      </w:pPr>
    </w:p>
    <w:p w:rsidR="00D91683" w:rsidRDefault="00D91683">
      <w:pPr>
        <w:spacing w:line="200" w:lineRule="exact"/>
      </w:pPr>
    </w:p>
    <w:p w:rsidR="00D91683" w:rsidRPr="00F7060D" w:rsidRDefault="003C4FA3">
      <w:pPr>
        <w:ind w:left="319"/>
        <w:rPr>
          <w:sz w:val="28"/>
          <w:szCs w:val="28"/>
        </w:rPr>
      </w:pPr>
      <w:r>
        <w:rPr>
          <w:w w:val="105"/>
        </w:rPr>
        <w:t>Name:</w:t>
      </w:r>
      <w:r w:rsidR="00F7060D">
        <w:rPr>
          <w:w w:val="105"/>
        </w:rPr>
        <w:t xml:space="preserve"> </w:t>
      </w:r>
      <w:r w:rsidR="00F7060D" w:rsidRPr="00F7060D">
        <w:rPr>
          <w:w w:val="105"/>
          <w:sz w:val="28"/>
          <w:szCs w:val="28"/>
        </w:rPr>
        <w:t>Remy Lagrois</w:t>
      </w:r>
    </w:p>
    <w:p w:rsidR="00D91683" w:rsidRDefault="00D91683">
      <w:pPr>
        <w:spacing w:before="8" w:line="240" w:lineRule="exact"/>
        <w:rPr>
          <w:sz w:val="24"/>
          <w:szCs w:val="24"/>
        </w:rPr>
      </w:pPr>
    </w:p>
    <w:p w:rsidR="00D91683" w:rsidRDefault="003C4FA3">
      <w:pPr>
        <w:spacing w:line="249" w:lineRule="auto"/>
        <w:ind w:left="119" w:right="85" w:firstLine="199"/>
        <w:jc w:val="both"/>
      </w:pPr>
      <w:r>
        <w:t>This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20"/>
        </w:rPr>
        <w:t xml:space="preserve"> </w:t>
      </w:r>
      <w:r>
        <w:t>assignment</w:t>
      </w:r>
      <w:r>
        <w:rPr>
          <w:spacing w:val="20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MSDS</w:t>
      </w:r>
      <w:r>
        <w:rPr>
          <w:spacing w:val="24"/>
        </w:rPr>
        <w:t xml:space="preserve"> </w:t>
      </w:r>
      <w:r>
        <w:t>7330,</w:t>
      </w:r>
      <w:r>
        <w:rPr>
          <w:spacing w:val="24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O</w:t>
      </w:r>
      <w:r>
        <w:rPr>
          <w:spacing w:val="-4"/>
        </w:rPr>
        <w:t>r</w:t>
      </w:r>
      <w:r>
        <w:rPr>
          <w:spacing w:val="-1"/>
        </w:rPr>
        <w:t>g</w:t>
      </w:r>
      <w:r>
        <w:t>anization</w:t>
      </w:r>
      <w:r>
        <w:rPr>
          <w:spacing w:val="19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Database</w:t>
      </w:r>
      <w:r>
        <w:rPr>
          <w:spacing w:val="22"/>
        </w:rPr>
        <w:t xml:space="preserve"> </w:t>
      </w:r>
      <w:r>
        <w:t>Management.</w:t>
      </w:r>
      <w:r>
        <w:rPr>
          <w:spacing w:val="18"/>
        </w:rPr>
        <w:t xml:space="preserve"> </w:t>
      </w:r>
      <w:proofErr w:type="gramStart"/>
      <w:r>
        <w:rPr>
          <w:spacing w:val="-3"/>
        </w:rPr>
        <w:t>F</w:t>
      </w:r>
      <w:r>
        <w:t>or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assignment,</w:t>
      </w:r>
      <w:r>
        <w:rPr>
          <w:spacing w:val="20"/>
        </w:rPr>
        <w:t xml:space="preserve"> </w:t>
      </w:r>
      <w:r>
        <w:t>turn in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single</w:t>
      </w:r>
      <w:r>
        <w:rPr>
          <w:spacing w:val="17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containing</w:t>
      </w:r>
      <w:r>
        <w:rPr>
          <w:spacing w:val="14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answers.</w:t>
      </w:r>
      <w:proofErr w:type="gramEnd"/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named</w:t>
      </w:r>
      <w:r>
        <w:rPr>
          <w:spacing w:val="17"/>
        </w:rPr>
        <w:t xml:space="preserve"> </w:t>
      </w:r>
      <w:r>
        <w:t>¡yourLastName¿H</w:t>
      </w:r>
      <w:r>
        <w:rPr>
          <w:spacing w:val="-13"/>
        </w:rPr>
        <w:t>W</w:t>
      </w:r>
      <w:r>
        <w:t>-MySQL.pdf.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t>xample, the</w:t>
      </w:r>
      <w:r>
        <w:rPr>
          <w:spacing w:val="25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t>ould</w:t>
      </w:r>
      <w:r>
        <w:rPr>
          <w:spacing w:val="22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‘EngelsH</w:t>
      </w:r>
      <w:r>
        <w:rPr>
          <w:spacing w:val="-13"/>
        </w:rPr>
        <w:t>W</w:t>
      </w:r>
      <w:r>
        <w:t>-MySQL.pd</w:t>
      </w:r>
      <w:r>
        <w:rPr>
          <w:spacing w:val="11"/>
        </w:rPr>
        <w:t>f</w:t>
      </w:r>
      <w:r>
        <w:t>’.</w:t>
      </w:r>
      <w:r>
        <w:rPr>
          <w:spacing w:val="6"/>
        </w:rPr>
        <w:t xml:space="preserve"> </w:t>
      </w:r>
      <w:r>
        <w:t>Insert</w:t>
      </w:r>
      <w:r>
        <w:rPr>
          <w:spacing w:val="22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answer</w:t>
      </w:r>
      <w:r>
        <w:rPr>
          <w:spacing w:val="21"/>
        </w:rPr>
        <w:t xml:space="preserve"> </w:t>
      </w:r>
      <w:r>
        <w:t>pages</w:t>
      </w:r>
      <w:r>
        <w:rPr>
          <w:spacing w:val="22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with the</w:t>
      </w:r>
      <w:r>
        <w:rPr>
          <w:spacing w:val="8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inserted</w:t>
      </w:r>
      <w:r>
        <w:rPr>
          <w:spacing w:val="4"/>
        </w:rPr>
        <w:t xml:space="preserve"> </w:t>
      </w:r>
      <w:r>
        <w:t>immediately after</w:t>
      </w:r>
      <w:r>
        <w:rPr>
          <w:spacing w:val="6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inserted immediately</w:t>
      </w:r>
      <w:r>
        <w:rPr>
          <w:spacing w:val="17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2,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answer</w:t>
      </w:r>
      <w:r>
        <w:rPr>
          <w:spacing w:val="2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inserted</w:t>
      </w:r>
      <w:r>
        <w:rPr>
          <w:spacing w:val="21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3.</w:t>
      </w:r>
      <w:r>
        <w:rPr>
          <w:spacing w:val="26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insert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front page</w:t>
      </w:r>
      <w:r>
        <w:rPr>
          <w:spacing w:val="23"/>
        </w:rPr>
        <w:t xml:space="preserve"> </w:t>
      </w:r>
      <w:r>
        <w:t>containing</w:t>
      </w:r>
      <w:r>
        <w:rPr>
          <w:spacing w:val="18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date</w:t>
      </w:r>
      <w:r>
        <w:rPr>
          <w:spacing w:val="24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wish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electronically</w:t>
      </w:r>
      <w:r>
        <w:rPr>
          <w:spacing w:val="16"/>
        </w:rPr>
        <w:t xml:space="preserve"> </w:t>
      </w:r>
      <w:r>
        <w:t>add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page</w:t>
      </w:r>
      <w:r>
        <w:rPr>
          <w:spacing w:val="22"/>
        </w:rPr>
        <w:t xml:space="preserve"> </w:t>
      </w:r>
      <w:r>
        <w:t>of this</w:t>
      </w:r>
      <w:r>
        <w:rPr>
          <w:spacing w:val="17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11"/>
        </w:rPr>
        <w:t xml:space="preserve"> </w:t>
      </w:r>
      <w:r>
        <w:t>sheet.</w:t>
      </w:r>
    </w:p>
    <w:p w:rsidR="00D91683" w:rsidRDefault="003C4FA3">
      <w:pPr>
        <w:spacing w:line="249" w:lineRule="auto"/>
        <w:ind w:left="119" w:right="85" w:firstLine="199"/>
        <w:jc w:val="both"/>
      </w:pPr>
      <w:r>
        <w:t>Collaboration is</w:t>
      </w:r>
      <w:r>
        <w:rPr>
          <w:spacing w:val="10"/>
        </w:rPr>
        <w:t xml:space="preserve"> </w:t>
      </w:r>
      <w:r>
        <w:rPr>
          <w:spacing w:val="-3"/>
        </w:rPr>
        <w:t>e</w:t>
      </w:r>
      <w:r>
        <w:t>xpected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encouraged;</w:t>
      </w:r>
      <w:r>
        <w:rPr>
          <w:spacing w:val="1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5"/>
        </w:rPr>
        <w:t>e</w:t>
      </w:r>
      <w:r>
        <w:rPr>
          <w:spacing w:val="-3"/>
        </w:rPr>
        <w:t>v</w:t>
      </w:r>
      <w:r>
        <w:t>e</w:t>
      </w:r>
      <w:r>
        <w:rPr>
          <w:spacing w:val="-8"/>
        </w:rPr>
        <w:t>r</w:t>
      </w:r>
      <w:r>
        <w:t>,</w:t>
      </w:r>
      <w:r>
        <w:rPr>
          <w:spacing w:val="4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hand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8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2"/>
        </w:rPr>
        <w:t xml:space="preserve"> </w:t>
      </w:r>
      <w:r>
        <w:t>assignment.</w:t>
      </w:r>
      <w:r>
        <w:rPr>
          <w:spacing w:val="1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9"/>
        </w:rPr>
        <w:t xml:space="preserve"> </w:t>
      </w:r>
      <w:r>
        <w:t>the greatest</w:t>
      </w:r>
      <w:r>
        <w:rPr>
          <w:spacing w:val="22"/>
        </w:rPr>
        <w:t xml:space="preserve"> </w:t>
      </w:r>
      <w:r>
        <w:rPr>
          <w:spacing w:val="-3"/>
        </w:rPr>
        <w:t>e</w:t>
      </w:r>
      <w:r>
        <w:t>xtent</w:t>
      </w:r>
      <w:r>
        <w:rPr>
          <w:spacing w:val="23"/>
        </w:rPr>
        <w:t xml:space="preserve"> </w:t>
      </w:r>
      <w:r>
        <w:t>possible,</w:t>
      </w:r>
      <w:r>
        <w:rPr>
          <w:spacing w:val="21"/>
        </w:rPr>
        <w:t xml:space="preserve"> </w:t>
      </w:r>
      <w:r>
        <w:t>answers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copied</w:t>
      </w:r>
      <w:r>
        <w:rPr>
          <w:spacing w:val="23"/>
        </w:rPr>
        <w:t xml:space="preserve"> </w:t>
      </w:r>
      <w:r>
        <w:rPr>
          <w:spacing w:val="-4"/>
        </w:rPr>
        <w:t>b</w:t>
      </w:r>
      <w:r>
        <w:t>ut,</w:t>
      </w:r>
      <w:r>
        <w:rPr>
          <w:spacing w:val="25"/>
        </w:rPr>
        <w:t xml:space="preserve"> </w:t>
      </w:r>
      <w:r>
        <w:t>instead,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written</w:t>
      </w:r>
      <w:r>
        <w:rPr>
          <w:spacing w:val="2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25"/>
        </w:rPr>
        <w:t xml:space="preserve"> </w:t>
      </w:r>
      <w:r>
        <w:rPr>
          <w:spacing w:val="-2"/>
        </w:rPr>
        <w:t>w</w:t>
      </w:r>
      <w:r>
        <w:t>ords.</w:t>
      </w:r>
      <w:r>
        <w:rPr>
          <w:spacing w:val="23"/>
        </w:rPr>
        <w:t xml:space="preserve"> </w:t>
      </w:r>
      <w:r>
        <w:t>Co</w:t>
      </w:r>
      <w:r>
        <w:rPr>
          <w:spacing w:val="-2"/>
        </w:rPr>
        <w:t>p</w:t>
      </w:r>
      <w:r>
        <w:t>ying</w:t>
      </w:r>
      <w:r>
        <w:rPr>
          <w:spacing w:val="21"/>
        </w:rPr>
        <w:t xml:space="preserve"> </w:t>
      </w:r>
      <w:r>
        <w:t>answers from</w:t>
      </w:r>
      <w:r>
        <w:rPr>
          <w:spacing w:val="25"/>
        </w:rPr>
        <w:t xml:space="preserve"> </w:t>
      </w:r>
      <w:r>
        <w:t>a</w:t>
      </w:r>
      <w:r>
        <w:rPr>
          <w:spacing w:val="-3"/>
        </w:rPr>
        <w:t>n</w:t>
      </w:r>
      <w:r>
        <w:t>ywhere</w:t>
      </w:r>
      <w:r>
        <w:rPr>
          <w:spacing w:val="21"/>
        </w:rPr>
        <w:t xml:space="preserve"> </w:t>
      </w:r>
      <w:r>
        <w:t>is</w:t>
      </w:r>
      <w:r>
        <w:rPr>
          <w:spacing w:val="28"/>
        </w:rPr>
        <w:t xml:space="preserve"> </w:t>
      </w:r>
      <w:proofErr w:type="gramStart"/>
      <w:r>
        <w:t>plagiarism,</w:t>
      </w:r>
      <w:proofErr w:type="gramEnd"/>
      <w:r>
        <w:rPr>
          <w:spacing w:val="20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includes</w:t>
      </w:r>
      <w:r>
        <w:rPr>
          <w:spacing w:val="22"/>
        </w:rPr>
        <w:t xml:space="preserve"> </w:t>
      </w:r>
      <w:r>
        <w:t>co</w:t>
      </w:r>
      <w:r>
        <w:rPr>
          <w:spacing w:val="-2"/>
        </w:rPr>
        <w:t>p</w:t>
      </w:r>
      <w:r>
        <w:t>ying</w:t>
      </w:r>
      <w:r>
        <w:rPr>
          <w:spacing w:val="23"/>
        </w:rPr>
        <w:t xml:space="preserve"> </w:t>
      </w:r>
      <w:r>
        <w:t>t</w:t>
      </w:r>
      <w:r>
        <w:rPr>
          <w:spacing w:val="-3"/>
        </w:rPr>
        <w:t>e</w:t>
      </w:r>
      <w:r>
        <w:t>xt</w:t>
      </w:r>
      <w:r>
        <w:rPr>
          <w:spacing w:val="26"/>
        </w:rPr>
        <w:t xml:space="preserve"> </w:t>
      </w:r>
      <w:r>
        <w:t>directly</w:t>
      </w:r>
      <w:r>
        <w:rPr>
          <w:spacing w:val="2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</w:t>
      </w:r>
      <w:r>
        <w:rPr>
          <w:spacing w:val="-3"/>
        </w:rPr>
        <w:t>e</w:t>
      </w:r>
      <w:r>
        <w:t>xtbook.</w:t>
      </w:r>
      <w:r>
        <w:rPr>
          <w:spacing w:val="22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co</w:t>
      </w:r>
      <w:r>
        <w:rPr>
          <w:spacing w:val="-2"/>
        </w:rPr>
        <w:t>p</w:t>
      </w:r>
      <w:r>
        <w:t>y</w:t>
      </w:r>
      <w:r>
        <w:rPr>
          <w:spacing w:val="25"/>
        </w:rPr>
        <w:t xml:space="preserve"> </w:t>
      </w:r>
      <w:r>
        <w:t>answers.</w:t>
      </w:r>
      <w:r>
        <w:rPr>
          <w:spacing w:val="22"/>
        </w:rPr>
        <w:t xml:space="preserve"> </w:t>
      </w:r>
      <w:r>
        <w:t>A</w:t>
      </w:r>
      <w:r>
        <w:rPr>
          <w:spacing w:val="-2"/>
        </w:rPr>
        <w:t>lw</w:t>
      </w:r>
      <w:r>
        <w:t>ays</w:t>
      </w:r>
      <w:r>
        <w:rPr>
          <w:spacing w:val="23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 xml:space="preserve">your </w:t>
      </w:r>
      <w:r>
        <w:rPr>
          <w:spacing w:val="-5"/>
        </w:rPr>
        <w:t>o</w:t>
      </w:r>
      <w:r>
        <w:t>wn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6"/>
        </w:rPr>
        <w:t xml:space="preserve"> </w:t>
      </w:r>
      <w:r>
        <w:t>code.</w:t>
      </w:r>
      <w:r>
        <w:rPr>
          <w:spacing w:val="6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persons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whom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collaborated and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resources used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arr</w:t>
      </w:r>
      <w:r>
        <w:rPr>
          <w:spacing w:val="-5"/>
        </w:rPr>
        <w:t>i</w:t>
      </w:r>
      <w:r>
        <w:t>ving</w:t>
      </w:r>
      <w:r>
        <w:rPr>
          <w:spacing w:val="2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answe</w:t>
      </w:r>
      <w:r>
        <w:rPr>
          <w:spacing w:val="-11"/>
        </w:rPr>
        <w:t>r</w:t>
      </w:r>
      <w:r>
        <w:t>.</w:t>
      </w:r>
      <w:r>
        <w:rPr>
          <w:spacing w:val="2"/>
        </w:rPr>
        <w:t xml:space="preserve"> </w:t>
      </w:r>
      <w:r>
        <w:t>Resources include</w:t>
      </w:r>
      <w:r>
        <w:rPr>
          <w:spacing w:val="2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</w:t>
      </w:r>
      <w:r>
        <w:rPr>
          <w:spacing w:val="-3"/>
        </w:rPr>
        <w:t>e</w:t>
      </w:r>
      <w:r>
        <w:t>xtbook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course,</w:t>
      </w:r>
      <w:r>
        <w:rPr>
          <w:spacing w:val="2"/>
        </w:rPr>
        <w:t xml:space="preserve"> </w:t>
      </w:r>
      <w:r>
        <w:t>papers</w:t>
      </w:r>
      <w:r>
        <w:rPr>
          <w:spacing w:val="3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 topic,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Google</w:t>
      </w:r>
      <w:r>
        <w:rPr>
          <w:spacing w:val="14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results.</w:t>
      </w:r>
      <w:r>
        <w:rPr>
          <w:spacing w:val="14"/>
        </w:rPr>
        <w:t xml:space="preserve"> </w:t>
      </w:r>
      <w:r>
        <w:t>Don</w:t>
      </w:r>
      <w:r>
        <w:rPr>
          <w:spacing w:val="-4"/>
        </w:rPr>
        <w:t>’</w:t>
      </w:r>
      <w:r>
        <w:t>t</w:t>
      </w:r>
      <w:r>
        <w:rPr>
          <w:spacing w:val="15"/>
        </w:rPr>
        <w:t xml:space="preserve"> </w:t>
      </w:r>
      <w:r>
        <w:t>fo</w:t>
      </w:r>
      <w:r>
        <w:rPr>
          <w:spacing w:val="-4"/>
        </w:rPr>
        <w:t>r</w:t>
      </w:r>
      <w:r>
        <w:t>get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pdf</w:t>
      </w:r>
      <w:r>
        <w:rPr>
          <w:spacing w:val="17"/>
        </w:rPr>
        <w:t xml:space="preserve"> </w:t>
      </w:r>
      <w:r>
        <w:t>document.</w:t>
      </w:r>
    </w:p>
    <w:p w:rsidR="00D91683" w:rsidRDefault="00D91683">
      <w:pPr>
        <w:spacing w:before="12" w:line="260" w:lineRule="exact"/>
        <w:rPr>
          <w:sz w:val="26"/>
          <w:szCs w:val="26"/>
        </w:rPr>
      </w:pPr>
    </w:p>
    <w:p w:rsidR="00D91683" w:rsidRDefault="003C4FA3">
      <w:pPr>
        <w:ind w:left="4294" w:right="4294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MySQL </w:t>
      </w:r>
      <w:r>
        <w:rPr>
          <w:spacing w:val="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Database</w:t>
      </w:r>
      <w:proofErr w:type="gramEnd"/>
    </w:p>
    <w:p w:rsidR="00D91683" w:rsidRDefault="00D91683">
      <w:pPr>
        <w:spacing w:before="19" w:line="260" w:lineRule="exact"/>
        <w:rPr>
          <w:sz w:val="26"/>
          <w:szCs w:val="26"/>
        </w:rPr>
      </w:pPr>
    </w:p>
    <w:p w:rsidR="00D91683" w:rsidRDefault="003C4FA3">
      <w:pPr>
        <w:spacing w:line="249" w:lineRule="auto"/>
        <w:ind w:left="1928" w:right="1358" w:hanging="1490"/>
        <w:jc w:val="both"/>
      </w:pPr>
      <w:r>
        <w:t xml:space="preserve">Question  </w:t>
      </w:r>
      <w:r>
        <w:rPr>
          <w:spacing w:val="1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 xml:space="preserve">:     </w:t>
      </w:r>
      <w:r>
        <w:rPr>
          <w:spacing w:val="25"/>
        </w:rPr>
        <w:t xml:space="preserve"> </w:t>
      </w:r>
      <w:r>
        <w:t>D</w:t>
      </w:r>
      <w:r>
        <w:rPr>
          <w:spacing w:val="-5"/>
        </w:rPr>
        <w:t>o</w:t>
      </w:r>
      <w:r>
        <w:t xml:space="preserve">wnload </w:t>
      </w:r>
      <w:r>
        <w:rPr>
          <w:spacing w:val="1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install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MySQL </w:t>
      </w:r>
      <w:r>
        <w:rPr>
          <w:spacing w:val="3"/>
        </w:rPr>
        <w:t xml:space="preserve"> </w:t>
      </w:r>
      <w:r>
        <w:t>Community  Ser</w:t>
      </w:r>
      <w:r>
        <w:rPr>
          <w:spacing w:val="-3"/>
        </w:rPr>
        <w:t>v</w:t>
      </w:r>
      <w:r>
        <w:t xml:space="preserve">er </w:t>
      </w:r>
      <w:r>
        <w:rPr>
          <w:spacing w:val="4"/>
        </w:rPr>
        <w:t xml:space="preserve"> </w:t>
      </w:r>
      <w:r>
        <w:t xml:space="preserve">database </w:t>
      </w:r>
      <w:r>
        <w:rPr>
          <w:spacing w:val="3"/>
        </w:rPr>
        <w:t xml:space="preserve"> </w:t>
      </w:r>
      <w:r>
        <w:t xml:space="preserve">program </w:t>
      </w:r>
      <w:r>
        <w:rPr>
          <w:spacing w:val="3"/>
        </w:rPr>
        <w:t xml:space="preserve"> </w:t>
      </w:r>
      <w:r>
        <w:t xml:space="preserve">on </w:t>
      </w:r>
      <w:r>
        <w:rPr>
          <w:spacing w:val="8"/>
        </w:rPr>
        <w:t xml:space="preserve"> </w:t>
      </w:r>
      <w:r>
        <w:t>your compute</w:t>
      </w:r>
      <w:r>
        <w:rPr>
          <w:spacing w:val="-11"/>
        </w:rPr>
        <w:t>r</w:t>
      </w:r>
      <w:r>
        <w:t>.</w:t>
      </w:r>
      <w:r>
        <w:rPr>
          <w:spacing w:val="13"/>
        </w:rPr>
        <w:t xml:space="preserve"> </w:t>
      </w:r>
      <w:r>
        <w:t>MySQL</w:t>
      </w:r>
      <w:r>
        <w:rPr>
          <w:spacing w:val="14"/>
        </w:rPr>
        <w:t xml:space="preserve"> </w:t>
      </w:r>
      <w:r>
        <w:t>Community</w:t>
      </w:r>
      <w:r>
        <w:rPr>
          <w:spacing w:val="11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1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free</w:t>
      </w:r>
      <w:r>
        <w:rPr>
          <w:spacing w:val="18"/>
        </w:rPr>
        <w:t xml:space="preserve"> </w:t>
      </w:r>
      <w:r>
        <w:t>d</w:t>
      </w:r>
      <w:r>
        <w:rPr>
          <w:spacing w:val="-5"/>
        </w:rPr>
        <w:t>o</w:t>
      </w:r>
      <w:r>
        <w:t>wnload</w:t>
      </w:r>
      <w:r>
        <w:rPr>
          <w:spacing w:val="13"/>
        </w:rPr>
        <w:t xml:space="preserve"> </w:t>
      </w:r>
      <w:r>
        <w:t>from</w:t>
      </w:r>
      <w:r>
        <w:rPr>
          <w:spacing w:val="17"/>
        </w:rPr>
        <w:t xml:space="preserve"> </w:t>
      </w:r>
      <w:hyperlink r:id="rId8">
        <w:r>
          <w:t>https://ww</w:t>
        </w:r>
        <w:r>
          <w:rPr>
            <w:spacing w:val="-13"/>
          </w:rPr>
          <w:t>w</w:t>
        </w:r>
        <w:r>
          <w:t>.mysql.com.</w:t>
        </w:r>
      </w:hyperlink>
      <w: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Microsoft operating system,</w:t>
      </w:r>
      <w:r>
        <w:rPr>
          <w:spacing w:val="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d</w:t>
      </w:r>
      <w:r>
        <w:rPr>
          <w:spacing w:val="-5"/>
        </w:rPr>
        <w:t>o</w:t>
      </w:r>
      <w:r>
        <w:t>wnload and</w:t>
      </w:r>
      <w:r>
        <w:rPr>
          <w:spacing w:val="5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 xml:space="preserve">MySQL </w:t>
      </w:r>
      <w:r>
        <w:rPr>
          <w:spacing w:val="-16"/>
        </w:rPr>
        <w:t>W</w:t>
      </w:r>
      <w:r>
        <w:t>orkbench</w:t>
      </w:r>
      <w:r>
        <w:rPr>
          <w:spacing w:val="29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well.</w:t>
      </w:r>
      <w:r>
        <w:rPr>
          <w:spacing w:val="34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Mac,</w:t>
      </w:r>
      <w:r>
        <w:rPr>
          <w:spacing w:val="34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t>d</w:t>
      </w:r>
      <w:r>
        <w:rPr>
          <w:spacing w:val="-5"/>
        </w:rPr>
        <w:t>o</w:t>
      </w:r>
      <w:r>
        <w:t>wnload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free</w:t>
      </w:r>
      <w:r>
        <w:rPr>
          <w:spacing w:val="35"/>
        </w:rPr>
        <w:t xml:space="preserve"> </w:t>
      </w:r>
      <w:r>
        <w:t>app</w:t>
      </w:r>
      <w:r>
        <w:rPr>
          <w:spacing w:val="35"/>
        </w:rPr>
        <w:t xml:space="preserve"> </w:t>
      </w:r>
      <w:r>
        <w:t xml:space="preserve">Sequel </w:t>
      </w:r>
      <w:proofErr w:type="gramStart"/>
      <w:r>
        <w:t xml:space="preserve">Pro </w:t>
      </w:r>
      <w:r>
        <w:rPr>
          <w:spacing w:val="7"/>
        </w:rPr>
        <w:t xml:space="preserve"> </w:t>
      </w:r>
      <w:r>
        <w:t>from</w:t>
      </w:r>
      <w:proofErr w:type="gramEnd"/>
      <w:r>
        <w:t xml:space="preserve"> </w:t>
      </w:r>
      <w:r>
        <w:rPr>
          <w:spacing w:val="5"/>
        </w:rPr>
        <w:t xml:space="preserve"> </w:t>
      </w:r>
      <w:hyperlink r:id="rId9">
        <w:r>
          <w:t>http://ww</w:t>
        </w:r>
        <w:r>
          <w:rPr>
            <w:spacing w:val="-13"/>
          </w:rPr>
          <w:t>w</w:t>
        </w:r>
        <w:r>
          <w:t>.sequelpro.com.</w:t>
        </w:r>
      </w:hyperlink>
      <w:r>
        <w:rPr>
          <w:spacing w:val="38"/>
        </w:rPr>
        <w:t xml:space="preserve"> </w:t>
      </w:r>
      <w:proofErr w:type="gramStart"/>
      <w:r>
        <w:t xml:space="preserve">Both </w:t>
      </w:r>
      <w:r>
        <w:rPr>
          <w:spacing w:val="5"/>
        </w:rPr>
        <w:t xml:space="preserve"> </w:t>
      </w:r>
      <w:r>
        <w:t>MySQL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rPr>
          <w:spacing w:val="-16"/>
        </w:rPr>
        <w:t>W</w:t>
      </w:r>
      <w:r>
        <w:t xml:space="preserve">orkbench  and </w:t>
      </w:r>
      <w:r>
        <w:rPr>
          <w:spacing w:val="6"/>
        </w:rPr>
        <w:t xml:space="preserve"> </w:t>
      </w:r>
      <w:r>
        <w:t xml:space="preserve">Sequel </w:t>
      </w:r>
      <w:r>
        <w:rPr>
          <w:spacing w:val="4"/>
        </w:rPr>
        <w:t xml:space="preserve"> </w:t>
      </w:r>
      <w:r>
        <w:t xml:space="preserve">Pro </w:t>
      </w:r>
      <w:r>
        <w:rPr>
          <w:spacing w:val="7"/>
        </w:rPr>
        <w:t xml:space="preserve"> </w:t>
      </w:r>
      <w:r>
        <w:t>are visualization</w:t>
      </w:r>
      <w:r>
        <w:rPr>
          <w:spacing w:val="10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accessing</w:t>
      </w:r>
      <w:r>
        <w:rPr>
          <w:spacing w:val="12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databases.</w:t>
      </w:r>
    </w:p>
    <w:p w:rsidR="00D91683" w:rsidRDefault="00D91683">
      <w:pPr>
        <w:spacing w:before="19" w:line="220" w:lineRule="exact"/>
        <w:rPr>
          <w:sz w:val="22"/>
          <w:szCs w:val="22"/>
        </w:rPr>
      </w:pPr>
    </w:p>
    <w:p w:rsidR="00D91683" w:rsidRDefault="003C4FA3">
      <w:pPr>
        <w:spacing w:line="249" w:lineRule="auto"/>
        <w:ind w:left="1928" w:right="1358"/>
        <w:jc w:val="both"/>
      </w:pPr>
      <w:r>
        <w:t>Once</w:t>
      </w:r>
      <w:r>
        <w:rPr>
          <w:spacing w:val="-1"/>
        </w:rPr>
        <w:t xml:space="preserve"> </w:t>
      </w:r>
      <w:r>
        <w:t>you 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1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 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</w:t>
      </w:r>
      <w:r>
        <w:rPr>
          <w:spacing w:val="-2"/>
        </w:rPr>
        <w:t>w</w:t>
      </w:r>
      <w:r>
        <w:t>ord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user account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MySQL</w:t>
      </w:r>
      <w:r>
        <w:rPr>
          <w:spacing w:val="1"/>
        </w:rPr>
        <w:t xml:space="preserve"> </w:t>
      </w:r>
      <w:r>
        <w:t>database. And,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sure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</w:t>
      </w:r>
      <w:r>
        <w:rPr>
          <w:spacing w:val="-5"/>
        </w:rPr>
        <w:t>i</w:t>
      </w:r>
      <w:r>
        <w:t>vil</w:t>
      </w:r>
      <w:r>
        <w:rPr>
          <w:spacing w:val="-3"/>
        </w:rPr>
        <w:t>e</w:t>
      </w:r>
      <w:r>
        <w:t>ges needed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and modify</w:t>
      </w:r>
      <w:r>
        <w:rPr>
          <w:spacing w:val="-3"/>
        </w:rPr>
        <w:t xml:space="preserve"> </w:t>
      </w:r>
      <w:r>
        <w:t>databases.</w:t>
      </w:r>
      <w:r>
        <w:rPr>
          <w:spacing w:val="-5"/>
        </w:rPr>
        <w:t xml:space="preserve"> </w:t>
      </w:r>
      <w:r>
        <w:t>The MySQL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manual,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v</w:t>
      </w:r>
      <w:r>
        <w:t>ailable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hyperlink r:id="rId10">
        <w:r>
          <w:t>https://ww</w:t>
        </w:r>
        <w:r>
          <w:rPr>
            <w:spacing w:val="-13"/>
          </w:rPr>
          <w:t>w</w:t>
        </w:r>
        <w:r>
          <w:t>.mysql.com,</w:t>
        </w:r>
      </w:hyperlink>
      <w:r>
        <w:t xml:space="preserve"> pr</w:t>
      </w:r>
      <w:r>
        <w:rPr>
          <w:spacing w:val="-3"/>
        </w:rPr>
        <w:t>o</w:t>
      </w:r>
      <w:r>
        <w:t>vides</w:t>
      </w:r>
      <w:r>
        <w:rPr>
          <w:spacing w:val="13"/>
        </w:rPr>
        <w:t xml:space="preserve"> </w:t>
      </w:r>
      <w:r>
        <w:t>in-depth</w:t>
      </w:r>
      <w:r>
        <w:rPr>
          <w:spacing w:val="13"/>
        </w:rPr>
        <w:t xml:space="preserve"> </w:t>
      </w:r>
      <w:r>
        <w:t>instructions</w:t>
      </w:r>
      <w:r>
        <w:rPr>
          <w:spacing w:val="1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install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configure</w:t>
      </w:r>
      <w:r>
        <w:rPr>
          <w:spacing w:val="5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soft</w:t>
      </w:r>
      <w:r>
        <w:rPr>
          <w:spacing w:val="-2"/>
        </w:rPr>
        <w:t>w</w:t>
      </w:r>
      <w:r>
        <w:t>are.</w:t>
      </w:r>
    </w:p>
    <w:p w:rsidR="00D91683" w:rsidRDefault="00D91683">
      <w:pPr>
        <w:spacing w:before="19" w:line="220" w:lineRule="exact"/>
        <w:rPr>
          <w:sz w:val="22"/>
          <w:szCs w:val="22"/>
        </w:rPr>
      </w:pPr>
    </w:p>
    <w:p w:rsidR="00D91683" w:rsidRDefault="003C4FA3">
      <w:pPr>
        <w:spacing w:line="249" w:lineRule="auto"/>
        <w:ind w:left="1928" w:right="1358"/>
        <w:jc w:val="both"/>
      </w:pPr>
      <w:r>
        <w:t>Once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9"/>
        </w:rPr>
        <w:t xml:space="preserve"> </w:t>
      </w:r>
      <w:r>
        <w:t>installed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MySQL,</w:t>
      </w:r>
      <w:r>
        <w:rPr>
          <w:spacing w:val="6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t>mysql</w:t>
      </w:r>
      <w:proofErr w:type="spellEnd"/>
      <w:r>
        <w:rPr>
          <w:spacing w:val="8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3"/>
        </w:rPr>
        <w:t>ex</w:t>
      </w:r>
      <w:r>
        <w:t xml:space="preserve">ecuting </w:t>
      </w:r>
      <w:proofErr w:type="gramStart"/>
      <w:r>
        <w:t xml:space="preserve">the </w:t>
      </w:r>
      <w:r>
        <w:rPr>
          <w:spacing w:val="6"/>
        </w:rPr>
        <w:t xml:space="preserve"> </w:t>
      </w:r>
      <w:r>
        <w:t>“</w:t>
      </w:r>
      <w:proofErr w:type="gramEnd"/>
      <w:r>
        <w:t xml:space="preserve">USE </w:t>
      </w:r>
      <w:r>
        <w:rPr>
          <w:spacing w:val="4"/>
        </w:rPr>
        <w:t xml:space="preserve"> </w:t>
      </w:r>
      <w:proofErr w:type="spellStart"/>
      <w:r>
        <w:t>mysql</w:t>
      </w:r>
      <w:proofErr w:type="spellEnd"/>
      <w:r>
        <w:t xml:space="preserve">” </w:t>
      </w:r>
      <w:r>
        <w:rPr>
          <w:spacing w:val="3"/>
        </w:rPr>
        <w:t xml:space="preserve"> </w:t>
      </w:r>
      <w:r>
        <w:t>command.  Then</w:t>
      </w:r>
      <w:proofErr w:type="gramStart"/>
      <w:r>
        <w:t xml:space="preserve">, </w:t>
      </w:r>
      <w:r>
        <w:rPr>
          <w:spacing w:val="4"/>
        </w:rPr>
        <w:t xml:space="preserve"> </w:t>
      </w:r>
      <w:r>
        <w:t>run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query </w:t>
      </w:r>
      <w:r>
        <w:rPr>
          <w:spacing w:val="4"/>
        </w:rPr>
        <w:t xml:space="preserve"> </w:t>
      </w:r>
      <w:r>
        <w:t>“SELECT  Use</w:t>
      </w:r>
      <w:r>
        <w:rPr>
          <w:spacing w:val="-8"/>
        </w:rPr>
        <w:t>r</w:t>
      </w:r>
      <w:r>
        <w:t xml:space="preserve">, </w:t>
      </w:r>
      <w:r>
        <w:rPr>
          <w:spacing w:val="4"/>
        </w:rPr>
        <w:t xml:space="preserve"> </w:t>
      </w:r>
      <w:r>
        <w:t xml:space="preserve">Host, </w:t>
      </w:r>
      <w:r>
        <w:rPr>
          <w:spacing w:val="4"/>
        </w:rPr>
        <w:t xml:space="preserve"> </w:t>
      </w:r>
      <w:r>
        <w:rPr>
          <w:spacing w:val="-3"/>
        </w:rPr>
        <w:t>P</w:t>
      </w:r>
      <w:r>
        <w:t>ass</w:t>
      </w:r>
      <w:r>
        <w:rPr>
          <w:spacing w:val="-2"/>
        </w:rPr>
        <w:t>w</w:t>
      </w:r>
      <w:r>
        <w:t>ord F</w:t>
      </w:r>
      <w:r>
        <w:rPr>
          <w:spacing w:val="-8"/>
        </w:rPr>
        <w:t>R</w:t>
      </w:r>
      <w:r>
        <w:t>OM</w:t>
      </w:r>
      <w:r>
        <w:rPr>
          <w:spacing w:val="14"/>
        </w:rPr>
        <w:t xml:space="preserve"> </w:t>
      </w:r>
      <w:proofErr w:type="spellStart"/>
      <w:r>
        <w:t>mysql.user</w:t>
      </w:r>
      <w:proofErr w:type="spellEnd"/>
      <w:r>
        <w:t>;”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line.</w:t>
      </w:r>
    </w:p>
    <w:p w:rsidR="00D91683" w:rsidRDefault="00D91683">
      <w:pPr>
        <w:spacing w:before="19" w:line="220" w:lineRule="exact"/>
        <w:rPr>
          <w:sz w:val="22"/>
          <w:szCs w:val="22"/>
        </w:rPr>
      </w:pPr>
    </w:p>
    <w:p w:rsidR="00D91683" w:rsidRDefault="003C4FA3">
      <w:pPr>
        <w:spacing w:line="249" w:lineRule="auto"/>
        <w:ind w:left="1928" w:right="1358"/>
        <w:jc w:val="both"/>
      </w:pP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resulting output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grab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turn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resulting pdf sh</w:t>
      </w:r>
      <w:r>
        <w:rPr>
          <w:spacing w:val="-5"/>
        </w:rPr>
        <w:t>o</w:t>
      </w:r>
      <w:r>
        <w:t>wing</w:t>
      </w:r>
      <w:r>
        <w:rPr>
          <w:spacing w:val="13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results.</w:t>
      </w:r>
    </w:p>
    <w:p w:rsidR="00D91683" w:rsidRDefault="00D91683">
      <w:pPr>
        <w:spacing w:before="11" w:line="200" w:lineRule="exact"/>
      </w:pPr>
    </w:p>
    <w:p w:rsidR="00D91683" w:rsidRDefault="003C4FA3">
      <w:pPr>
        <w:spacing w:line="498" w:lineRule="auto"/>
        <w:ind w:left="438" w:right="8797"/>
        <w:rPr>
          <w:w w:val="103"/>
        </w:rPr>
      </w:pPr>
      <w:r>
        <w:rPr>
          <w:w w:val="109"/>
        </w:rPr>
        <w:t xml:space="preserve">Collaborators: </w:t>
      </w:r>
      <w:r>
        <w:rPr>
          <w:w w:val="107"/>
        </w:rPr>
        <w:t>Resou</w:t>
      </w:r>
      <w:r>
        <w:rPr>
          <w:spacing w:val="-4"/>
          <w:w w:val="107"/>
        </w:rPr>
        <w:t>r</w:t>
      </w:r>
      <w:r>
        <w:rPr>
          <w:w w:val="103"/>
        </w:rPr>
        <w:t>ces:</w:t>
      </w:r>
      <w:r w:rsidR="005C22C6">
        <w:rPr>
          <w:w w:val="103"/>
        </w:rPr>
        <w:t xml:space="preserve"> </w:t>
      </w:r>
    </w:p>
    <w:p w:rsidR="005C22C6" w:rsidRDefault="005C22C6" w:rsidP="005C22C6">
      <w:pPr>
        <w:spacing w:line="499" w:lineRule="auto"/>
        <w:ind w:left="432" w:right="3600"/>
        <w:rPr>
          <w:w w:val="103"/>
        </w:rPr>
      </w:pPr>
      <w:hyperlink r:id="rId11" w:history="1">
        <w:r w:rsidRPr="00385F45">
          <w:rPr>
            <w:rStyle w:val="Hyperlink"/>
            <w:w w:val="103"/>
          </w:rPr>
          <w:t>http://stackoverflow.com/questions/30692812/mysql-user-db-does-not-have-password-columns-installing-mysql-on-osx</w:t>
        </w:r>
      </w:hyperlink>
    </w:p>
    <w:p w:rsidR="005C22C6" w:rsidRDefault="005C22C6" w:rsidP="005C22C6">
      <w:pPr>
        <w:spacing w:line="499" w:lineRule="auto"/>
        <w:ind w:left="432" w:right="3600"/>
        <w:rPr>
          <w:w w:val="103"/>
        </w:rPr>
      </w:pPr>
      <w:r>
        <w:rPr>
          <w:w w:val="103"/>
        </w:rPr>
        <w:t>On new version of MySQL ‘password’ has been replaced by ‘</w:t>
      </w:r>
      <w:proofErr w:type="spellStart"/>
      <w:r>
        <w:rPr>
          <w:w w:val="103"/>
        </w:rPr>
        <w:t>authentication_string</w:t>
      </w:r>
      <w:proofErr w:type="spellEnd"/>
      <w:r>
        <w:rPr>
          <w:w w:val="103"/>
        </w:rPr>
        <w:t>’</w:t>
      </w:r>
    </w:p>
    <w:p w:rsidR="005C22C6" w:rsidRDefault="005C22C6" w:rsidP="005C22C6">
      <w:pPr>
        <w:spacing w:line="498" w:lineRule="auto"/>
        <w:ind w:right="8797"/>
        <w:sectPr w:rsidR="005C22C6">
          <w:pgSz w:w="12240" w:h="15840"/>
          <w:pgMar w:top="900" w:right="860" w:bottom="280" w:left="860" w:header="720" w:footer="720" w:gutter="0"/>
          <w:cols w:space="720"/>
        </w:sectPr>
      </w:pPr>
    </w:p>
    <w:p w:rsidR="00D91683" w:rsidRDefault="00D91683">
      <w:pPr>
        <w:spacing w:before="2" w:line="180" w:lineRule="exact"/>
        <w:rPr>
          <w:sz w:val="18"/>
          <w:szCs w:val="18"/>
        </w:rPr>
      </w:pPr>
    </w:p>
    <w:p w:rsidR="00D91683" w:rsidRDefault="00D91683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931DBB" wp14:editId="59E87A4E">
            <wp:simplePos x="0" y="0"/>
            <wp:positionH relativeFrom="column">
              <wp:posOffset>139700</wp:posOffset>
            </wp:positionH>
            <wp:positionV relativeFrom="paragraph">
              <wp:posOffset>20320</wp:posOffset>
            </wp:positionV>
            <wp:extent cx="6467475" cy="3629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5C22C6" w:rsidRDefault="005C22C6">
      <w:pPr>
        <w:spacing w:line="200" w:lineRule="exact"/>
      </w:pPr>
    </w:p>
    <w:p w:rsidR="00D91683" w:rsidRDefault="00D91683">
      <w:pPr>
        <w:spacing w:line="200" w:lineRule="exact"/>
      </w:pPr>
    </w:p>
    <w:p w:rsidR="00D91683" w:rsidRDefault="003C4FA3">
      <w:pPr>
        <w:spacing w:before="26" w:line="249" w:lineRule="auto"/>
        <w:ind w:left="1928" w:right="1358" w:hanging="1490"/>
        <w:jc w:val="both"/>
      </w:pPr>
      <w:r>
        <w:t xml:space="preserve">Question  </w:t>
      </w:r>
      <w:r>
        <w:rPr>
          <w:spacing w:val="11"/>
        </w:rPr>
        <w:t xml:space="preserve"> </w:t>
      </w:r>
      <w:proofErr w:type="gramStart"/>
      <w:r>
        <w:t>2 :</w:t>
      </w:r>
      <w:proofErr w:type="gramEnd"/>
      <w:r>
        <w:t xml:space="preserve">     </w:t>
      </w:r>
      <w:r>
        <w:rPr>
          <w:spacing w:val="2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 baseball</w:t>
      </w:r>
      <w:r>
        <w:rPr>
          <w:spacing w:val="19"/>
          <w:u w:val="single" w:color="000000"/>
        </w:rPr>
        <w:t xml:space="preserve"> </w:t>
      </w:r>
      <w:r>
        <w:t>salaries</w:t>
      </w:r>
      <w:r>
        <w:rPr>
          <w:spacing w:val="20"/>
          <w:u w:val="single" w:color="000000"/>
        </w:rPr>
        <w:t xml:space="preserve"> </w:t>
      </w:r>
      <w:r>
        <w:t>2003.txt</w:t>
      </w:r>
      <w:r>
        <w:rPr>
          <w:spacing w:val="7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salary</w:t>
      </w:r>
      <w:r>
        <w:rPr>
          <w:spacing w:val="9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professional baseball</w:t>
      </w:r>
      <w:r>
        <w:rPr>
          <w:spacing w:val="44"/>
        </w:rPr>
        <w:t xml:space="preserve"> </w:t>
      </w:r>
      <w:r>
        <w:t>players</w:t>
      </w:r>
      <w:r>
        <w:rPr>
          <w:spacing w:val="45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year</w:t>
      </w:r>
      <w:r>
        <w:rPr>
          <w:spacing w:val="47"/>
        </w:rPr>
        <w:t xml:space="preserve"> </w:t>
      </w:r>
      <w:r>
        <w:t>2003.</w:t>
      </w:r>
      <w:r>
        <w:rPr>
          <w:spacing w:val="46"/>
        </w:rPr>
        <w:t xml:space="preserve"> </w:t>
      </w:r>
      <w:r>
        <w:t>Write</w:t>
      </w:r>
      <w:r>
        <w:rPr>
          <w:spacing w:val="46"/>
        </w:rPr>
        <w:t xml:space="preserve"> </w:t>
      </w:r>
      <w:proofErr w:type="gramStart"/>
      <w:r>
        <w:t>a  SQL</w:t>
      </w:r>
      <w:proofErr w:type="gramEnd"/>
      <w:r>
        <w:rPr>
          <w:spacing w:val="47"/>
        </w:rPr>
        <w:t xml:space="preserve"> </w:t>
      </w:r>
      <w:r>
        <w:t>script</w:t>
      </w:r>
      <w:r>
        <w:rPr>
          <w:spacing w:val="46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processes</w:t>
      </w:r>
      <w:r>
        <w:rPr>
          <w:spacing w:val="43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to determine, for</w:t>
      </w:r>
      <w:r>
        <w:rPr>
          <w:spacing w:val="6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position,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t>erage</w:t>
      </w:r>
      <w:r>
        <w:rPr>
          <w:spacing w:val="3"/>
        </w:rPr>
        <w:t xml:space="preserve"> </w:t>
      </w:r>
      <w:r>
        <w:t>salary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players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position.</w:t>
      </w:r>
      <w:r>
        <w:rPr>
          <w:spacing w:val="2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 the</w:t>
      </w:r>
      <w:r>
        <w:rPr>
          <w:spacing w:val="5"/>
        </w:rPr>
        <w:t xml:space="preserve"> </w:t>
      </w:r>
      <w:r>
        <w:t>s</w:t>
      </w:r>
      <w:r>
        <w:rPr>
          <w:spacing w:val="-5"/>
        </w:rPr>
        <w:t>e</w:t>
      </w:r>
      <w:r>
        <w:rPr>
          <w:spacing w:val="-3"/>
        </w:rPr>
        <w:t>v</w:t>
      </w:r>
      <w:r>
        <w:t>en</w:t>
      </w:r>
      <w:r>
        <w:rPr>
          <w:spacing w:val="2"/>
        </w:rPr>
        <w:t xml:space="preserve"> </w:t>
      </w:r>
      <w:r>
        <w:t>player</w:t>
      </w:r>
      <w:r>
        <w:rPr>
          <w:spacing w:val="2"/>
        </w:rPr>
        <w:t xml:space="preserve"> </w:t>
      </w:r>
      <w:r>
        <w:t>positions that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occur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“Catcher”,</w:t>
      </w:r>
      <w:r>
        <w:rPr>
          <w:spacing w:val="-1"/>
        </w:rPr>
        <w:t xml:space="preserve"> </w:t>
      </w:r>
      <w:r>
        <w:t>“First</w:t>
      </w:r>
      <w:r>
        <w:rPr>
          <w:spacing w:val="2"/>
        </w:rPr>
        <w:t xml:space="preserve"> </w:t>
      </w:r>
      <w:r>
        <w:t>Baseman”, “Outfielder”,</w:t>
      </w:r>
      <w:r>
        <w:rPr>
          <w:spacing w:val="-1"/>
        </w:rPr>
        <w:t xml:space="preserve"> </w:t>
      </w:r>
      <w:r>
        <w:t>“Pitcher”,</w:t>
      </w:r>
      <w:r>
        <w:rPr>
          <w:spacing w:val="12"/>
        </w:rPr>
        <w:t xml:space="preserve"> </w:t>
      </w:r>
      <w:r>
        <w:t>“Second</w:t>
      </w:r>
      <w:r>
        <w:rPr>
          <w:spacing w:val="13"/>
        </w:rPr>
        <w:t xml:space="preserve"> </w:t>
      </w:r>
      <w:r>
        <w:t>Baseman”,</w:t>
      </w:r>
      <w:r>
        <w:rPr>
          <w:spacing w:val="11"/>
        </w:rPr>
        <w:t xml:space="preserve"> </w:t>
      </w:r>
      <w:r>
        <w:t>“Shortstop”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“Third</w:t>
      </w:r>
      <w:r>
        <w:rPr>
          <w:spacing w:val="15"/>
        </w:rPr>
        <w:t xml:space="preserve"> </w:t>
      </w:r>
      <w:r>
        <w:t>Baseman”.</w:t>
      </w:r>
    </w:p>
    <w:p w:rsidR="00D91683" w:rsidRDefault="00D91683">
      <w:pPr>
        <w:spacing w:before="19" w:line="220" w:lineRule="exact"/>
        <w:rPr>
          <w:sz w:val="22"/>
          <w:szCs w:val="22"/>
        </w:rPr>
      </w:pPr>
    </w:p>
    <w:p w:rsidR="00D91683" w:rsidRDefault="003C4FA3">
      <w:pPr>
        <w:spacing w:line="249" w:lineRule="auto"/>
        <w:ind w:left="1928" w:right="1358"/>
        <w:jc w:val="both"/>
      </w:pPr>
      <w:r>
        <w:rPr>
          <w:spacing w:val="-22"/>
        </w:rPr>
        <w:t>Y</w:t>
      </w:r>
      <w:r>
        <w:t xml:space="preserve">our </w:t>
      </w:r>
      <w:r>
        <w:rPr>
          <w:spacing w:val="5"/>
        </w:rPr>
        <w:t xml:space="preserve"> </w:t>
      </w:r>
      <w:r>
        <w:t xml:space="preserve">script </w:t>
      </w:r>
      <w:r>
        <w:rPr>
          <w:spacing w:val="5"/>
        </w:rPr>
        <w:t xml:space="preserve"> </w:t>
      </w:r>
      <w:r>
        <w:t xml:space="preserve">should </w:t>
      </w:r>
      <w:r>
        <w:rPr>
          <w:spacing w:val="4"/>
        </w:rPr>
        <w:t xml:space="preserve"> </w:t>
      </w:r>
      <w:r>
        <w:t xml:space="preserve">create </w:t>
      </w:r>
      <w:r>
        <w:rPr>
          <w:spacing w:val="4"/>
        </w:rPr>
        <w:t xml:space="preserve"> </w:t>
      </w:r>
      <w:r>
        <w:t xml:space="preserve">an </w:t>
      </w:r>
      <w:r>
        <w:rPr>
          <w:spacing w:val="7"/>
        </w:rPr>
        <w:t xml:space="preserve"> </w:t>
      </w:r>
      <w:r>
        <w:t xml:space="preserve">appropriate  table </w:t>
      </w:r>
      <w:r>
        <w:rPr>
          <w:spacing w:val="5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your </w:t>
      </w:r>
      <w:r>
        <w:rPr>
          <w:spacing w:val="5"/>
        </w:rPr>
        <w:t xml:space="preserve"> </w:t>
      </w:r>
      <w:r>
        <w:t xml:space="preserve">database </w:t>
      </w:r>
      <w:r>
        <w:rPr>
          <w:spacing w:val="2"/>
        </w:rPr>
        <w:t xml:space="preserve"> </w:t>
      </w:r>
      <w:r>
        <w:t xml:space="preserve">(you </w:t>
      </w:r>
      <w:r>
        <w:rPr>
          <w:spacing w:val="5"/>
        </w:rPr>
        <w:t xml:space="preserve"> </w:t>
      </w:r>
      <w:r>
        <w:t xml:space="preserve">may 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 xml:space="preserve">ant </w:t>
      </w:r>
      <w:r>
        <w:rPr>
          <w:spacing w:val="5"/>
        </w:rPr>
        <w:t xml:space="preserve"> </w:t>
      </w:r>
      <w:r>
        <w:t xml:space="preserve">to create  a </w:t>
      </w:r>
      <w:r>
        <w:rPr>
          <w:spacing w:val="4"/>
        </w:rPr>
        <w:t xml:space="preserve"> </w:t>
      </w:r>
      <w:r>
        <w:t>n</w:t>
      </w:r>
      <w:r>
        <w:rPr>
          <w:spacing w:val="-5"/>
        </w:rPr>
        <w:t>e</w:t>
      </w:r>
      <w:r>
        <w:t xml:space="preserve">w </w:t>
      </w:r>
      <w:r>
        <w:rPr>
          <w:spacing w:val="1"/>
        </w:rPr>
        <w:t xml:space="preserve"> </w:t>
      </w:r>
      <w:r>
        <w:t>database</w:t>
      </w:r>
      <w:r>
        <w:rPr>
          <w:spacing w:val="48"/>
        </w:rPr>
        <w:t xml:space="preserve"> </w:t>
      </w:r>
      <w:r>
        <w:t xml:space="preserve">just </w:t>
      </w:r>
      <w:r>
        <w:rPr>
          <w:spacing w:val="2"/>
        </w:rPr>
        <w:t xml:space="preserve"> </w:t>
      </w:r>
      <w:r>
        <w:t xml:space="preserve">for 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2"/>
        </w:rPr>
        <w:t xml:space="preserve"> </w:t>
      </w:r>
      <w:r>
        <w:t>problem)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>populate</w:t>
      </w:r>
      <w:r>
        <w:rPr>
          <w:spacing w:val="48"/>
        </w:rPr>
        <w:t xml:space="preserve"> </w:t>
      </w:r>
      <w:r>
        <w:t xml:space="preserve">it </w:t>
      </w:r>
      <w:r>
        <w:rPr>
          <w:spacing w:val="4"/>
        </w:rPr>
        <w:t xml:space="preserve"> </w:t>
      </w:r>
      <w:r>
        <w:t xml:space="preserve">using  the </w:t>
      </w:r>
      <w:r>
        <w:rPr>
          <w:spacing w:val="2"/>
        </w:rPr>
        <w:t xml:space="preserve"> </w:t>
      </w:r>
      <w:r>
        <w:t xml:space="preserve">data </w:t>
      </w:r>
      <w:r>
        <w:rPr>
          <w:spacing w:val="1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>the input</w:t>
      </w:r>
      <w:r>
        <w:rPr>
          <w:spacing w:val="9"/>
        </w:rPr>
        <w:t xml:space="preserve"> </w:t>
      </w:r>
      <w:r>
        <w:t>file. It</w:t>
      </w:r>
      <w:r>
        <w:rPr>
          <w:spacing w:val="11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rPr>
          <w:spacing w:val="-3"/>
        </w:rPr>
        <w:t>ex</w:t>
      </w:r>
      <w:r>
        <w:t>ecute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t>query</w:t>
      </w:r>
      <w:r>
        <w:rPr>
          <w:spacing w:val="8"/>
        </w:rPr>
        <w:t xml:space="preserve"> </w:t>
      </w:r>
      <w:r>
        <w:t>whose</w:t>
      </w:r>
      <w:r>
        <w:rPr>
          <w:spacing w:val="8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schema (position,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a</w:t>
      </w:r>
      <w:r>
        <w:t>vgSal</w:t>
      </w:r>
      <w:proofErr w:type="spellEnd"/>
      <w:r>
        <w:t>).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 should appear sorted in</w:t>
      </w:r>
      <w:r>
        <w:rPr>
          <w:spacing w:val="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t>erage</w:t>
      </w:r>
      <w:r>
        <w:rPr>
          <w:spacing w:val="-1"/>
        </w:rPr>
        <w:t xml:space="preserve"> </w:t>
      </w:r>
      <w:r>
        <w:t>salar</w:t>
      </w:r>
      <w:r>
        <w:rPr>
          <w:spacing w:val="-13"/>
        </w:rPr>
        <w:t>y</w:t>
      </w:r>
      <w:r>
        <w:t>.</w:t>
      </w:r>
    </w:p>
    <w:p w:rsidR="00D91683" w:rsidRDefault="00D91683">
      <w:pPr>
        <w:spacing w:before="19" w:line="220" w:lineRule="exact"/>
        <w:rPr>
          <w:sz w:val="22"/>
          <w:szCs w:val="22"/>
        </w:rPr>
      </w:pPr>
    </w:p>
    <w:p w:rsidR="00D91683" w:rsidRDefault="003C4FA3">
      <w:pPr>
        <w:spacing w:line="249" w:lineRule="auto"/>
        <w:ind w:left="1928" w:right="1358"/>
        <w:jc w:val="both"/>
      </w:pP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resulting output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gra</w:t>
      </w:r>
      <w:r>
        <w:rPr>
          <w:spacing w:val="-8"/>
        </w:rPr>
        <w:t>b</w:t>
      </w:r>
      <w:r>
        <w:t>.</w:t>
      </w:r>
      <w:r>
        <w:rPr>
          <w:spacing w:val="3"/>
        </w:rPr>
        <w:t xml:space="preserve"> </w:t>
      </w:r>
      <w:r>
        <w:rPr>
          <w:spacing w:val="-9"/>
        </w:rPr>
        <w:t>T</w:t>
      </w:r>
      <w:r>
        <w:t>urn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pdf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and the</w:t>
      </w:r>
      <w:r>
        <w:rPr>
          <w:spacing w:val="18"/>
        </w:rPr>
        <w:t xml:space="preserve"> </w:t>
      </w:r>
      <w:r>
        <w:t>results.</w:t>
      </w:r>
    </w:p>
    <w:p w:rsidR="00D91683" w:rsidRDefault="00D91683">
      <w:pPr>
        <w:spacing w:before="10" w:line="160" w:lineRule="exact"/>
        <w:rPr>
          <w:sz w:val="16"/>
          <w:szCs w:val="16"/>
        </w:rPr>
      </w:pPr>
    </w:p>
    <w:p w:rsidR="00F7060D" w:rsidRDefault="003C4FA3" w:rsidP="00F7060D">
      <w:pPr>
        <w:spacing w:line="499" w:lineRule="auto"/>
        <w:ind w:left="432" w:right="432"/>
        <w:rPr>
          <w:w w:val="109"/>
        </w:rPr>
      </w:pPr>
      <w:r>
        <w:rPr>
          <w:w w:val="109"/>
        </w:rPr>
        <w:t>Collaborators:</w:t>
      </w:r>
      <w:r w:rsidR="00F7060D">
        <w:rPr>
          <w:w w:val="109"/>
        </w:rPr>
        <w:t xml:space="preserve"> I was unable to get my code to read my file, kept getting an error saying secure-file-</w:t>
      </w:r>
      <w:proofErr w:type="spellStart"/>
      <w:r w:rsidR="00F7060D">
        <w:rPr>
          <w:w w:val="109"/>
        </w:rPr>
        <w:t>priv</w:t>
      </w:r>
      <w:proofErr w:type="spellEnd"/>
      <w:r w:rsidR="00F7060D">
        <w:rPr>
          <w:w w:val="109"/>
        </w:rPr>
        <w:t xml:space="preserve"> was in use.  Putting it in the listed folder didn’t work nor did changing the options.  James Tsai helped me try to fix it. I ended up just converting it to a CSV and importing it. </w:t>
      </w:r>
    </w:p>
    <w:p w:rsidR="00D91683" w:rsidRDefault="003C4FA3" w:rsidP="00F7060D">
      <w:pPr>
        <w:spacing w:line="499" w:lineRule="auto"/>
        <w:ind w:left="432" w:right="432"/>
        <w:rPr>
          <w:w w:val="103"/>
        </w:rPr>
      </w:pPr>
      <w:r>
        <w:rPr>
          <w:w w:val="109"/>
        </w:rPr>
        <w:t xml:space="preserve"> </w:t>
      </w:r>
      <w:r>
        <w:rPr>
          <w:w w:val="107"/>
        </w:rPr>
        <w:t>Resou</w:t>
      </w:r>
      <w:r>
        <w:rPr>
          <w:spacing w:val="-4"/>
          <w:w w:val="107"/>
        </w:rPr>
        <w:t>r</w:t>
      </w:r>
      <w:r>
        <w:rPr>
          <w:w w:val="103"/>
        </w:rPr>
        <w:t>ces:</w:t>
      </w:r>
      <w:r w:rsidR="00F7060D">
        <w:rPr>
          <w:w w:val="103"/>
        </w:rPr>
        <w:t xml:space="preserve"> Textbook Ch3</w:t>
      </w:r>
    </w:p>
    <w:p w:rsidR="00F7060D" w:rsidRDefault="00F7060D" w:rsidP="00F7060D">
      <w:pPr>
        <w:spacing w:line="499" w:lineRule="auto"/>
        <w:ind w:left="432" w:right="432"/>
        <w:rPr>
          <w:w w:val="103"/>
        </w:rPr>
      </w:pPr>
    </w:p>
    <w:p w:rsidR="00F7060D" w:rsidRDefault="00F7060D" w:rsidP="00F7060D">
      <w:pPr>
        <w:spacing w:line="499" w:lineRule="auto"/>
        <w:ind w:left="432" w:right="432"/>
        <w:sectPr w:rsidR="00F7060D">
          <w:headerReference w:type="default" r:id="rId13"/>
          <w:pgSz w:w="12240" w:h="15840"/>
          <w:pgMar w:top="660" w:right="860" w:bottom="280" w:left="860" w:header="461" w:footer="0" w:gutter="0"/>
          <w:pgNumType w:start="2"/>
          <w:cols w:space="720"/>
        </w:sectPr>
      </w:pPr>
      <w:r>
        <w:rPr>
          <w:noProof/>
        </w:rPr>
        <w:drawing>
          <wp:inline distT="0" distB="0" distL="0" distR="0">
            <wp:extent cx="32480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3" w:rsidRDefault="00D91683">
      <w:pPr>
        <w:spacing w:before="1" w:line="180" w:lineRule="exact"/>
        <w:rPr>
          <w:sz w:val="18"/>
          <w:szCs w:val="18"/>
        </w:rPr>
      </w:pPr>
    </w:p>
    <w:p w:rsidR="00D91683" w:rsidRDefault="00D91683">
      <w:pPr>
        <w:spacing w:line="200" w:lineRule="exact"/>
      </w:pPr>
    </w:p>
    <w:p w:rsidR="00D91683" w:rsidRDefault="00D91683">
      <w:pPr>
        <w:spacing w:line="200" w:lineRule="exact"/>
      </w:pPr>
    </w:p>
    <w:p w:rsidR="00D91683" w:rsidRDefault="003C4FA3">
      <w:pPr>
        <w:spacing w:before="27"/>
        <w:ind w:left="438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3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t>“Un</w:t>
      </w:r>
      <w:r>
        <w:rPr>
          <w:spacing w:val="-5"/>
        </w:rPr>
        <w:t>i</w:t>
      </w:r>
      <w:r>
        <w:rPr>
          <w:spacing w:val="-3"/>
        </w:rPr>
        <w:t>v</w:t>
      </w:r>
      <w:r>
        <w:t>ersity”.</w:t>
      </w:r>
      <w:r>
        <w:rPr>
          <w:spacing w:val="15"/>
        </w:rPr>
        <w:t xml:space="preserve"> </w:t>
      </w:r>
      <w:r>
        <w:t>Load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</w:t>
      </w:r>
      <w:r>
        <w:rPr>
          <w:spacing w:val="-3"/>
        </w:rPr>
        <w:t>e</w:t>
      </w:r>
      <w:r>
        <w:t>xtbook</w:t>
      </w:r>
      <w:r>
        <w:rPr>
          <w:spacing w:val="19"/>
        </w:rPr>
        <w:t xml:space="preserve"> </w:t>
      </w:r>
      <w:r>
        <w:t>relations</w:t>
      </w:r>
      <w:r>
        <w:rPr>
          <w:spacing w:val="19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Unive</w:t>
      </w:r>
      <w:r>
        <w:rPr>
          <w:spacing w:val="-2"/>
        </w:rPr>
        <w:t>r</w:t>
      </w:r>
      <w:r>
        <w:t>sity</w:t>
      </w:r>
    </w:p>
    <w:p w:rsidR="00D91683" w:rsidRDefault="003C4FA3">
      <w:pPr>
        <w:spacing w:before="9"/>
        <w:ind w:left="1928"/>
      </w:pPr>
      <w:proofErr w:type="gramStart"/>
      <w:r>
        <w:t>database</w:t>
      </w:r>
      <w:proofErr w:type="gramEnd"/>
      <w:r>
        <w:t>.</w:t>
      </w:r>
    </w:p>
    <w:p w:rsidR="00D91683" w:rsidRDefault="00D91683">
      <w:pPr>
        <w:spacing w:before="8" w:line="240" w:lineRule="exact"/>
        <w:rPr>
          <w:sz w:val="24"/>
          <w:szCs w:val="24"/>
        </w:rPr>
      </w:pPr>
    </w:p>
    <w:p w:rsidR="00D91683" w:rsidRDefault="003C4FA3">
      <w:pPr>
        <w:ind w:left="1928"/>
      </w:pPr>
      <w:r>
        <w:t>Access</w:t>
      </w:r>
      <w:r>
        <w:rPr>
          <w:spacing w:val="14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relations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obtain</w:t>
      </w:r>
      <w:r>
        <w:rPr>
          <w:spacing w:val="15"/>
        </w:rPr>
        <w:t xml:space="preserve"> </w:t>
      </w:r>
      <w:r>
        <w:t>answers</w:t>
      </w:r>
      <w:r>
        <w:rPr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12"/>
        </w:rPr>
        <w:t xml:space="preserve"> </w:t>
      </w:r>
      <w:r>
        <w:t>queries:</w:t>
      </w:r>
    </w:p>
    <w:p w:rsidR="00D91683" w:rsidRDefault="003C4FA3">
      <w:pPr>
        <w:spacing w:before="49" w:line="249" w:lineRule="auto"/>
        <w:ind w:left="2413" w:right="1358" w:hanging="286"/>
      </w:pPr>
      <w:r>
        <w:t xml:space="preserve">1) </w:t>
      </w:r>
      <w:r>
        <w:rPr>
          <w:spacing w:val="18"/>
        </w:rPr>
        <w:t xml:space="preserve"> </w:t>
      </w:r>
      <w:r>
        <w:t>Produce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relation,</w:t>
      </w:r>
      <w:r>
        <w:rPr>
          <w:spacing w:val="16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ID,</w:t>
      </w:r>
      <w:r>
        <w:rPr>
          <w:spacing w:val="20"/>
        </w:rPr>
        <w:t xml:space="preserve"> </w:t>
      </w:r>
      <w:r>
        <w:t>name and</w:t>
      </w:r>
      <w:r>
        <w:rPr>
          <w:spacing w:val="17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name,</w:t>
      </w:r>
      <w:r>
        <w:rPr>
          <w:spacing w:val="15"/>
        </w:rPr>
        <w:t xml:space="preserve"> </w:t>
      </w:r>
      <w:r>
        <w:t>sorted</w:t>
      </w:r>
      <w:r>
        <w:rPr>
          <w:spacing w:val="15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ascending</w:t>
      </w:r>
      <w:r>
        <w:rPr>
          <w:spacing w:val="12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name.</w:t>
      </w:r>
    </w:p>
    <w:p w:rsidR="00D91683" w:rsidRDefault="003C4FA3">
      <w:pPr>
        <w:ind w:left="2127"/>
      </w:pPr>
      <w:r>
        <w:t xml:space="preserve">2) </w:t>
      </w:r>
      <w:r>
        <w:rPr>
          <w:spacing w:val="18"/>
        </w:rPr>
        <w:t xml:space="preserve"> </w:t>
      </w:r>
      <w:r>
        <w:t>Produce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salaries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professors</w:t>
      </w:r>
      <w:r>
        <w:rPr>
          <w:spacing w:val="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Comp.</w:t>
      </w:r>
      <w:r>
        <w:rPr>
          <w:spacing w:val="12"/>
        </w:rPr>
        <w:t xml:space="preserve"> </w:t>
      </w:r>
      <w:r>
        <w:t>Sci.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Elec.</w:t>
      </w:r>
    </w:p>
    <w:p w:rsidR="00D91683" w:rsidRDefault="003C4FA3">
      <w:pPr>
        <w:spacing w:before="9"/>
        <w:ind w:left="2413"/>
      </w:pPr>
      <w:proofErr w:type="gramStart"/>
      <w:r>
        <w:t>Eng.</w:t>
      </w:r>
      <w:r>
        <w:rPr>
          <w:spacing w:val="16"/>
        </w:rPr>
        <w:t xml:space="preserve"> </w:t>
      </w:r>
      <w:r>
        <w:t>departments</w:t>
      </w:r>
      <w:r>
        <w:rPr>
          <w:spacing w:val="10"/>
        </w:rPr>
        <w:t xml:space="preserve"> </w:t>
      </w:r>
      <w:r>
        <w:t>ordered</w:t>
      </w:r>
      <w:r>
        <w:rPr>
          <w:spacing w:val="14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decreasing</w:t>
      </w:r>
      <w:r>
        <w:rPr>
          <w:spacing w:val="11"/>
        </w:rPr>
        <w:t xml:space="preserve"> </w:t>
      </w:r>
      <w:r>
        <w:t>salar</w:t>
      </w:r>
      <w:r>
        <w:rPr>
          <w:spacing w:val="-13"/>
        </w:rPr>
        <w:t>y</w:t>
      </w:r>
      <w:r>
        <w:t>.</w:t>
      </w:r>
      <w:proofErr w:type="gramEnd"/>
    </w:p>
    <w:p w:rsidR="00D91683" w:rsidRDefault="003C4FA3">
      <w:pPr>
        <w:spacing w:before="49" w:line="249" w:lineRule="auto"/>
        <w:ind w:left="1928" w:right="1358"/>
      </w:pPr>
      <w:r>
        <w:t>Capture</w:t>
      </w:r>
      <w:r>
        <w:rPr>
          <w:spacing w:val="-4"/>
        </w:rPr>
        <w:t xml:space="preserve"> </w:t>
      </w:r>
      <w:r>
        <w:t>the sequence</w:t>
      </w:r>
      <w:r>
        <w:rPr>
          <w:spacing w:val="-5"/>
        </w:rPr>
        <w:t xml:space="preserve"> </w:t>
      </w:r>
      <w:r>
        <w:t>of queries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demonstrating</w:t>
      </w:r>
      <w:r>
        <w:rPr>
          <w:spacing w:val="-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 in</w:t>
      </w:r>
      <w:r>
        <w:rPr>
          <w:spacing w:val="18"/>
        </w:rPr>
        <w:t xml:space="preserve"> </w:t>
      </w:r>
      <w:r>
        <w:t>operation.</w:t>
      </w:r>
      <w:r>
        <w:rPr>
          <w:spacing w:val="12"/>
        </w:rPr>
        <w:t xml:space="preserve"> </w:t>
      </w:r>
      <w:r>
        <w:rPr>
          <w:spacing w:val="-9"/>
        </w:rPr>
        <w:t>T</w:t>
      </w:r>
      <w:r>
        <w:t>urn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pdf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operation.</w:t>
      </w:r>
    </w:p>
    <w:p w:rsidR="00D91683" w:rsidRDefault="00D91683">
      <w:pPr>
        <w:spacing w:before="11" w:line="200" w:lineRule="exact"/>
      </w:pPr>
    </w:p>
    <w:p w:rsidR="00D91683" w:rsidRDefault="003C4FA3" w:rsidP="00D57A43">
      <w:pPr>
        <w:spacing w:line="499" w:lineRule="auto"/>
        <w:ind w:left="144" w:right="144"/>
        <w:rPr>
          <w:w w:val="103"/>
        </w:rPr>
      </w:pPr>
      <w:r>
        <w:rPr>
          <w:w w:val="109"/>
        </w:rPr>
        <w:t xml:space="preserve">Collaborators: </w:t>
      </w:r>
      <w:r>
        <w:rPr>
          <w:w w:val="107"/>
        </w:rPr>
        <w:t>Resou</w:t>
      </w:r>
      <w:r>
        <w:rPr>
          <w:spacing w:val="-4"/>
          <w:w w:val="107"/>
        </w:rPr>
        <w:t>r</w:t>
      </w:r>
      <w:r>
        <w:rPr>
          <w:w w:val="103"/>
        </w:rPr>
        <w:t>ces:</w:t>
      </w:r>
      <w:r w:rsidR="00D57A43">
        <w:rPr>
          <w:w w:val="103"/>
        </w:rPr>
        <w:t xml:space="preserve"> Textbook and </w:t>
      </w:r>
      <w:hyperlink r:id="rId15" w:history="1">
        <w:r w:rsidR="00D57A43" w:rsidRPr="00385F45">
          <w:rPr>
            <w:rStyle w:val="Hyperlink"/>
            <w:w w:val="103"/>
          </w:rPr>
          <w:t>https://dev.mysql.com/doc/refman/5.0/en/sorting-rows.html</w:t>
        </w:r>
      </w:hyperlink>
    </w:p>
    <w:p w:rsidR="00D57A43" w:rsidRDefault="00D57A43" w:rsidP="00D57A43">
      <w:pPr>
        <w:spacing w:line="499" w:lineRule="auto"/>
        <w:ind w:left="144" w:right="144"/>
        <w:rPr>
          <w:w w:val="103"/>
        </w:rPr>
      </w:pPr>
    </w:p>
    <w:p w:rsidR="006A37F7" w:rsidRDefault="006A37F7">
      <w:pPr>
        <w:spacing w:line="498" w:lineRule="auto"/>
        <w:ind w:left="438" w:right="8797"/>
      </w:pPr>
      <w:r>
        <w:rPr>
          <w:noProof/>
        </w:rPr>
        <w:drawing>
          <wp:inline distT="0" distB="0" distL="0" distR="0">
            <wp:extent cx="4144799" cy="4391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99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F7" w:rsidRDefault="006A37F7">
      <w:pPr>
        <w:spacing w:line="498" w:lineRule="auto"/>
        <w:ind w:left="438" w:right="8797"/>
      </w:pPr>
      <w:r>
        <w:rPr>
          <w:noProof/>
        </w:rPr>
        <w:lastRenderedPageBreak/>
        <w:drawing>
          <wp:inline distT="0" distB="0" distL="0" distR="0">
            <wp:extent cx="38862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7F7">
      <w:pgSz w:w="12240" w:h="15840"/>
      <w:pgMar w:top="660" w:right="860" w:bottom="280" w:left="860" w:header="4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A3" w:rsidRDefault="003C4FA3">
      <w:r>
        <w:separator/>
      </w:r>
    </w:p>
  </w:endnote>
  <w:endnote w:type="continuationSeparator" w:id="0">
    <w:p w:rsidR="003C4FA3" w:rsidRDefault="003C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A3" w:rsidRDefault="003C4FA3">
      <w:r>
        <w:separator/>
      </w:r>
    </w:p>
  </w:footnote>
  <w:footnote w:type="continuationSeparator" w:id="0">
    <w:p w:rsidR="003C4FA3" w:rsidRDefault="003C4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683" w:rsidRDefault="003C4FA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.95pt;margin-top:25.1pt;width:25.5pt;height:8.95pt;z-index:-251659776;mso-position-horizontal-relative:page;mso-position-vertical-relative:page" filled="f" stroked="f">
          <v:textbox inset="0,0,0,0">
            <w:txbxContent>
              <w:p w:rsidR="00D91683" w:rsidRDefault="003C4FA3">
                <w:pPr>
                  <w:spacing w:line="140" w:lineRule="exact"/>
                  <w:ind w:left="20" w:right="-21"/>
                  <w:rPr>
                    <w:sz w:val="14"/>
                    <w:szCs w:val="14"/>
                  </w:rPr>
                </w:pPr>
                <w:r>
                  <w:rPr>
                    <w:spacing w:val="-3"/>
                    <w:w w:val="99"/>
                    <w:sz w:val="14"/>
                    <w:szCs w:val="14"/>
                  </w:rPr>
                  <w:t>N</w:t>
                </w:r>
                <w:r>
                  <w:rPr>
                    <w:w w:val="106"/>
                    <w:sz w:val="14"/>
                    <w:szCs w:val="14"/>
                  </w:rPr>
                  <w:t>AME: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7.1pt;margin-top:24.85pt;width:117.85pt;height:8.95pt;z-index:-251658752;mso-position-horizontal-relative:page;mso-position-vertical-relative:page" filled="f" stroked="f">
          <v:textbox inset="0,0,0,0">
            <w:txbxContent>
              <w:p w:rsidR="00D91683" w:rsidRDefault="003C4FA3">
                <w:pPr>
                  <w:spacing w:line="140" w:lineRule="exact"/>
                  <w:ind w:left="20" w:right="-21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MSDS</w:t>
                </w:r>
                <w:r>
                  <w:rPr>
                    <w:spacing w:val="10"/>
                    <w:sz w:val="14"/>
                    <w:szCs w:val="14"/>
                  </w:rPr>
                  <w:t xml:space="preserve"> </w:t>
                </w:r>
                <w:r>
                  <w:rPr>
                    <w:sz w:val="14"/>
                    <w:szCs w:val="14"/>
                  </w:rPr>
                  <w:t>7330</w:t>
                </w:r>
                <w:r>
                  <w:rPr>
                    <w:spacing w:val="11"/>
                    <w:sz w:val="14"/>
                    <w:szCs w:val="14"/>
                  </w:rPr>
                  <w:t xml:space="preserve"> </w:t>
                </w:r>
                <w:r>
                  <w:rPr>
                    <w:sz w:val="14"/>
                    <w:szCs w:val="14"/>
                  </w:rPr>
                  <w:t>—</w:t>
                </w:r>
                <w:r>
                  <w:rPr>
                    <w:spacing w:val="13"/>
                    <w:sz w:val="14"/>
                    <w:szCs w:val="14"/>
                  </w:rPr>
                  <w:t xml:space="preserve"> </w:t>
                </w:r>
                <w:r>
                  <w:rPr>
                    <w:sz w:val="14"/>
                    <w:szCs w:val="14"/>
                  </w:rPr>
                  <w:t>HOME</w:t>
                </w:r>
                <w:r>
                  <w:rPr>
                    <w:spacing w:val="-1"/>
                    <w:sz w:val="14"/>
                    <w:szCs w:val="14"/>
                  </w:rPr>
                  <w:t>W</w:t>
                </w:r>
                <w:r>
                  <w:rPr>
                    <w:sz w:val="14"/>
                    <w:szCs w:val="14"/>
                  </w:rPr>
                  <w:t>ORK</w:t>
                </w:r>
                <w:r>
                  <w:rPr>
                    <w:spacing w:val="6"/>
                    <w:sz w:val="14"/>
                    <w:szCs w:val="14"/>
                  </w:rPr>
                  <w:t xml:space="preserve"> </w:t>
                </w:r>
                <w:r>
                  <w:rPr>
                    <w:sz w:val="14"/>
                    <w:szCs w:val="14"/>
                  </w:rPr>
                  <w:t>MYSQL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.55pt;margin-top:24.85pt;width:7.5pt;height:8.95pt;z-index:-251657728;mso-position-horizontal-relative:page;mso-position-vertical-relative:page" filled="f" stroked="f">
          <v:textbox inset="0,0,0,0">
            <w:txbxContent>
              <w:p w:rsidR="00D91683" w:rsidRDefault="003C4FA3">
                <w:pPr>
                  <w:spacing w:line="140" w:lineRule="exact"/>
                  <w:ind w:left="40"/>
                  <w:rPr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F7060D">
                  <w:rPr>
                    <w:noProof/>
                    <w:sz w:val="14"/>
                    <w:szCs w:val="1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90A9E"/>
    <w:multiLevelType w:val="multilevel"/>
    <w:tmpl w:val="12DE21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1683"/>
    <w:rsid w:val="003C4FA3"/>
    <w:rsid w:val="005C22C6"/>
    <w:rsid w:val="006A37F7"/>
    <w:rsid w:val="00D57A43"/>
    <w:rsid w:val="00D91683"/>
    <w:rsid w:val="00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2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2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30692812/mysql-user-db-does-not-have-password-columns-installing-mysql-on-o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0/en/sorting-rows.html" TargetMode="External"/><Relationship Id="rId10" Type="http://schemas.openxmlformats.org/officeDocument/2006/relationships/hyperlink" Target="http://www.mysq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equelpro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2015-10-28T23:08:00Z</dcterms:created>
  <dcterms:modified xsi:type="dcterms:W3CDTF">2015-10-28T23:08:00Z</dcterms:modified>
</cp:coreProperties>
</file>