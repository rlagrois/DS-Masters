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BB6" w:rsidRDefault="006D6A13">
      <w:pPr>
        <w:spacing w:before="34"/>
        <w:ind w:left="1907"/>
        <w:rPr>
          <w:sz w:val="48"/>
          <w:szCs w:val="48"/>
        </w:rPr>
      </w:pPr>
      <w:r>
        <w:rPr>
          <w:sz w:val="48"/>
          <w:szCs w:val="48"/>
        </w:rPr>
        <w:t>MSDS 733</w:t>
      </w:r>
      <w:r>
        <w:rPr>
          <w:spacing w:val="2"/>
          <w:sz w:val="48"/>
          <w:szCs w:val="48"/>
        </w:rPr>
        <w:t>0</w:t>
      </w:r>
      <w:r>
        <w:rPr>
          <w:spacing w:val="1"/>
          <w:sz w:val="48"/>
          <w:szCs w:val="48"/>
        </w:rPr>
        <w:t>-</w:t>
      </w:r>
      <w:r>
        <w:rPr>
          <w:sz w:val="48"/>
          <w:szCs w:val="48"/>
        </w:rPr>
        <w:t>402 Pro</w:t>
      </w:r>
      <w:r>
        <w:rPr>
          <w:spacing w:val="1"/>
          <w:sz w:val="48"/>
          <w:szCs w:val="48"/>
        </w:rPr>
        <w:t>j</w:t>
      </w:r>
      <w:r>
        <w:rPr>
          <w:sz w:val="48"/>
          <w:szCs w:val="48"/>
        </w:rPr>
        <w:t>e</w:t>
      </w:r>
      <w:r>
        <w:rPr>
          <w:spacing w:val="-1"/>
          <w:sz w:val="48"/>
          <w:szCs w:val="48"/>
        </w:rPr>
        <w:t>c</w:t>
      </w:r>
      <w:r>
        <w:rPr>
          <w:sz w:val="48"/>
          <w:szCs w:val="48"/>
        </w:rPr>
        <w:t>t</w:t>
      </w:r>
      <w:r>
        <w:rPr>
          <w:spacing w:val="-1"/>
          <w:sz w:val="48"/>
          <w:szCs w:val="48"/>
        </w:rPr>
        <w:t xml:space="preserve"> </w:t>
      </w:r>
      <w:r>
        <w:rPr>
          <w:sz w:val="48"/>
          <w:szCs w:val="48"/>
        </w:rPr>
        <w:t>Proposal</w:t>
      </w:r>
    </w:p>
    <w:p w:rsidR="00B10BB6" w:rsidRDefault="00B10BB6">
      <w:pPr>
        <w:spacing w:line="240" w:lineRule="exact"/>
        <w:rPr>
          <w:sz w:val="24"/>
          <w:szCs w:val="24"/>
        </w:rPr>
      </w:pPr>
    </w:p>
    <w:p w:rsidR="00B10BB6" w:rsidRDefault="006D6A13">
      <w:pPr>
        <w:spacing w:line="240" w:lineRule="exact"/>
        <w:ind w:left="1847"/>
        <w:rPr>
          <w:sz w:val="22"/>
          <w:szCs w:val="22"/>
        </w:rPr>
      </w:pPr>
      <w:r>
        <w:rPr>
          <w:spacing w:val="-1"/>
          <w:position w:val="-1"/>
          <w:sz w:val="22"/>
          <w:szCs w:val="22"/>
        </w:rPr>
        <w:t>D</w:t>
      </w:r>
      <w:r>
        <w:rPr>
          <w:position w:val="-1"/>
          <w:sz w:val="22"/>
          <w:szCs w:val="22"/>
        </w:rPr>
        <w:t>an</w:t>
      </w:r>
      <w:r>
        <w:rPr>
          <w:spacing w:val="1"/>
          <w:position w:val="-1"/>
          <w:sz w:val="22"/>
          <w:szCs w:val="22"/>
        </w:rPr>
        <w:t>i</w:t>
      </w:r>
      <w:r>
        <w:rPr>
          <w:spacing w:val="-2"/>
          <w:position w:val="-1"/>
          <w:sz w:val="22"/>
          <w:szCs w:val="22"/>
        </w:rPr>
        <w:t>e</w:t>
      </w:r>
      <w:r>
        <w:rPr>
          <w:position w:val="-1"/>
          <w:sz w:val="22"/>
          <w:szCs w:val="22"/>
        </w:rPr>
        <w:t>l</w:t>
      </w:r>
      <w:r>
        <w:rPr>
          <w:spacing w:val="1"/>
          <w:position w:val="-1"/>
          <w:sz w:val="22"/>
          <w:szCs w:val="22"/>
        </w:rPr>
        <w:t xml:space="preserve"> </w:t>
      </w:r>
      <w:r>
        <w:rPr>
          <w:position w:val="-1"/>
          <w:sz w:val="22"/>
          <w:szCs w:val="22"/>
        </w:rPr>
        <w:t>Lo</w:t>
      </w:r>
      <w:r>
        <w:rPr>
          <w:spacing w:val="-2"/>
          <w:position w:val="-1"/>
          <w:sz w:val="22"/>
          <w:szCs w:val="22"/>
        </w:rPr>
        <w:t>w</w:t>
      </w:r>
      <w:r>
        <w:rPr>
          <w:position w:val="-1"/>
          <w:sz w:val="22"/>
          <w:szCs w:val="22"/>
        </w:rPr>
        <w:t>e</w:t>
      </w:r>
      <w:r>
        <w:rPr>
          <w:spacing w:val="1"/>
          <w:position w:val="-1"/>
          <w:sz w:val="22"/>
          <w:szCs w:val="22"/>
        </w:rPr>
        <w:t>r</w:t>
      </w:r>
      <w:r>
        <w:rPr>
          <w:spacing w:val="-2"/>
          <w:position w:val="-1"/>
          <w:sz w:val="22"/>
          <w:szCs w:val="22"/>
        </w:rPr>
        <w:t>y</w:t>
      </w:r>
      <w:r>
        <w:rPr>
          <w:position w:val="-1"/>
          <w:sz w:val="22"/>
          <w:szCs w:val="22"/>
        </w:rPr>
        <w:t>,</w:t>
      </w:r>
      <w:r>
        <w:rPr>
          <w:spacing w:val="1"/>
          <w:position w:val="-1"/>
          <w:sz w:val="22"/>
          <w:szCs w:val="22"/>
        </w:rPr>
        <w:t xml:space="preserve"> </w:t>
      </w:r>
      <w:r>
        <w:rPr>
          <w:i/>
          <w:spacing w:val="-2"/>
          <w:position w:val="-1"/>
          <w:sz w:val="22"/>
          <w:szCs w:val="22"/>
        </w:rPr>
        <w:t>M</w:t>
      </w:r>
      <w:r>
        <w:rPr>
          <w:i/>
          <w:position w:val="-1"/>
          <w:sz w:val="22"/>
          <w:szCs w:val="22"/>
        </w:rPr>
        <w:t>ember</w:t>
      </w:r>
      <w:r>
        <w:rPr>
          <w:position w:val="-1"/>
          <w:sz w:val="22"/>
          <w:szCs w:val="22"/>
        </w:rPr>
        <w:t>,</w:t>
      </w:r>
      <w:r>
        <w:rPr>
          <w:spacing w:val="-2"/>
          <w:position w:val="-1"/>
          <w:sz w:val="22"/>
          <w:szCs w:val="22"/>
        </w:rPr>
        <w:t xml:space="preserve"> </w:t>
      </w:r>
      <w:r>
        <w:rPr>
          <w:position w:val="-1"/>
          <w:sz w:val="22"/>
          <w:szCs w:val="22"/>
        </w:rPr>
        <w:t>M</w:t>
      </w:r>
      <w:r>
        <w:rPr>
          <w:spacing w:val="1"/>
          <w:position w:val="-1"/>
          <w:sz w:val="22"/>
          <w:szCs w:val="22"/>
        </w:rPr>
        <w:t>i</w:t>
      </w:r>
      <w:r>
        <w:rPr>
          <w:spacing w:val="-2"/>
          <w:position w:val="-1"/>
          <w:sz w:val="22"/>
          <w:szCs w:val="22"/>
        </w:rPr>
        <w:t>k</w:t>
      </w:r>
      <w:r>
        <w:rPr>
          <w:position w:val="-1"/>
          <w:sz w:val="22"/>
          <w:szCs w:val="22"/>
        </w:rPr>
        <w:t>e S</w:t>
      </w:r>
      <w:r>
        <w:rPr>
          <w:spacing w:val="-2"/>
          <w:position w:val="-1"/>
          <w:sz w:val="22"/>
          <w:szCs w:val="22"/>
        </w:rPr>
        <w:t>y</w:t>
      </w:r>
      <w:r>
        <w:rPr>
          <w:spacing w:val="1"/>
          <w:position w:val="-1"/>
          <w:sz w:val="22"/>
          <w:szCs w:val="22"/>
        </w:rPr>
        <w:t>l</w:t>
      </w:r>
      <w:r>
        <w:rPr>
          <w:spacing w:val="-2"/>
          <w:position w:val="-1"/>
          <w:sz w:val="22"/>
          <w:szCs w:val="22"/>
        </w:rPr>
        <w:t>v</w:t>
      </w:r>
      <w:r>
        <w:rPr>
          <w:position w:val="-1"/>
          <w:sz w:val="22"/>
          <w:szCs w:val="22"/>
        </w:rPr>
        <w:t>e</w:t>
      </w:r>
      <w:r>
        <w:rPr>
          <w:spacing w:val="1"/>
          <w:position w:val="-1"/>
          <w:sz w:val="22"/>
          <w:szCs w:val="22"/>
        </w:rPr>
        <w:t>st</w:t>
      </w:r>
      <w:r>
        <w:rPr>
          <w:position w:val="-1"/>
          <w:sz w:val="22"/>
          <w:szCs w:val="22"/>
        </w:rPr>
        <w:t>e</w:t>
      </w:r>
      <w:r>
        <w:rPr>
          <w:spacing w:val="1"/>
          <w:position w:val="-1"/>
          <w:sz w:val="22"/>
          <w:szCs w:val="22"/>
        </w:rPr>
        <w:t>r</w:t>
      </w:r>
      <w:r>
        <w:rPr>
          <w:position w:val="-1"/>
          <w:sz w:val="22"/>
          <w:szCs w:val="22"/>
        </w:rPr>
        <w:t>,</w:t>
      </w:r>
      <w:r>
        <w:rPr>
          <w:spacing w:val="-1"/>
          <w:position w:val="-1"/>
          <w:sz w:val="22"/>
          <w:szCs w:val="22"/>
        </w:rPr>
        <w:t xml:space="preserve"> </w:t>
      </w:r>
      <w:r>
        <w:rPr>
          <w:i/>
          <w:spacing w:val="-2"/>
          <w:position w:val="-1"/>
          <w:sz w:val="22"/>
          <w:szCs w:val="22"/>
        </w:rPr>
        <w:t>M</w:t>
      </w:r>
      <w:r>
        <w:rPr>
          <w:i/>
          <w:position w:val="-1"/>
          <w:sz w:val="22"/>
          <w:szCs w:val="22"/>
        </w:rPr>
        <w:t>ember</w:t>
      </w:r>
      <w:r>
        <w:rPr>
          <w:position w:val="-1"/>
          <w:sz w:val="22"/>
          <w:szCs w:val="22"/>
        </w:rPr>
        <w:t xml:space="preserve">, </w:t>
      </w:r>
      <w:r>
        <w:rPr>
          <w:spacing w:val="-3"/>
          <w:position w:val="-1"/>
          <w:sz w:val="22"/>
          <w:szCs w:val="22"/>
        </w:rPr>
        <w:t>R</w:t>
      </w:r>
      <w:r>
        <w:rPr>
          <w:position w:val="-1"/>
          <w:sz w:val="22"/>
          <w:szCs w:val="22"/>
        </w:rPr>
        <w:t>e</w:t>
      </w:r>
      <w:r>
        <w:rPr>
          <w:spacing w:val="-1"/>
          <w:position w:val="-1"/>
          <w:sz w:val="22"/>
          <w:szCs w:val="22"/>
        </w:rPr>
        <w:t>m</w:t>
      </w:r>
      <w:r>
        <w:rPr>
          <w:position w:val="-1"/>
          <w:sz w:val="22"/>
          <w:szCs w:val="22"/>
        </w:rPr>
        <w:t>y</w:t>
      </w:r>
      <w:r>
        <w:rPr>
          <w:spacing w:val="-2"/>
          <w:position w:val="-1"/>
          <w:sz w:val="22"/>
          <w:szCs w:val="22"/>
        </w:rPr>
        <w:t xml:space="preserve"> </w:t>
      </w:r>
      <w:r>
        <w:rPr>
          <w:position w:val="-1"/>
          <w:sz w:val="22"/>
          <w:szCs w:val="22"/>
        </w:rPr>
        <w:t>La</w:t>
      </w:r>
      <w:r>
        <w:rPr>
          <w:spacing w:val="-3"/>
          <w:position w:val="-1"/>
          <w:sz w:val="22"/>
          <w:szCs w:val="22"/>
        </w:rPr>
        <w:t>g</w:t>
      </w:r>
      <w:r>
        <w:rPr>
          <w:spacing w:val="1"/>
          <w:position w:val="-1"/>
          <w:sz w:val="22"/>
          <w:szCs w:val="22"/>
        </w:rPr>
        <w:t>r</w:t>
      </w:r>
      <w:r>
        <w:rPr>
          <w:position w:val="-1"/>
          <w:sz w:val="22"/>
          <w:szCs w:val="22"/>
        </w:rPr>
        <w:t>o</w:t>
      </w:r>
      <w:r>
        <w:rPr>
          <w:spacing w:val="1"/>
          <w:position w:val="-1"/>
          <w:sz w:val="22"/>
          <w:szCs w:val="22"/>
        </w:rPr>
        <w:t>is</w:t>
      </w:r>
      <w:r>
        <w:rPr>
          <w:position w:val="-1"/>
          <w:sz w:val="22"/>
          <w:szCs w:val="22"/>
        </w:rPr>
        <w:t xml:space="preserve">, </w:t>
      </w:r>
      <w:r>
        <w:rPr>
          <w:i/>
          <w:spacing w:val="1"/>
          <w:position w:val="-1"/>
          <w:sz w:val="22"/>
          <w:szCs w:val="22"/>
        </w:rPr>
        <w:t>M</w:t>
      </w:r>
      <w:r>
        <w:rPr>
          <w:i/>
          <w:position w:val="-1"/>
          <w:sz w:val="22"/>
          <w:szCs w:val="22"/>
        </w:rPr>
        <w:t>em</w:t>
      </w:r>
      <w:r>
        <w:rPr>
          <w:i/>
          <w:spacing w:val="-3"/>
          <w:position w:val="-1"/>
          <w:sz w:val="22"/>
          <w:szCs w:val="22"/>
        </w:rPr>
        <w:t>b</w:t>
      </w:r>
      <w:r>
        <w:rPr>
          <w:i/>
          <w:position w:val="-1"/>
          <w:sz w:val="22"/>
          <w:szCs w:val="22"/>
        </w:rPr>
        <w:t>er</w:t>
      </w:r>
    </w:p>
    <w:p w:rsidR="00B10BB6" w:rsidRDefault="00B10BB6">
      <w:pPr>
        <w:spacing w:before="7" w:line="120" w:lineRule="exact"/>
        <w:rPr>
          <w:sz w:val="13"/>
          <w:szCs w:val="13"/>
        </w:rPr>
      </w:pPr>
    </w:p>
    <w:p w:rsidR="00B10BB6" w:rsidRDefault="00B10BB6">
      <w:pPr>
        <w:spacing w:line="200" w:lineRule="exact"/>
      </w:pPr>
    </w:p>
    <w:p w:rsidR="00B10BB6" w:rsidRDefault="00B10BB6">
      <w:pPr>
        <w:spacing w:line="200" w:lineRule="exact"/>
      </w:pPr>
    </w:p>
    <w:p w:rsidR="00B10BB6" w:rsidRDefault="00B10BB6">
      <w:pPr>
        <w:spacing w:line="200" w:lineRule="exact"/>
        <w:sectPr w:rsidR="00B10BB6">
          <w:type w:val="continuous"/>
          <w:pgSz w:w="12240" w:h="15840"/>
          <w:pgMar w:top="1400" w:right="1320" w:bottom="280" w:left="940" w:header="720" w:footer="720" w:gutter="0"/>
          <w:cols w:space="720"/>
        </w:sectPr>
      </w:pPr>
    </w:p>
    <w:p w:rsidR="00B10BB6" w:rsidRDefault="00B10BB6">
      <w:pPr>
        <w:spacing w:before="5" w:line="100" w:lineRule="exact"/>
        <w:rPr>
          <w:sz w:val="11"/>
          <w:szCs w:val="11"/>
        </w:rPr>
      </w:pPr>
    </w:p>
    <w:p w:rsidR="00B10BB6" w:rsidRDefault="006D6A13">
      <w:pPr>
        <w:ind w:left="2076" w:right="1575"/>
        <w:jc w:val="center"/>
      </w:pPr>
      <w:r>
        <w:rPr>
          <w:spacing w:val="1"/>
        </w:rPr>
        <w:t>I</w:t>
      </w:r>
      <w:r>
        <w:t xml:space="preserve">.           </w:t>
      </w:r>
      <w:r>
        <w:rPr>
          <w:spacing w:val="2"/>
        </w:rPr>
        <w:t xml:space="preserve"> </w:t>
      </w:r>
      <w:r>
        <w:rPr>
          <w:spacing w:val="3"/>
          <w:w w:val="99"/>
        </w:rPr>
        <w:t>T</w:t>
      </w:r>
      <w:r>
        <w:rPr>
          <w:w w:val="99"/>
        </w:rPr>
        <w:t>itle</w:t>
      </w:r>
    </w:p>
    <w:p w:rsidR="00B10BB6" w:rsidRDefault="006D6A13" w:rsidP="00883F3A">
      <w:pPr>
        <w:spacing w:before="96"/>
        <w:ind w:left="500"/>
        <w:jc w:val="center"/>
      </w:pPr>
      <w:r>
        <w:rPr>
          <w:spacing w:val="1"/>
        </w:rPr>
        <w:t>B</w:t>
      </w:r>
      <w:r>
        <w:t>e</w:t>
      </w:r>
      <w:r>
        <w:rPr>
          <w:spacing w:val="1"/>
        </w:rPr>
        <w:t>a</w:t>
      </w:r>
      <w:r>
        <w:t>ti</w:t>
      </w:r>
      <w:r>
        <w:rPr>
          <w:spacing w:val="-2"/>
        </w:rPr>
        <w:t>n</w:t>
      </w:r>
      <w:r>
        <w:t>g</w:t>
      </w:r>
      <w:r>
        <w:rPr>
          <w:spacing w:val="-7"/>
        </w:rPr>
        <w:t xml:space="preserve"> </w:t>
      </w:r>
      <w:r>
        <w:rPr>
          <w:spacing w:val="2"/>
        </w:rPr>
        <w:t>t</w:t>
      </w:r>
      <w:r>
        <w:rPr>
          <w:spacing w:val="-1"/>
        </w:rPr>
        <w:t>h</w:t>
      </w:r>
      <w:r>
        <w:t>e</w:t>
      </w:r>
      <w:r>
        <w:rPr>
          <w:spacing w:val="-1"/>
        </w:rPr>
        <w:t xml:space="preserve"> </w:t>
      </w:r>
      <w:r>
        <w:t>O</w:t>
      </w:r>
      <w:r>
        <w:rPr>
          <w:spacing w:val="1"/>
        </w:rPr>
        <w:t>dd</w:t>
      </w:r>
      <w:r>
        <w:rPr>
          <w:spacing w:val="-1"/>
        </w:rPr>
        <w:t>s</w:t>
      </w:r>
      <w:r>
        <w:t>:</w:t>
      </w:r>
      <w:r>
        <w:rPr>
          <w:spacing w:val="-5"/>
        </w:rPr>
        <w:t xml:space="preserve"> </w:t>
      </w:r>
      <w:r>
        <w:t>U</w:t>
      </w:r>
      <w:r>
        <w:rPr>
          <w:spacing w:val="-1"/>
        </w:rPr>
        <w:t>s</w:t>
      </w:r>
      <w:r>
        <w:rPr>
          <w:spacing w:val="2"/>
        </w:rPr>
        <w:t>i</w:t>
      </w:r>
      <w:r>
        <w:rPr>
          <w:spacing w:val="1"/>
        </w:rPr>
        <w:t>n</w:t>
      </w:r>
      <w:r>
        <w:t>g</w:t>
      </w:r>
      <w:r>
        <w:rPr>
          <w:spacing w:val="-4"/>
        </w:rPr>
        <w:t xml:space="preserve"> </w:t>
      </w:r>
      <w:r>
        <w:rPr>
          <w:spacing w:val="5"/>
        </w:rPr>
        <w:t>T</w:t>
      </w:r>
      <w:r>
        <w:rPr>
          <w:spacing w:val="-5"/>
        </w:rPr>
        <w:t>w</w:t>
      </w:r>
      <w:r>
        <w:t>it</w:t>
      </w:r>
      <w:r>
        <w:rPr>
          <w:spacing w:val="2"/>
        </w:rPr>
        <w:t>t</w:t>
      </w:r>
      <w:r>
        <w:t>er</w:t>
      </w:r>
      <w:r>
        <w:rPr>
          <w:spacing w:val="-3"/>
        </w:rPr>
        <w:t xml:space="preserve"> </w:t>
      </w:r>
      <w:r>
        <w:t>to</w:t>
      </w:r>
      <w:r>
        <w:rPr>
          <w:spacing w:val="-1"/>
        </w:rPr>
        <w:t xml:space="preserve"> </w:t>
      </w:r>
      <w:r>
        <w:t>Pr</w:t>
      </w:r>
      <w:r>
        <w:rPr>
          <w:spacing w:val="2"/>
        </w:rPr>
        <w:t>o</w:t>
      </w:r>
      <w:r>
        <w:rPr>
          <w:spacing w:val="-2"/>
        </w:rPr>
        <w:t>f</w:t>
      </w:r>
      <w:r>
        <w:t>it</w:t>
      </w:r>
      <w:r>
        <w:rPr>
          <w:spacing w:val="-5"/>
        </w:rPr>
        <w:t xml:space="preserve"> </w:t>
      </w:r>
      <w:r>
        <w:rPr>
          <w:spacing w:val="-1"/>
        </w:rPr>
        <w:t>f</w:t>
      </w:r>
      <w:r>
        <w:rPr>
          <w:spacing w:val="1"/>
        </w:rPr>
        <w:t>r</w:t>
      </w:r>
      <w:r>
        <w:rPr>
          <w:spacing w:val="3"/>
        </w:rPr>
        <w:t>o</w:t>
      </w:r>
      <w:r>
        <w:t>m</w:t>
      </w:r>
    </w:p>
    <w:p w:rsidR="00B10BB6" w:rsidRDefault="006D6A13" w:rsidP="00883F3A">
      <w:pPr>
        <w:spacing w:before="19"/>
        <w:ind w:left="500"/>
        <w:jc w:val="center"/>
      </w:pPr>
      <w:r>
        <w:t>FO</w:t>
      </w:r>
      <w:r>
        <w:rPr>
          <w:spacing w:val="-1"/>
        </w:rPr>
        <w:t>R</w:t>
      </w:r>
      <w:r>
        <w:t>EX</w:t>
      </w:r>
    </w:p>
    <w:p w:rsidR="00883F3A" w:rsidRDefault="00883F3A" w:rsidP="00883F3A">
      <w:pPr>
        <w:spacing w:before="19"/>
        <w:ind w:left="500"/>
        <w:jc w:val="center"/>
      </w:pPr>
    </w:p>
    <w:p w:rsidR="00B10BB6" w:rsidRDefault="006D6A13">
      <w:pPr>
        <w:spacing w:before="17"/>
        <w:ind w:left="2037" w:right="1536"/>
        <w:jc w:val="center"/>
      </w:pPr>
      <w:r>
        <w:rPr>
          <w:spacing w:val="1"/>
        </w:rPr>
        <w:t>II</w:t>
      </w:r>
      <w:r>
        <w:t xml:space="preserve">.         </w:t>
      </w:r>
      <w:r>
        <w:rPr>
          <w:spacing w:val="34"/>
        </w:rPr>
        <w:t xml:space="preserve"> </w:t>
      </w:r>
      <w:r>
        <w:rPr>
          <w:spacing w:val="3"/>
          <w:w w:val="99"/>
        </w:rPr>
        <w:t>T</w:t>
      </w:r>
      <w:r>
        <w:rPr>
          <w:w w:val="99"/>
        </w:rPr>
        <w:t>e</w:t>
      </w:r>
      <w:r>
        <w:rPr>
          <w:spacing w:val="1"/>
          <w:w w:val="99"/>
        </w:rPr>
        <w:t>a</w:t>
      </w:r>
      <w:r>
        <w:rPr>
          <w:w w:val="99"/>
        </w:rPr>
        <w:t>m</w:t>
      </w:r>
    </w:p>
    <w:p w:rsidR="00B10BB6" w:rsidRDefault="006D6A13">
      <w:pPr>
        <w:spacing w:before="19" w:line="259" w:lineRule="auto"/>
        <w:ind w:left="500" w:right="688"/>
      </w:pPr>
      <w:r>
        <w:t>Da</w:t>
      </w:r>
      <w:r>
        <w:rPr>
          <w:spacing w:val="-1"/>
        </w:rPr>
        <w:t>n</w:t>
      </w:r>
      <w:r>
        <w:t>iel</w:t>
      </w:r>
      <w:r>
        <w:rPr>
          <w:spacing w:val="-2"/>
        </w:rPr>
        <w:t xml:space="preserve"> L</w:t>
      </w:r>
      <w:r>
        <w:rPr>
          <w:spacing w:val="3"/>
        </w:rPr>
        <w:t>o</w:t>
      </w:r>
      <w:r>
        <w:rPr>
          <w:spacing w:val="-2"/>
        </w:rPr>
        <w:t>w</w:t>
      </w:r>
      <w:r>
        <w:t>e</w:t>
      </w:r>
      <w:r>
        <w:rPr>
          <w:spacing w:val="3"/>
        </w:rPr>
        <w:t>r</w:t>
      </w:r>
      <w:r>
        <w:t>y</w:t>
      </w:r>
      <w:r>
        <w:rPr>
          <w:spacing w:val="-9"/>
        </w:rPr>
        <w:t xml:space="preserve"> </w:t>
      </w:r>
      <w:proofErr w:type="gramStart"/>
      <w:r>
        <w:t>–</w:t>
      </w:r>
      <w:r>
        <w:rPr>
          <w:spacing w:val="-1"/>
        </w:rPr>
        <w:t xml:space="preserve"> </w:t>
      </w:r>
      <w:r>
        <w:rPr>
          <w:color w:val="0462C1"/>
          <w:spacing w:val="-48"/>
        </w:rPr>
        <w:t xml:space="preserve"> </w:t>
      </w:r>
      <w:proofErr w:type="gramEnd"/>
      <w:r>
        <w:fldChar w:fldCharType="begin"/>
      </w:r>
      <w:r>
        <w:instrText xml:space="preserve"> HYPERLINK "mailto:dhlowery@mail.smu.edu" \h </w:instrText>
      </w:r>
      <w:r>
        <w:fldChar w:fldCharType="separate"/>
      </w:r>
      <w:r>
        <w:rPr>
          <w:color w:val="0462C1"/>
          <w:spacing w:val="1"/>
          <w:u w:val="single" w:color="0462C1"/>
        </w:rPr>
        <w:t>d</w:t>
      </w:r>
      <w:r>
        <w:rPr>
          <w:color w:val="0462C1"/>
          <w:spacing w:val="-1"/>
          <w:u w:val="single" w:color="0462C1"/>
        </w:rPr>
        <w:t>h</w:t>
      </w:r>
      <w:r>
        <w:rPr>
          <w:color w:val="0462C1"/>
          <w:u w:val="single" w:color="0462C1"/>
        </w:rPr>
        <w:t>l</w:t>
      </w:r>
      <w:r>
        <w:rPr>
          <w:color w:val="0462C1"/>
          <w:spacing w:val="3"/>
          <w:u w:val="single" w:color="0462C1"/>
        </w:rPr>
        <w:t>o</w:t>
      </w:r>
      <w:r>
        <w:rPr>
          <w:color w:val="0462C1"/>
          <w:spacing w:val="-2"/>
          <w:u w:val="single" w:color="0462C1"/>
        </w:rPr>
        <w:t>w</w:t>
      </w:r>
      <w:r>
        <w:rPr>
          <w:color w:val="0462C1"/>
          <w:u w:val="single" w:color="0462C1"/>
        </w:rPr>
        <w:t>e</w:t>
      </w:r>
      <w:r>
        <w:rPr>
          <w:color w:val="0462C1"/>
          <w:spacing w:val="3"/>
          <w:u w:val="single" w:color="0462C1"/>
        </w:rPr>
        <w:t>r</w:t>
      </w:r>
      <w:r>
        <w:rPr>
          <w:color w:val="0462C1"/>
          <w:spacing w:val="-1"/>
          <w:u w:val="single" w:color="0462C1"/>
        </w:rPr>
        <w:t>y</w:t>
      </w:r>
      <w:r>
        <w:rPr>
          <w:color w:val="0462C1"/>
          <w:spacing w:val="1"/>
          <w:u w:val="single" w:color="0462C1"/>
        </w:rPr>
        <w:t>@</w:t>
      </w:r>
      <w:r>
        <w:rPr>
          <w:color w:val="0462C1"/>
          <w:spacing w:val="-1"/>
          <w:u w:val="single" w:color="0462C1"/>
        </w:rPr>
        <w:t>m</w:t>
      </w:r>
      <w:r>
        <w:rPr>
          <w:color w:val="0462C1"/>
          <w:u w:val="single" w:color="0462C1"/>
        </w:rPr>
        <w:t>ail.</w:t>
      </w:r>
      <w:r>
        <w:rPr>
          <w:color w:val="0462C1"/>
          <w:spacing w:val="2"/>
          <w:u w:val="single" w:color="0462C1"/>
        </w:rPr>
        <w:t>s</w:t>
      </w:r>
      <w:r>
        <w:rPr>
          <w:color w:val="0462C1"/>
          <w:spacing w:val="-1"/>
          <w:u w:val="single" w:color="0462C1"/>
        </w:rPr>
        <w:t>m</w:t>
      </w:r>
      <w:r>
        <w:rPr>
          <w:color w:val="0462C1"/>
          <w:spacing w:val="1"/>
          <w:u w:val="single" w:color="0462C1"/>
        </w:rPr>
        <w:t>u</w:t>
      </w:r>
      <w:r>
        <w:rPr>
          <w:color w:val="0462C1"/>
          <w:u w:val="single" w:color="0462C1"/>
        </w:rPr>
        <w:t>.e</w:t>
      </w:r>
      <w:r>
        <w:rPr>
          <w:color w:val="0462C1"/>
          <w:spacing w:val="1"/>
          <w:u w:val="single" w:color="0462C1"/>
        </w:rPr>
        <w:t>d</w:t>
      </w:r>
      <w:r>
        <w:rPr>
          <w:color w:val="0462C1"/>
          <w:u w:val="single" w:color="0462C1"/>
        </w:rPr>
        <w:t>u</w:t>
      </w:r>
      <w:r>
        <w:rPr>
          <w:color w:val="0462C1"/>
          <w:u w:val="single" w:color="0462C1"/>
        </w:rPr>
        <w:fldChar w:fldCharType="end"/>
      </w:r>
      <w:r>
        <w:rPr>
          <w:color w:val="0462C1"/>
        </w:rPr>
        <w:t xml:space="preserve"> </w:t>
      </w:r>
      <w:r>
        <w:rPr>
          <w:color w:val="000000"/>
        </w:rPr>
        <w:t>Mi</w:t>
      </w:r>
      <w:r>
        <w:rPr>
          <w:color w:val="000000"/>
          <w:spacing w:val="-1"/>
        </w:rPr>
        <w:t>k</w:t>
      </w:r>
      <w:r>
        <w:rPr>
          <w:color w:val="000000"/>
        </w:rPr>
        <w:t>e</w:t>
      </w:r>
      <w:r>
        <w:rPr>
          <w:color w:val="000000"/>
          <w:spacing w:val="-3"/>
        </w:rPr>
        <w:t xml:space="preserve"> </w:t>
      </w:r>
      <w:r>
        <w:rPr>
          <w:color w:val="000000"/>
          <w:spacing w:val="2"/>
        </w:rPr>
        <w:t>S</w:t>
      </w:r>
      <w:r>
        <w:rPr>
          <w:color w:val="000000"/>
          <w:spacing w:val="-1"/>
        </w:rPr>
        <w:t>y</w:t>
      </w:r>
      <w:r>
        <w:rPr>
          <w:color w:val="000000"/>
          <w:spacing w:val="2"/>
        </w:rPr>
        <w:t>l</w:t>
      </w:r>
      <w:r>
        <w:rPr>
          <w:color w:val="000000"/>
          <w:spacing w:val="-1"/>
        </w:rPr>
        <w:t>v</w:t>
      </w:r>
      <w:r>
        <w:rPr>
          <w:color w:val="000000"/>
        </w:rPr>
        <w:t>ester</w:t>
      </w:r>
      <w:r>
        <w:rPr>
          <w:color w:val="000000"/>
          <w:spacing w:val="-5"/>
        </w:rPr>
        <w:t xml:space="preserve"> </w:t>
      </w:r>
      <w:r>
        <w:rPr>
          <w:color w:val="000000"/>
        </w:rPr>
        <w:t>–</w:t>
      </w:r>
      <w:r>
        <w:rPr>
          <w:color w:val="000000"/>
          <w:spacing w:val="-1"/>
        </w:rPr>
        <w:t xml:space="preserve"> </w:t>
      </w:r>
      <w:r>
        <w:rPr>
          <w:color w:val="0462C1"/>
          <w:spacing w:val="-46"/>
        </w:rPr>
        <w:t xml:space="preserve"> </w:t>
      </w:r>
      <w:hyperlink r:id="rId7">
        <w:r>
          <w:rPr>
            <w:color w:val="0462C1"/>
            <w:spacing w:val="-4"/>
            <w:u w:val="single" w:color="0462C1"/>
          </w:rPr>
          <w:t>m</w:t>
        </w:r>
        <w:r>
          <w:rPr>
            <w:color w:val="0462C1"/>
            <w:spacing w:val="2"/>
            <w:u w:val="single" w:color="0462C1"/>
          </w:rPr>
          <w:t>ts</w:t>
        </w:r>
        <w:r>
          <w:rPr>
            <w:color w:val="0462C1"/>
            <w:spacing w:val="-4"/>
            <w:u w:val="single" w:color="0462C1"/>
          </w:rPr>
          <w:t>y</w:t>
        </w:r>
        <w:r>
          <w:rPr>
            <w:color w:val="0462C1"/>
            <w:spacing w:val="2"/>
            <w:u w:val="single" w:color="0462C1"/>
          </w:rPr>
          <w:t>l</w:t>
        </w:r>
        <w:r>
          <w:rPr>
            <w:color w:val="0462C1"/>
            <w:spacing w:val="-1"/>
            <w:u w:val="single" w:color="0462C1"/>
          </w:rPr>
          <w:t>v</w:t>
        </w:r>
        <w:r>
          <w:rPr>
            <w:color w:val="0462C1"/>
            <w:spacing w:val="3"/>
            <w:u w:val="single" w:color="0462C1"/>
          </w:rPr>
          <w:t>e</w:t>
        </w:r>
        <w:r>
          <w:rPr>
            <w:color w:val="0462C1"/>
            <w:spacing w:val="-1"/>
            <w:u w:val="single" w:color="0462C1"/>
          </w:rPr>
          <w:t>s</w:t>
        </w:r>
        <w:r>
          <w:rPr>
            <w:color w:val="0462C1"/>
            <w:u w:val="single" w:color="0462C1"/>
          </w:rPr>
          <w:t>te</w:t>
        </w:r>
        <w:r>
          <w:rPr>
            <w:color w:val="0462C1"/>
            <w:spacing w:val="1"/>
            <w:u w:val="single" w:color="0462C1"/>
          </w:rPr>
          <w:t>r@</w:t>
        </w:r>
        <w:r>
          <w:rPr>
            <w:color w:val="0462C1"/>
            <w:spacing w:val="-1"/>
            <w:u w:val="single" w:color="0462C1"/>
          </w:rPr>
          <w:t>m</w:t>
        </w:r>
        <w:r>
          <w:rPr>
            <w:color w:val="0462C1"/>
            <w:u w:val="single" w:color="0462C1"/>
          </w:rPr>
          <w:t>ail.</w:t>
        </w:r>
        <w:r>
          <w:rPr>
            <w:color w:val="0462C1"/>
            <w:spacing w:val="2"/>
            <w:u w:val="single" w:color="0462C1"/>
          </w:rPr>
          <w:t>s</w:t>
        </w:r>
        <w:r>
          <w:rPr>
            <w:color w:val="0462C1"/>
            <w:spacing w:val="-1"/>
            <w:u w:val="single" w:color="0462C1"/>
          </w:rPr>
          <w:t>mu</w:t>
        </w:r>
        <w:r>
          <w:rPr>
            <w:color w:val="0462C1"/>
            <w:u w:val="single" w:color="0462C1"/>
          </w:rPr>
          <w:t>.e</w:t>
        </w:r>
        <w:r>
          <w:rPr>
            <w:color w:val="0462C1"/>
            <w:spacing w:val="4"/>
            <w:u w:val="single" w:color="0462C1"/>
          </w:rPr>
          <w:t>d</w:t>
        </w:r>
        <w:r>
          <w:rPr>
            <w:color w:val="0462C1"/>
            <w:u w:val="single" w:color="0462C1"/>
          </w:rPr>
          <w:t>u</w:t>
        </w:r>
      </w:hyperlink>
      <w:r>
        <w:rPr>
          <w:color w:val="0462C1"/>
        </w:rPr>
        <w:t xml:space="preserve"> </w:t>
      </w:r>
      <w:r>
        <w:rPr>
          <w:color w:val="000000"/>
          <w:spacing w:val="-1"/>
        </w:rPr>
        <w:t>R</w:t>
      </w:r>
      <w:r>
        <w:rPr>
          <w:color w:val="000000"/>
          <w:spacing w:val="3"/>
        </w:rPr>
        <w:t>e</w:t>
      </w:r>
      <w:r>
        <w:rPr>
          <w:color w:val="000000"/>
          <w:spacing w:val="-1"/>
        </w:rPr>
        <w:t>m</w:t>
      </w:r>
      <w:r>
        <w:rPr>
          <w:color w:val="000000"/>
        </w:rPr>
        <w:t>y</w:t>
      </w:r>
      <w:r>
        <w:rPr>
          <w:color w:val="000000"/>
          <w:spacing w:val="-4"/>
        </w:rPr>
        <w:t xml:space="preserve"> </w:t>
      </w:r>
      <w:r>
        <w:rPr>
          <w:color w:val="000000"/>
          <w:spacing w:val="-2"/>
        </w:rPr>
        <w:t>L</w:t>
      </w:r>
      <w:r>
        <w:rPr>
          <w:color w:val="000000"/>
        </w:rPr>
        <w:t>a</w:t>
      </w:r>
      <w:r>
        <w:rPr>
          <w:color w:val="000000"/>
          <w:spacing w:val="-1"/>
        </w:rPr>
        <w:t>g</w:t>
      </w:r>
      <w:r>
        <w:rPr>
          <w:color w:val="000000"/>
          <w:spacing w:val="1"/>
        </w:rPr>
        <w:t>ro</w:t>
      </w:r>
      <w:r>
        <w:rPr>
          <w:color w:val="000000"/>
        </w:rPr>
        <w:t>is</w:t>
      </w:r>
      <w:r>
        <w:rPr>
          <w:color w:val="000000"/>
          <w:spacing w:val="-6"/>
        </w:rPr>
        <w:t xml:space="preserve"> </w:t>
      </w:r>
      <w:r>
        <w:rPr>
          <w:color w:val="000000"/>
        </w:rPr>
        <w:t>–</w:t>
      </w:r>
      <w:r>
        <w:rPr>
          <w:color w:val="000000"/>
          <w:spacing w:val="-1"/>
        </w:rPr>
        <w:t xml:space="preserve"> </w:t>
      </w:r>
      <w:r>
        <w:rPr>
          <w:color w:val="0462C1"/>
          <w:spacing w:val="-48"/>
        </w:rPr>
        <w:t xml:space="preserve"> </w:t>
      </w:r>
      <w:hyperlink r:id="rId8">
        <w:r>
          <w:rPr>
            <w:color w:val="0462C1"/>
            <w:spacing w:val="1"/>
            <w:u w:val="single" w:color="0462C1"/>
          </w:rPr>
          <w:t>r</w:t>
        </w:r>
        <w:r>
          <w:rPr>
            <w:color w:val="0462C1"/>
            <w:u w:val="single" w:color="0462C1"/>
          </w:rPr>
          <w:t>la</w:t>
        </w:r>
        <w:r>
          <w:rPr>
            <w:color w:val="0462C1"/>
            <w:spacing w:val="-1"/>
            <w:u w:val="single" w:color="0462C1"/>
          </w:rPr>
          <w:t>g</w:t>
        </w:r>
        <w:r>
          <w:rPr>
            <w:color w:val="0462C1"/>
            <w:spacing w:val="1"/>
            <w:u w:val="single" w:color="0462C1"/>
          </w:rPr>
          <w:t>ro</w:t>
        </w:r>
        <w:r>
          <w:rPr>
            <w:color w:val="0462C1"/>
            <w:u w:val="single" w:color="0462C1"/>
          </w:rPr>
          <w:t>i</w:t>
        </w:r>
        <w:r>
          <w:rPr>
            <w:color w:val="0462C1"/>
            <w:spacing w:val="1"/>
            <w:u w:val="single" w:color="0462C1"/>
          </w:rPr>
          <w:t>s@</w:t>
        </w:r>
        <w:r>
          <w:rPr>
            <w:color w:val="0462C1"/>
            <w:spacing w:val="-1"/>
            <w:u w:val="single" w:color="0462C1"/>
          </w:rPr>
          <w:t>m</w:t>
        </w:r>
        <w:r>
          <w:rPr>
            <w:color w:val="0462C1"/>
            <w:u w:val="single" w:color="0462C1"/>
          </w:rPr>
          <w:t>a</w:t>
        </w:r>
        <w:r>
          <w:rPr>
            <w:color w:val="0462C1"/>
            <w:spacing w:val="2"/>
            <w:u w:val="single" w:color="0462C1"/>
          </w:rPr>
          <w:t>i</w:t>
        </w:r>
        <w:r>
          <w:rPr>
            <w:color w:val="0462C1"/>
            <w:u w:val="single" w:color="0462C1"/>
          </w:rPr>
          <w:t>l.</w:t>
        </w:r>
        <w:r>
          <w:rPr>
            <w:color w:val="0462C1"/>
            <w:spacing w:val="2"/>
            <w:u w:val="single" w:color="0462C1"/>
          </w:rPr>
          <w:t>s</w:t>
        </w:r>
        <w:r>
          <w:rPr>
            <w:color w:val="0462C1"/>
            <w:spacing w:val="-1"/>
            <w:u w:val="single" w:color="0462C1"/>
          </w:rPr>
          <w:t>mu</w:t>
        </w:r>
        <w:r>
          <w:rPr>
            <w:color w:val="0462C1"/>
            <w:u w:val="single" w:color="0462C1"/>
          </w:rPr>
          <w:t>.e</w:t>
        </w:r>
        <w:r>
          <w:rPr>
            <w:color w:val="0462C1"/>
            <w:spacing w:val="1"/>
            <w:u w:val="single" w:color="0462C1"/>
          </w:rPr>
          <w:t>d</w:t>
        </w:r>
        <w:r>
          <w:rPr>
            <w:color w:val="0462C1"/>
            <w:u w:val="single" w:color="0462C1"/>
          </w:rPr>
          <w:t>u</w:t>
        </w:r>
      </w:hyperlink>
    </w:p>
    <w:p w:rsidR="00B10BB6" w:rsidRDefault="00B10BB6">
      <w:pPr>
        <w:spacing w:before="6" w:line="240" w:lineRule="exact"/>
        <w:rPr>
          <w:sz w:val="24"/>
          <w:szCs w:val="24"/>
        </w:rPr>
      </w:pPr>
    </w:p>
    <w:p w:rsidR="00B10BB6" w:rsidRDefault="006D6A13">
      <w:pPr>
        <w:ind w:left="1500" w:right="1005"/>
        <w:jc w:val="center"/>
      </w:pPr>
      <w:r>
        <w:rPr>
          <w:spacing w:val="1"/>
        </w:rPr>
        <w:t>III</w:t>
      </w:r>
      <w:r>
        <w:t>.</w:t>
      </w:r>
      <w:r>
        <w:t xml:space="preserve">        </w:t>
      </w:r>
      <w:r>
        <w:rPr>
          <w:spacing w:val="16"/>
        </w:rPr>
        <w:t xml:space="preserve"> </w:t>
      </w:r>
      <w:r>
        <w:rPr>
          <w:spacing w:val="2"/>
        </w:rPr>
        <w:t>P</w:t>
      </w:r>
      <w:r>
        <w:rPr>
          <w:spacing w:val="1"/>
        </w:rPr>
        <w:t>r</w:t>
      </w:r>
      <w:r>
        <w:rPr>
          <w:spacing w:val="-1"/>
        </w:rPr>
        <w:t>o</w:t>
      </w:r>
      <w:r>
        <w:rPr>
          <w:spacing w:val="1"/>
        </w:rPr>
        <w:t>b</w:t>
      </w:r>
      <w:r>
        <w:t>lem</w:t>
      </w:r>
      <w:r>
        <w:rPr>
          <w:spacing w:val="-8"/>
        </w:rPr>
        <w:t xml:space="preserve"> </w:t>
      </w:r>
      <w:r>
        <w:rPr>
          <w:w w:val="99"/>
        </w:rPr>
        <w:t>Stat</w:t>
      </w:r>
      <w:r>
        <w:rPr>
          <w:spacing w:val="2"/>
          <w:w w:val="99"/>
        </w:rPr>
        <w:t>e</w:t>
      </w:r>
      <w:r>
        <w:rPr>
          <w:spacing w:val="-1"/>
          <w:w w:val="99"/>
        </w:rPr>
        <w:t>m</w:t>
      </w:r>
      <w:r>
        <w:rPr>
          <w:w w:val="99"/>
        </w:rPr>
        <w:t>e</w:t>
      </w:r>
      <w:r>
        <w:rPr>
          <w:spacing w:val="1"/>
          <w:w w:val="99"/>
        </w:rPr>
        <w:t>n</w:t>
      </w:r>
      <w:r>
        <w:rPr>
          <w:w w:val="99"/>
        </w:rPr>
        <w:t>t</w:t>
      </w:r>
    </w:p>
    <w:p w:rsidR="00B10BB6" w:rsidRDefault="006D6A13">
      <w:pPr>
        <w:spacing w:before="19" w:line="258" w:lineRule="auto"/>
        <w:ind w:left="500" w:right="-34"/>
        <w:jc w:val="both"/>
      </w:pPr>
      <w:r>
        <w:rPr>
          <w:spacing w:val="3"/>
        </w:rPr>
        <w:t>T</w:t>
      </w:r>
      <w:r>
        <w:rPr>
          <w:spacing w:val="-1"/>
        </w:rPr>
        <w:t>h</w:t>
      </w:r>
      <w:r>
        <w:t>e</w:t>
      </w:r>
      <w:r>
        <w:rPr>
          <w:spacing w:val="4"/>
        </w:rPr>
        <w:t xml:space="preserve"> </w:t>
      </w:r>
      <w:r>
        <w:rPr>
          <w:spacing w:val="-1"/>
        </w:rPr>
        <w:t>h</w:t>
      </w:r>
      <w:r>
        <w:t>a</w:t>
      </w:r>
      <w:r>
        <w:rPr>
          <w:spacing w:val="1"/>
        </w:rPr>
        <w:t>rd</w:t>
      </w:r>
      <w:r>
        <w:t xml:space="preserve">est </w:t>
      </w:r>
      <w:r>
        <w:rPr>
          <w:spacing w:val="1"/>
        </w:rPr>
        <w:t>p</w:t>
      </w:r>
      <w:r>
        <w:t>a</w:t>
      </w:r>
      <w:r>
        <w:rPr>
          <w:spacing w:val="1"/>
        </w:rPr>
        <w:t>r</w:t>
      </w:r>
      <w:r>
        <w:t>t</w:t>
      </w:r>
      <w:r>
        <w:rPr>
          <w:spacing w:val="4"/>
        </w:rPr>
        <w:t xml:space="preserve"> </w:t>
      </w:r>
      <w:r>
        <w:rPr>
          <w:spacing w:val="1"/>
        </w:rPr>
        <w:t>o</w:t>
      </w:r>
      <w:r>
        <w:t>f</w:t>
      </w:r>
      <w:r>
        <w:rPr>
          <w:spacing w:val="6"/>
        </w:rPr>
        <w:t xml:space="preserve"> </w:t>
      </w:r>
      <w:r>
        <w:t>FO</w:t>
      </w:r>
      <w:r>
        <w:rPr>
          <w:spacing w:val="-1"/>
        </w:rPr>
        <w:t>R</w:t>
      </w:r>
      <w:r>
        <w:rPr>
          <w:spacing w:val="3"/>
        </w:rPr>
        <w:t>E</w:t>
      </w:r>
      <w:r>
        <w:t>X</w:t>
      </w:r>
      <w:r>
        <w:rPr>
          <w:spacing w:val="2"/>
        </w:rPr>
        <w:t xml:space="preserve"> </w:t>
      </w:r>
      <w:r>
        <w:t>tra</w:t>
      </w:r>
      <w:r>
        <w:rPr>
          <w:spacing w:val="1"/>
        </w:rPr>
        <w:t>d</w:t>
      </w:r>
      <w:r>
        <w:t>i</w:t>
      </w:r>
      <w:r>
        <w:rPr>
          <w:spacing w:val="-1"/>
        </w:rPr>
        <w:t>n</w:t>
      </w:r>
      <w:r>
        <w:t>g</w:t>
      </w:r>
      <w:r>
        <w:rPr>
          <w:spacing w:val="2"/>
        </w:rPr>
        <w:t xml:space="preserve"> </w:t>
      </w:r>
      <w:r>
        <w:t>is</w:t>
      </w:r>
      <w:r>
        <w:rPr>
          <w:spacing w:val="4"/>
        </w:rPr>
        <w:t xml:space="preserve"> </w:t>
      </w:r>
      <w:r>
        <w:t>c</w:t>
      </w:r>
      <w:r>
        <w:rPr>
          <w:spacing w:val="4"/>
        </w:rPr>
        <w:t>o</w:t>
      </w:r>
      <w:r>
        <w:rPr>
          <w:spacing w:val="-1"/>
        </w:rPr>
        <w:t>ns</w:t>
      </w:r>
      <w:r>
        <w:rPr>
          <w:spacing w:val="2"/>
        </w:rPr>
        <w:t>i</w:t>
      </w:r>
      <w:r>
        <w:rPr>
          <w:spacing w:val="-1"/>
        </w:rPr>
        <w:t>s</w:t>
      </w:r>
      <w:r>
        <w:t>t</w:t>
      </w:r>
      <w:r>
        <w:rPr>
          <w:spacing w:val="2"/>
        </w:rPr>
        <w:t>e</w:t>
      </w:r>
      <w:r>
        <w:rPr>
          <w:spacing w:val="-1"/>
        </w:rPr>
        <w:t>n</w:t>
      </w:r>
      <w:r>
        <w:t>t</w:t>
      </w:r>
      <w:r>
        <w:rPr>
          <w:spacing w:val="2"/>
        </w:rPr>
        <w:t>l</w:t>
      </w:r>
      <w:r>
        <w:t xml:space="preserve">y </w:t>
      </w:r>
      <w:r>
        <w:rPr>
          <w:spacing w:val="-1"/>
        </w:rPr>
        <w:t>m</w:t>
      </w:r>
      <w:r>
        <w:t>a</w:t>
      </w:r>
      <w:r>
        <w:rPr>
          <w:spacing w:val="1"/>
        </w:rPr>
        <w:t>k</w:t>
      </w:r>
      <w:r>
        <w:t>i</w:t>
      </w:r>
      <w:r>
        <w:rPr>
          <w:spacing w:val="1"/>
        </w:rPr>
        <w:t>n</w:t>
      </w:r>
      <w:r>
        <w:t>g a</w:t>
      </w:r>
      <w:r>
        <w:rPr>
          <w:spacing w:val="7"/>
        </w:rPr>
        <w:t xml:space="preserve"> </w:t>
      </w:r>
      <w:r>
        <w:rPr>
          <w:spacing w:val="1"/>
        </w:rPr>
        <w:t>pro</w:t>
      </w:r>
      <w:r>
        <w:rPr>
          <w:spacing w:val="-2"/>
        </w:rPr>
        <w:t>f</w:t>
      </w:r>
      <w:r>
        <w:t>i</w:t>
      </w:r>
      <w:r>
        <w:rPr>
          <w:spacing w:val="1"/>
        </w:rPr>
        <w:t>t</w:t>
      </w:r>
      <w:r>
        <w:t>.</w:t>
      </w:r>
      <w:r>
        <w:rPr>
          <w:spacing w:val="3"/>
        </w:rPr>
        <w:t xml:space="preserve"> </w:t>
      </w:r>
      <w:r>
        <w:t>E</w:t>
      </w:r>
      <w:r>
        <w:rPr>
          <w:spacing w:val="-1"/>
        </w:rPr>
        <w:t>v</w:t>
      </w:r>
      <w:r>
        <w:t>en</w:t>
      </w:r>
      <w:r>
        <w:rPr>
          <w:spacing w:val="5"/>
        </w:rPr>
        <w:t xml:space="preserve"> </w:t>
      </w:r>
      <w:r>
        <w:rPr>
          <w:spacing w:val="2"/>
        </w:rPr>
        <w:t>s</w:t>
      </w:r>
      <w:r>
        <w:rPr>
          <w:spacing w:val="-4"/>
        </w:rPr>
        <w:t>m</w:t>
      </w:r>
      <w:r>
        <w:rPr>
          <w:spacing w:val="3"/>
        </w:rPr>
        <w:t>a</w:t>
      </w:r>
      <w:r>
        <w:t>ll</w:t>
      </w:r>
      <w:r>
        <w:rPr>
          <w:spacing w:val="5"/>
        </w:rPr>
        <w:t xml:space="preserve"> </w:t>
      </w:r>
      <w:r>
        <w:rPr>
          <w:spacing w:val="1"/>
        </w:rPr>
        <w:t>pro</w:t>
      </w:r>
      <w:r>
        <w:rPr>
          <w:spacing w:val="-2"/>
        </w:rPr>
        <w:t>f</w:t>
      </w:r>
      <w:r>
        <w:t>its</w:t>
      </w:r>
      <w:r>
        <w:rPr>
          <w:spacing w:val="2"/>
        </w:rPr>
        <w:t xml:space="preserve"> </w:t>
      </w:r>
      <w:r>
        <w:t>c</w:t>
      </w:r>
      <w:r>
        <w:rPr>
          <w:spacing w:val="1"/>
        </w:rPr>
        <w:t>a</w:t>
      </w:r>
      <w:r>
        <w:t>n</w:t>
      </w:r>
      <w:r>
        <w:rPr>
          <w:spacing w:val="3"/>
        </w:rPr>
        <w:t xml:space="preserve"> </w:t>
      </w:r>
      <w:r>
        <w:rPr>
          <w:spacing w:val="1"/>
        </w:rPr>
        <w:t>b</w:t>
      </w:r>
      <w:r>
        <w:t>e</w:t>
      </w:r>
      <w:r>
        <w:rPr>
          <w:spacing w:val="6"/>
        </w:rPr>
        <w:t xml:space="preserve"> </w:t>
      </w:r>
      <w:r>
        <w:rPr>
          <w:spacing w:val="-1"/>
        </w:rPr>
        <w:t>h</w:t>
      </w:r>
      <w:r>
        <w:t>a</w:t>
      </w:r>
      <w:r>
        <w:rPr>
          <w:spacing w:val="1"/>
        </w:rPr>
        <w:t>r</w:t>
      </w:r>
      <w:r>
        <w:t>d</w:t>
      </w:r>
      <w:r>
        <w:rPr>
          <w:spacing w:val="5"/>
        </w:rPr>
        <w:t xml:space="preserve"> </w:t>
      </w:r>
      <w:r>
        <w:t xml:space="preserve">to </w:t>
      </w:r>
      <w:r>
        <w:rPr>
          <w:spacing w:val="-1"/>
        </w:rPr>
        <w:t>m</w:t>
      </w:r>
      <w:r>
        <w:t>a</w:t>
      </w:r>
      <w:r>
        <w:rPr>
          <w:spacing w:val="-1"/>
        </w:rPr>
        <w:t>k</w:t>
      </w:r>
      <w:r>
        <w:t>e</w:t>
      </w:r>
      <w:r>
        <w:rPr>
          <w:spacing w:val="1"/>
        </w:rPr>
        <w:t xml:space="preserve"> </w:t>
      </w:r>
      <w:r>
        <w:rPr>
          <w:spacing w:val="3"/>
        </w:rPr>
        <w:t>a</w:t>
      </w:r>
      <w:r>
        <w:rPr>
          <w:spacing w:val="-2"/>
        </w:rPr>
        <w:t>f</w:t>
      </w:r>
      <w:r>
        <w:t>ter</w:t>
      </w:r>
      <w:r>
        <w:rPr>
          <w:spacing w:val="-1"/>
        </w:rPr>
        <w:t xml:space="preserve"> </w:t>
      </w:r>
      <w:r>
        <w:t>t</w:t>
      </w:r>
      <w:r>
        <w:rPr>
          <w:spacing w:val="2"/>
        </w:rPr>
        <w:t>a</w:t>
      </w:r>
      <w:r>
        <w:rPr>
          <w:spacing w:val="-1"/>
        </w:rPr>
        <w:t>k</w:t>
      </w:r>
      <w:r>
        <w:t>i</w:t>
      </w:r>
      <w:r>
        <w:rPr>
          <w:spacing w:val="1"/>
        </w:rPr>
        <w:t>n</w:t>
      </w:r>
      <w:r>
        <w:t>g</w:t>
      </w:r>
      <w:r>
        <w:rPr>
          <w:spacing w:val="-1"/>
        </w:rPr>
        <w:t xml:space="preserve"> </w:t>
      </w:r>
      <w:r>
        <w:t>t</w:t>
      </w:r>
      <w:r>
        <w:rPr>
          <w:spacing w:val="-1"/>
        </w:rPr>
        <w:t>h</w:t>
      </w:r>
      <w:r>
        <w:t>e</w:t>
      </w:r>
      <w:r>
        <w:rPr>
          <w:spacing w:val="3"/>
        </w:rPr>
        <w:t xml:space="preserve"> </w:t>
      </w:r>
      <w:r>
        <w:rPr>
          <w:spacing w:val="-1"/>
        </w:rPr>
        <w:t>s</w:t>
      </w:r>
      <w:r>
        <w:rPr>
          <w:spacing w:val="1"/>
        </w:rPr>
        <w:t>pr</w:t>
      </w:r>
      <w:r>
        <w:t>e</w:t>
      </w:r>
      <w:r>
        <w:rPr>
          <w:spacing w:val="1"/>
        </w:rPr>
        <w:t>a</w:t>
      </w:r>
      <w:r>
        <w:t>d</w:t>
      </w:r>
      <w:r>
        <w:rPr>
          <w:spacing w:val="-1"/>
        </w:rPr>
        <w:t xml:space="preserve"> </w:t>
      </w:r>
      <w:r>
        <w:rPr>
          <w:spacing w:val="2"/>
        </w:rPr>
        <w:t>i</w:t>
      </w:r>
      <w:r>
        <w:rPr>
          <w:spacing w:val="-1"/>
        </w:rPr>
        <w:t>n</w:t>
      </w:r>
      <w:r>
        <w:t>to a</w:t>
      </w:r>
      <w:r>
        <w:rPr>
          <w:spacing w:val="1"/>
        </w:rPr>
        <w:t>c</w:t>
      </w:r>
      <w:r>
        <w:t>c</w:t>
      </w:r>
      <w:r>
        <w:rPr>
          <w:spacing w:val="1"/>
        </w:rPr>
        <w:t>ou</w:t>
      </w:r>
      <w:r>
        <w:rPr>
          <w:spacing w:val="-1"/>
        </w:rPr>
        <w:t>n</w:t>
      </w:r>
      <w:r>
        <w:t>t</w:t>
      </w:r>
      <w:r w:rsidR="00F40C4C">
        <w:t xml:space="preserve"> and the vast majority of personal FOREX traders do not profit at all</w:t>
      </w:r>
      <w:r>
        <w:t>.</w:t>
      </w:r>
      <w:r>
        <w:rPr>
          <w:spacing w:val="-4"/>
        </w:rPr>
        <w:t xml:space="preserve"> </w:t>
      </w:r>
      <w:r>
        <w:rPr>
          <w:spacing w:val="2"/>
        </w:rPr>
        <w:t>O</w:t>
      </w:r>
      <w:r>
        <w:rPr>
          <w:spacing w:val="-1"/>
        </w:rPr>
        <w:t>u</w:t>
      </w:r>
      <w:r>
        <w:t>r</w:t>
      </w:r>
      <w:r>
        <w:rPr>
          <w:spacing w:val="3"/>
        </w:rPr>
        <w:t xml:space="preserve"> </w:t>
      </w:r>
      <w:r>
        <w:rPr>
          <w:spacing w:val="-1"/>
        </w:rPr>
        <w:t>g</w:t>
      </w:r>
      <w:r>
        <w:rPr>
          <w:spacing w:val="1"/>
        </w:rPr>
        <w:t>o</w:t>
      </w:r>
      <w:r>
        <w:t xml:space="preserve">al </w:t>
      </w:r>
      <w:r>
        <w:rPr>
          <w:spacing w:val="2"/>
        </w:rPr>
        <w:t>i</w:t>
      </w:r>
      <w:r>
        <w:t>s to</w:t>
      </w:r>
      <w:r>
        <w:rPr>
          <w:spacing w:val="8"/>
        </w:rPr>
        <w:t xml:space="preserve"> </w:t>
      </w:r>
      <w:r>
        <w:rPr>
          <w:spacing w:val="2"/>
        </w:rPr>
        <w:t>i</w:t>
      </w:r>
      <w:r>
        <w:rPr>
          <w:spacing w:val="-4"/>
        </w:rPr>
        <w:t>m</w:t>
      </w:r>
      <w:r>
        <w:rPr>
          <w:spacing w:val="1"/>
        </w:rPr>
        <w:t>p</w:t>
      </w:r>
      <w:r>
        <w:t>l</w:t>
      </w:r>
      <w:r>
        <w:rPr>
          <w:spacing w:val="2"/>
        </w:rPr>
        <w:t>e</w:t>
      </w:r>
      <w:r>
        <w:rPr>
          <w:spacing w:val="-1"/>
        </w:rPr>
        <w:t>m</w:t>
      </w:r>
      <w:r>
        <w:rPr>
          <w:spacing w:val="3"/>
        </w:rPr>
        <w:t>e</w:t>
      </w:r>
      <w:r>
        <w:rPr>
          <w:spacing w:val="-1"/>
        </w:rPr>
        <w:t>n</w:t>
      </w:r>
      <w:r>
        <w:t>t a</w:t>
      </w:r>
      <w:r>
        <w:rPr>
          <w:spacing w:val="11"/>
        </w:rPr>
        <w:t xml:space="preserve"> </w:t>
      </w:r>
      <w:r>
        <w:rPr>
          <w:spacing w:val="2"/>
        </w:rPr>
        <w:t>s</w:t>
      </w:r>
      <w:r>
        <w:rPr>
          <w:spacing w:val="-1"/>
        </w:rPr>
        <w:t>ys</w:t>
      </w:r>
      <w:r>
        <w:t>t</w:t>
      </w:r>
      <w:r>
        <w:rPr>
          <w:spacing w:val="2"/>
        </w:rPr>
        <w:t>e</w:t>
      </w:r>
      <w:r>
        <w:t>m</w:t>
      </w:r>
      <w:r>
        <w:rPr>
          <w:spacing w:val="4"/>
        </w:rPr>
        <w:t xml:space="preserve"> </w:t>
      </w:r>
      <w:r>
        <w:rPr>
          <w:spacing w:val="2"/>
        </w:rPr>
        <w:t>t</w:t>
      </w:r>
      <w:r>
        <w:rPr>
          <w:spacing w:val="-1"/>
        </w:rPr>
        <w:t>h</w:t>
      </w:r>
      <w:r>
        <w:t>at</w:t>
      </w:r>
      <w:r>
        <w:rPr>
          <w:spacing w:val="11"/>
        </w:rPr>
        <w:t xml:space="preserve"> </w:t>
      </w:r>
      <w:r>
        <w:t>will</w:t>
      </w:r>
      <w:r>
        <w:rPr>
          <w:spacing w:val="5"/>
        </w:rPr>
        <w:t xml:space="preserve"> </w:t>
      </w:r>
      <w:r>
        <w:rPr>
          <w:spacing w:val="2"/>
        </w:rPr>
        <w:t>i</w:t>
      </w:r>
      <w:r>
        <w:rPr>
          <w:spacing w:val="-1"/>
        </w:rPr>
        <w:t>m</w:t>
      </w:r>
      <w:r>
        <w:rPr>
          <w:spacing w:val="1"/>
        </w:rPr>
        <w:t>por</w:t>
      </w:r>
      <w:r>
        <w:t>t</w:t>
      </w:r>
      <w:r>
        <w:rPr>
          <w:spacing w:val="3"/>
        </w:rPr>
        <w:t xml:space="preserve"> </w:t>
      </w:r>
      <w:r>
        <w:t>F</w:t>
      </w:r>
      <w:r>
        <w:rPr>
          <w:spacing w:val="2"/>
        </w:rPr>
        <w:t>O</w:t>
      </w:r>
      <w:r>
        <w:rPr>
          <w:spacing w:val="-1"/>
        </w:rPr>
        <w:t>R</w:t>
      </w:r>
      <w:r>
        <w:t>EX</w:t>
      </w:r>
      <w:r>
        <w:rPr>
          <w:spacing w:val="3"/>
        </w:rPr>
        <w:t xml:space="preserve"> </w:t>
      </w:r>
      <w:r>
        <w:t>ti</w:t>
      </w:r>
      <w:r>
        <w:rPr>
          <w:spacing w:val="2"/>
        </w:rPr>
        <w:t>c</w:t>
      </w:r>
      <w:r w:rsidR="00F40C4C">
        <w:t>k</w:t>
      </w:r>
      <w:r>
        <w:rPr>
          <w:spacing w:val="3"/>
        </w:rPr>
        <w:t xml:space="preserve"> </w:t>
      </w:r>
      <w:r>
        <w:t>a</w:t>
      </w:r>
      <w:r>
        <w:rPr>
          <w:spacing w:val="-1"/>
        </w:rPr>
        <w:t>n</w:t>
      </w:r>
      <w:r>
        <w:t>d</w:t>
      </w:r>
      <w:r>
        <w:rPr>
          <w:spacing w:val="4"/>
        </w:rPr>
        <w:t xml:space="preserve"> </w:t>
      </w:r>
      <w:r>
        <w:rPr>
          <w:spacing w:val="3"/>
        </w:rPr>
        <w:t>T</w:t>
      </w:r>
      <w:r>
        <w:rPr>
          <w:spacing w:val="-5"/>
        </w:rPr>
        <w:t>w</w:t>
      </w:r>
      <w:r>
        <w:t>i</w:t>
      </w:r>
      <w:r>
        <w:rPr>
          <w:spacing w:val="2"/>
        </w:rPr>
        <w:t>t</w:t>
      </w:r>
      <w:r>
        <w:t xml:space="preserve">ter </w:t>
      </w:r>
      <w:r>
        <w:rPr>
          <w:spacing w:val="-1"/>
        </w:rPr>
        <w:t>s</w:t>
      </w:r>
      <w:r>
        <w:rPr>
          <w:spacing w:val="1"/>
        </w:rPr>
        <w:t>o</w:t>
      </w:r>
      <w:r>
        <w:t>cial</w:t>
      </w:r>
      <w:r>
        <w:rPr>
          <w:spacing w:val="3"/>
        </w:rPr>
        <w:t xml:space="preserve"> </w:t>
      </w:r>
      <w:r>
        <w:rPr>
          <w:spacing w:val="-1"/>
        </w:rPr>
        <w:t>m</w:t>
      </w:r>
      <w:r>
        <w:t>e</w:t>
      </w:r>
      <w:r>
        <w:rPr>
          <w:spacing w:val="1"/>
        </w:rPr>
        <w:t>d</w:t>
      </w:r>
      <w:r>
        <w:t>ia</w:t>
      </w:r>
      <w:r>
        <w:rPr>
          <w:spacing w:val="1"/>
        </w:rPr>
        <w:t xml:space="preserve"> d</w:t>
      </w:r>
      <w:r>
        <w:t xml:space="preserve">ata. </w:t>
      </w:r>
      <w:r>
        <w:rPr>
          <w:spacing w:val="3"/>
        </w:rPr>
        <w:t>T</w:t>
      </w:r>
      <w:r>
        <w:rPr>
          <w:spacing w:val="-1"/>
        </w:rPr>
        <w:t>h</w:t>
      </w:r>
      <w:r w:rsidR="00F40C4C">
        <w:t>ese</w:t>
      </w:r>
      <w:r>
        <w:rPr>
          <w:spacing w:val="1"/>
        </w:rPr>
        <w:t xml:space="preserve"> d</w:t>
      </w:r>
      <w:r>
        <w:t>ata</w:t>
      </w:r>
      <w:r>
        <w:rPr>
          <w:spacing w:val="6"/>
        </w:rPr>
        <w:t xml:space="preserve"> </w:t>
      </w:r>
      <w:r>
        <w:rPr>
          <w:spacing w:val="-2"/>
        </w:rPr>
        <w:t>w</w:t>
      </w:r>
      <w:r>
        <w:t>ill</w:t>
      </w:r>
      <w:r>
        <w:rPr>
          <w:spacing w:val="2"/>
        </w:rPr>
        <w:t xml:space="preserve"> </w:t>
      </w:r>
      <w:r>
        <w:rPr>
          <w:spacing w:val="1"/>
        </w:rPr>
        <w:t>b</w:t>
      </w:r>
      <w:r>
        <w:t>e a</w:t>
      </w:r>
      <w:r>
        <w:rPr>
          <w:spacing w:val="-1"/>
        </w:rPr>
        <w:t>n</w:t>
      </w:r>
      <w:r>
        <w:t>a</w:t>
      </w:r>
      <w:r>
        <w:rPr>
          <w:spacing w:val="2"/>
        </w:rPr>
        <w:t>l</w:t>
      </w:r>
      <w:r>
        <w:rPr>
          <w:spacing w:val="-4"/>
        </w:rPr>
        <w:t>y</w:t>
      </w:r>
      <w:r>
        <w:t>z</w:t>
      </w:r>
      <w:r>
        <w:rPr>
          <w:spacing w:val="1"/>
        </w:rPr>
        <w:t>e</w:t>
      </w:r>
      <w:r>
        <w:t>d</w:t>
      </w:r>
      <w:r>
        <w:rPr>
          <w:spacing w:val="44"/>
        </w:rPr>
        <w:t xml:space="preserve"> </w:t>
      </w:r>
      <w:r w:rsidR="00F40C4C">
        <w:rPr>
          <w:spacing w:val="1"/>
        </w:rPr>
        <w:t>to</w:t>
      </w:r>
      <w:r w:rsidR="00F40C4C">
        <w:t xml:space="preserve"> </w:t>
      </w:r>
      <w:r>
        <w:rPr>
          <w:spacing w:val="-1"/>
        </w:rPr>
        <w:t>m</w:t>
      </w:r>
      <w:r>
        <w:t>a</w:t>
      </w:r>
      <w:r>
        <w:rPr>
          <w:spacing w:val="-1"/>
        </w:rPr>
        <w:t>k</w:t>
      </w:r>
      <w:r>
        <w:t>e</w:t>
      </w:r>
      <w:r>
        <w:rPr>
          <w:spacing w:val="46"/>
        </w:rPr>
        <w:t xml:space="preserve"> </w:t>
      </w:r>
      <w:r>
        <w:t>tra</w:t>
      </w:r>
      <w:r>
        <w:rPr>
          <w:spacing w:val="1"/>
        </w:rPr>
        <w:t>d</w:t>
      </w:r>
      <w:r>
        <w:t>es</w:t>
      </w:r>
      <w:r>
        <w:rPr>
          <w:spacing w:val="45"/>
        </w:rPr>
        <w:t xml:space="preserve"> </w:t>
      </w:r>
      <w:r>
        <w:rPr>
          <w:spacing w:val="1"/>
        </w:rPr>
        <w:t>b</w:t>
      </w:r>
      <w:r>
        <w:t>ased</w:t>
      </w:r>
      <w:r>
        <w:rPr>
          <w:spacing w:val="46"/>
        </w:rPr>
        <w:t xml:space="preserve"> </w:t>
      </w:r>
      <w:r>
        <w:rPr>
          <w:spacing w:val="1"/>
        </w:rPr>
        <w:t>o</w:t>
      </w:r>
      <w:r>
        <w:t>n</w:t>
      </w:r>
      <w:r>
        <w:rPr>
          <w:spacing w:val="48"/>
        </w:rPr>
        <w:t xml:space="preserve"> </w:t>
      </w:r>
      <w:r>
        <w:rPr>
          <w:spacing w:val="1"/>
        </w:rPr>
        <w:t>pr</w:t>
      </w:r>
      <w:r>
        <w:t>e</w:t>
      </w:r>
      <w:r>
        <w:rPr>
          <w:spacing w:val="1"/>
        </w:rPr>
        <w:t>d</w:t>
      </w:r>
      <w:r>
        <w:t>ete</w:t>
      </w:r>
      <w:r>
        <w:rPr>
          <w:spacing w:val="1"/>
        </w:rPr>
        <w:t>r</w:t>
      </w:r>
      <w:r>
        <w:rPr>
          <w:spacing w:val="-4"/>
        </w:rPr>
        <w:t>m</w:t>
      </w:r>
      <w:r>
        <w:t>i</w:t>
      </w:r>
      <w:r>
        <w:rPr>
          <w:spacing w:val="-1"/>
        </w:rPr>
        <w:t>n</w:t>
      </w:r>
      <w:r w:rsidR="00F40C4C">
        <w:t>ed</w:t>
      </w:r>
      <w:r>
        <w:t xml:space="preserve"> </w:t>
      </w:r>
      <w:r>
        <w:rPr>
          <w:spacing w:val="1"/>
        </w:rPr>
        <w:t>r</w:t>
      </w:r>
      <w:r>
        <w:rPr>
          <w:spacing w:val="-1"/>
        </w:rPr>
        <w:t>u</w:t>
      </w:r>
      <w:r>
        <w:t>l</w:t>
      </w:r>
      <w:r>
        <w:rPr>
          <w:spacing w:val="2"/>
        </w:rPr>
        <w:t>e</w:t>
      </w:r>
      <w:r>
        <w:rPr>
          <w:spacing w:val="-1"/>
        </w:rPr>
        <w:t>s</w:t>
      </w:r>
      <w:r>
        <w:rPr>
          <w:spacing w:val="3"/>
        </w:rPr>
        <w:t xml:space="preserve"> </w:t>
      </w:r>
      <w:r>
        <w:t>a</w:t>
      </w:r>
      <w:r>
        <w:rPr>
          <w:spacing w:val="-1"/>
        </w:rPr>
        <w:t>n</w:t>
      </w:r>
      <w:r>
        <w:t>d</w:t>
      </w:r>
      <w:r>
        <w:rPr>
          <w:spacing w:val="3"/>
        </w:rPr>
        <w:t xml:space="preserve"> </w:t>
      </w:r>
      <w:r>
        <w:t>t</w:t>
      </w:r>
      <w:r>
        <w:rPr>
          <w:spacing w:val="2"/>
        </w:rPr>
        <w:t>e</w:t>
      </w:r>
      <w:r>
        <w:rPr>
          <w:spacing w:val="-1"/>
        </w:rPr>
        <w:t>s</w:t>
      </w:r>
      <w:r>
        <w:t>t</w:t>
      </w:r>
      <w:r>
        <w:rPr>
          <w:spacing w:val="4"/>
        </w:rPr>
        <w:t xml:space="preserve"> </w:t>
      </w:r>
      <w:r>
        <w:t>t</w:t>
      </w:r>
      <w:r>
        <w:rPr>
          <w:spacing w:val="-1"/>
        </w:rPr>
        <w:t>h</w:t>
      </w:r>
      <w:r>
        <w:t>e</w:t>
      </w:r>
      <w:r>
        <w:rPr>
          <w:spacing w:val="7"/>
        </w:rPr>
        <w:t xml:space="preserve"> </w:t>
      </w:r>
      <w:r>
        <w:rPr>
          <w:spacing w:val="1"/>
        </w:rPr>
        <w:t>r</w:t>
      </w:r>
      <w:r>
        <w:rPr>
          <w:spacing w:val="-1"/>
        </w:rPr>
        <w:t>u</w:t>
      </w:r>
      <w:r>
        <w:t>les</w:t>
      </w:r>
      <w:r>
        <w:rPr>
          <w:spacing w:val="3"/>
        </w:rPr>
        <w:t xml:space="preserve"> </w:t>
      </w:r>
      <w:r>
        <w:rPr>
          <w:spacing w:val="-2"/>
        </w:rPr>
        <w:t>f</w:t>
      </w:r>
      <w:r>
        <w:rPr>
          <w:spacing w:val="1"/>
        </w:rPr>
        <w:t>o</w:t>
      </w:r>
      <w:r>
        <w:t>r</w:t>
      </w:r>
      <w:r>
        <w:rPr>
          <w:spacing w:val="5"/>
        </w:rPr>
        <w:t xml:space="preserve"> </w:t>
      </w:r>
      <w:r>
        <w:rPr>
          <w:spacing w:val="1"/>
        </w:rPr>
        <w:t>pro</w:t>
      </w:r>
      <w:r>
        <w:rPr>
          <w:spacing w:val="-2"/>
        </w:rPr>
        <w:t>f</w:t>
      </w:r>
      <w:r>
        <w:t>it</w:t>
      </w:r>
      <w:r>
        <w:rPr>
          <w:spacing w:val="2"/>
        </w:rPr>
        <w:t xml:space="preserve"> </w:t>
      </w:r>
      <w:r>
        <w:rPr>
          <w:spacing w:val="1"/>
        </w:rPr>
        <w:t>o</w:t>
      </w:r>
      <w:r>
        <w:t>r</w:t>
      </w:r>
      <w:r>
        <w:rPr>
          <w:spacing w:val="6"/>
        </w:rPr>
        <w:t xml:space="preserve"> </w:t>
      </w:r>
      <w:r>
        <w:rPr>
          <w:spacing w:val="-3"/>
        </w:rPr>
        <w:t>l</w:t>
      </w:r>
      <w:r>
        <w:rPr>
          <w:spacing w:val="1"/>
        </w:rPr>
        <w:t>o</w:t>
      </w:r>
      <w:r>
        <w:rPr>
          <w:spacing w:val="-1"/>
        </w:rPr>
        <w:t>ss</w:t>
      </w:r>
      <w:r>
        <w:t xml:space="preserve">. </w:t>
      </w:r>
      <w:r>
        <w:rPr>
          <w:spacing w:val="3"/>
        </w:rPr>
        <w:t>T</w:t>
      </w:r>
      <w:r>
        <w:rPr>
          <w:spacing w:val="-1"/>
        </w:rPr>
        <w:t>h</w:t>
      </w:r>
      <w:r>
        <w:t>e</w:t>
      </w:r>
      <w:r>
        <w:rPr>
          <w:spacing w:val="4"/>
        </w:rPr>
        <w:t xml:space="preserve"> </w:t>
      </w:r>
      <w:r>
        <w:t>tra</w:t>
      </w:r>
      <w:r>
        <w:rPr>
          <w:spacing w:val="1"/>
        </w:rPr>
        <w:t>d</w:t>
      </w:r>
      <w:r>
        <w:t>i</w:t>
      </w:r>
      <w:r>
        <w:rPr>
          <w:spacing w:val="-1"/>
        </w:rPr>
        <w:t>n</w:t>
      </w:r>
      <w:r>
        <w:t xml:space="preserve">g </w:t>
      </w:r>
      <w:r>
        <w:rPr>
          <w:spacing w:val="1"/>
        </w:rPr>
        <w:t>r</w:t>
      </w:r>
      <w:r>
        <w:rPr>
          <w:spacing w:val="-1"/>
        </w:rPr>
        <w:t>u</w:t>
      </w:r>
      <w:r>
        <w:t>les</w:t>
      </w:r>
      <w:r>
        <w:rPr>
          <w:spacing w:val="5"/>
        </w:rPr>
        <w:t xml:space="preserve"> </w:t>
      </w:r>
      <w:r>
        <w:rPr>
          <w:spacing w:val="-2"/>
        </w:rPr>
        <w:t>w</w:t>
      </w:r>
      <w:r>
        <w:t>ill</w:t>
      </w:r>
      <w:r>
        <w:rPr>
          <w:spacing w:val="3"/>
        </w:rPr>
        <w:t xml:space="preserve"> b</w:t>
      </w:r>
      <w:r>
        <w:t>e</w:t>
      </w:r>
      <w:r>
        <w:rPr>
          <w:spacing w:val="5"/>
        </w:rPr>
        <w:t xml:space="preserve"> </w:t>
      </w:r>
      <w:r>
        <w:t>tes</w:t>
      </w:r>
      <w:r>
        <w:rPr>
          <w:spacing w:val="-1"/>
        </w:rPr>
        <w:t>t</w:t>
      </w:r>
      <w:r>
        <w:t>ed</w:t>
      </w:r>
      <w:r>
        <w:rPr>
          <w:spacing w:val="3"/>
        </w:rPr>
        <w:t xml:space="preserve"> </w:t>
      </w:r>
      <w:r>
        <w:t>a</w:t>
      </w:r>
      <w:r>
        <w:rPr>
          <w:spacing w:val="-1"/>
        </w:rPr>
        <w:t>g</w:t>
      </w:r>
      <w:r>
        <w:t>ai</w:t>
      </w:r>
      <w:r>
        <w:rPr>
          <w:spacing w:val="1"/>
        </w:rPr>
        <w:t>n</w:t>
      </w:r>
      <w:r>
        <w:rPr>
          <w:spacing w:val="-1"/>
        </w:rPr>
        <w:t>s</w:t>
      </w:r>
      <w:r>
        <w:t>t</w:t>
      </w:r>
      <w:r>
        <w:rPr>
          <w:spacing w:val="1"/>
        </w:rPr>
        <w:t xml:space="preserve"> </w:t>
      </w:r>
      <w:r>
        <w:rPr>
          <w:spacing w:val="2"/>
        </w:rPr>
        <w:t>t</w:t>
      </w:r>
      <w:r>
        <w:rPr>
          <w:spacing w:val="-5"/>
        </w:rPr>
        <w:t>w</w:t>
      </w:r>
      <w:r>
        <w:t xml:space="preserve">o </w:t>
      </w:r>
      <w:r>
        <w:rPr>
          <w:spacing w:val="1"/>
        </w:rPr>
        <w:t>b</w:t>
      </w:r>
      <w:r>
        <w:t>e</w:t>
      </w:r>
      <w:r>
        <w:rPr>
          <w:spacing w:val="-1"/>
        </w:rPr>
        <w:t>n</w:t>
      </w:r>
      <w:r>
        <w:t>c</w:t>
      </w:r>
      <w:r>
        <w:rPr>
          <w:spacing w:val="1"/>
        </w:rPr>
        <w:t>h</w:t>
      </w:r>
      <w:r>
        <w:rPr>
          <w:spacing w:val="-1"/>
        </w:rPr>
        <w:t>m</w:t>
      </w:r>
      <w:r>
        <w:t>a</w:t>
      </w:r>
      <w:r>
        <w:rPr>
          <w:spacing w:val="1"/>
        </w:rPr>
        <w:t>rk</w:t>
      </w:r>
      <w:r>
        <w:rPr>
          <w:spacing w:val="-1"/>
        </w:rPr>
        <w:t>s</w:t>
      </w:r>
      <w:r>
        <w:t>, a</w:t>
      </w:r>
      <w:r>
        <w:rPr>
          <w:spacing w:val="9"/>
        </w:rPr>
        <w:t xml:space="preserve"> </w:t>
      </w:r>
      <w:r>
        <w:rPr>
          <w:spacing w:val="1"/>
        </w:rPr>
        <w:t>bu</w:t>
      </w:r>
      <w:r>
        <w:t>y</w:t>
      </w:r>
      <w:r>
        <w:rPr>
          <w:spacing w:val="6"/>
        </w:rPr>
        <w:t xml:space="preserve"> </w:t>
      </w:r>
      <w:r>
        <w:rPr>
          <w:spacing w:val="3"/>
        </w:rPr>
        <w:t>a</w:t>
      </w:r>
      <w:r>
        <w:rPr>
          <w:spacing w:val="-1"/>
        </w:rPr>
        <w:t>n</w:t>
      </w:r>
      <w:r>
        <w:t>d</w:t>
      </w:r>
      <w:r>
        <w:rPr>
          <w:spacing w:val="10"/>
        </w:rPr>
        <w:t xml:space="preserve"> </w:t>
      </w:r>
      <w:r>
        <w:rPr>
          <w:spacing w:val="-1"/>
        </w:rPr>
        <w:t>h</w:t>
      </w:r>
      <w:r>
        <w:rPr>
          <w:spacing w:val="1"/>
        </w:rPr>
        <w:t>o</w:t>
      </w:r>
      <w:r>
        <w:t>ld</w:t>
      </w:r>
      <w:r>
        <w:rPr>
          <w:spacing w:val="8"/>
        </w:rPr>
        <w:t xml:space="preserve"> </w:t>
      </w:r>
      <w:r>
        <w:rPr>
          <w:spacing w:val="-1"/>
        </w:rPr>
        <w:t>s</w:t>
      </w:r>
      <w:r>
        <w:t>trate</w:t>
      </w:r>
      <w:r>
        <w:rPr>
          <w:spacing w:val="2"/>
        </w:rPr>
        <w:t>g</w:t>
      </w:r>
      <w:r>
        <w:t>y</w:t>
      </w:r>
      <w:r>
        <w:rPr>
          <w:spacing w:val="3"/>
        </w:rPr>
        <w:t xml:space="preserve"> a</w:t>
      </w:r>
      <w:r>
        <w:t>s</w:t>
      </w:r>
      <w:r>
        <w:rPr>
          <w:spacing w:val="10"/>
        </w:rPr>
        <w:t xml:space="preserve"> </w:t>
      </w:r>
      <w:r>
        <w:rPr>
          <w:spacing w:val="-2"/>
        </w:rPr>
        <w:t>w</w:t>
      </w:r>
      <w:r>
        <w:rPr>
          <w:spacing w:val="3"/>
        </w:rPr>
        <w:t>e</w:t>
      </w:r>
      <w:r>
        <w:t>ll</w:t>
      </w:r>
      <w:r>
        <w:rPr>
          <w:spacing w:val="6"/>
        </w:rPr>
        <w:t xml:space="preserve"> </w:t>
      </w:r>
      <w:r>
        <w:t>as</w:t>
      </w:r>
      <w:r>
        <w:rPr>
          <w:spacing w:val="10"/>
        </w:rPr>
        <w:t xml:space="preserve"> </w:t>
      </w:r>
      <w:r>
        <w:t xml:space="preserve">a </w:t>
      </w:r>
      <w:r>
        <w:rPr>
          <w:spacing w:val="1"/>
        </w:rPr>
        <w:t>r</w:t>
      </w:r>
      <w:r>
        <w:t>a</w:t>
      </w:r>
      <w:r>
        <w:rPr>
          <w:spacing w:val="-1"/>
        </w:rPr>
        <w:t>n</w:t>
      </w:r>
      <w:r>
        <w:rPr>
          <w:spacing w:val="1"/>
        </w:rPr>
        <w:t>d</w:t>
      </w:r>
      <w:r>
        <w:rPr>
          <w:spacing w:val="3"/>
        </w:rPr>
        <w:t>o</w:t>
      </w:r>
      <w:r>
        <w:t>m</w:t>
      </w:r>
      <w:r>
        <w:rPr>
          <w:spacing w:val="-10"/>
        </w:rPr>
        <w:t xml:space="preserve"> </w:t>
      </w:r>
      <w:r>
        <w:rPr>
          <w:spacing w:val="1"/>
        </w:rPr>
        <w:t>bu</w:t>
      </w:r>
      <w:r>
        <w:rPr>
          <w:spacing w:val="-1"/>
        </w:rPr>
        <w:t>y</w:t>
      </w:r>
      <w:r>
        <w:rPr>
          <w:spacing w:val="2"/>
        </w:rPr>
        <w:t>i</w:t>
      </w:r>
      <w:r>
        <w:rPr>
          <w:spacing w:val="1"/>
        </w:rPr>
        <w:t>n</w:t>
      </w:r>
      <w:r>
        <w:t>g</w:t>
      </w:r>
      <w:r>
        <w:rPr>
          <w:spacing w:val="-7"/>
        </w:rPr>
        <w:t xml:space="preserve"> </w:t>
      </w:r>
      <w:r>
        <w:rPr>
          <w:spacing w:val="3"/>
        </w:rPr>
        <w:t>a</w:t>
      </w:r>
      <w:r>
        <w:rPr>
          <w:spacing w:val="-1"/>
        </w:rPr>
        <w:t>n</w:t>
      </w:r>
      <w:r>
        <w:t>d</w:t>
      </w:r>
      <w:r>
        <w:rPr>
          <w:spacing w:val="-2"/>
        </w:rPr>
        <w:t xml:space="preserve"> </w:t>
      </w:r>
      <w:r>
        <w:rPr>
          <w:spacing w:val="-1"/>
        </w:rPr>
        <w:t>s</w:t>
      </w:r>
      <w:r>
        <w:t>el</w:t>
      </w:r>
      <w:r>
        <w:rPr>
          <w:spacing w:val="2"/>
        </w:rPr>
        <w:t>l</w:t>
      </w:r>
      <w:r>
        <w:t>i</w:t>
      </w:r>
      <w:r>
        <w:rPr>
          <w:spacing w:val="1"/>
        </w:rPr>
        <w:t>n</w:t>
      </w:r>
      <w:r>
        <w:t>g</w:t>
      </w:r>
      <w:r>
        <w:rPr>
          <w:spacing w:val="-4"/>
        </w:rPr>
        <w:t xml:space="preserve"> </w:t>
      </w:r>
      <w:r>
        <w:rPr>
          <w:spacing w:val="-1"/>
        </w:rPr>
        <w:t>s</w:t>
      </w:r>
      <w:r>
        <w:t>t</w:t>
      </w:r>
      <w:r>
        <w:rPr>
          <w:spacing w:val="3"/>
        </w:rPr>
        <w:t>r</w:t>
      </w:r>
      <w:r>
        <w:t>ate</w:t>
      </w:r>
      <w:r>
        <w:rPr>
          <w:spacing w:val="2"/>
        </w:rPr>
        <w:t>g</w:t>
      </w:r>
      <w:r>
        <w:rPr>
          <w:spacing w:val="-4"/>
        </w:rPr>
        <w:t>y</w:t>
      </w:r>
      <w:r>
        <w:t xml:space="preserve">. </w:t>
      </w:r>
      <w:r>
        <w:rPr>
          <w:spacing w:val="3"/>
        </w:rPr>
        <w:t>T</w:t>
      </w:r>
      <w:r>
        <w:rPr>
          <w:spacing w:val="-1"/>
        </w:rPr>
        <w:t>h</w:t>
      </w:r>
      <w:r>
        <w:t>e</w:t>
      </w:r>
      <w:r>
        <w:rPr>
          <w:spacing w:val="-2"/>
        </w:rPr>
        <w:t xml:space="preserve"> </w:t>
      </w:r>
      <w:r>
        <w:rPr>
          <w:spacing w:val="1"/>
        </w:rPr>
        <w:t>pr</w:t>
      </w:r>
      <w:r>
        <w:rPr>
          <w:spacing w:val="2"/>
        </w:rPr>
        <w:t>i</w:t>
      </w:r>
      <w:r>
        <w:rPr>
          <w:spacing w:val="-4"/>
        </w:rPr>
        <w:t>m</w:t>
      </w:r>
      <w:r>
        <w:t>a</w:t>
      </w:r>
      <w:r>
        <w:rPr>
          <w:spacing w:val="3"/>
        </w:rPr>
        <w:t>r</w:t>
      </w:r>
      <w:r>
        <w:t>y</w:t>
      </w:r>
      <w:r>
        <w:rPr>
          <w:spacing w:val="-5"/>
        </w:rPr>
        <w:t xml:space="preserve"> </w:t>
      </w:r>
      <w:r>
        <w:rPr>
          <w:spacing w:val="-1"/>
        </w:rPr>
        <w:t>g</w:t>
      </w:r>
      <w:r>
        <w:rPr>
          <w:spacing w:val="1"/>
        </w:rPr>
        <w:t>o</w:t>
      </w:r>
      <w:r>
        <w:t xml:space="preserve">al </w:t>
      </w:r>
      <w:r>
        <w:rPr>
          <w:spacing w:val="-2"/>
        </w:rPr>
        <w:t>w</w:t>
      </w:r>
      <w:r>
        <w:t>i</w:t>
      </w:r>
      <w:r>
        <w:rPr>
          <w:spacing w:val="2"/>
        </w:rPr>
        <w:t>l</w:t>
      </w:r>
      <w:r>
        <w:t>l</w:t>
      </w:r>
      <w:r>
        <w:rPr>
          <w:spacing w:val="6"/>
        </w:rPr>
        <w:t xml:space="preserve"> </w:t>
      </w:r>
      <w:r>
        <w:rPr>
          <w:spacing w:val="1"/>
        </w:rPr>
        <w:t>b</w:t>
      </w:r>
      <w:r>
        <w:t>e</w:t>
      </w:r>
      <w:r>
        <w:rPr>
          <w:spacing w:val="8"/>
        </w:rPr>
        <w:t xml:space="preserve"> </w:t>
      </w:r>
      <w:r>
        <w:t>to</w:t>
      </w:r>
      <w:r>
        <w:rPr>
          <w:spacing w:val="9"/>
        </w:rPr>
        <w:t xml:space="preserve"> </w:t>
      </w:r>
      <w:r>
        <w:rPr>
          <w:spacing w:val="1"/>
        </w:rPr>
        <w:t>d</w:t>
      </w:r>
      <w:r>
        <w:t>o</w:t>
      </w:r>
      <w:r>
        <w:rPr>
          <w:spacing w:val="9"/>
        </w:rPr>
        <w:t xml:space="preserve"> </w:t>
      </w:r>
      <w:r>
        <w:rPr>
          <w:spacing w:val="1"/>
        </w:rPr>
        <w:t>b</w:t>
      </w:r>
      <w:r>
        <w:t>etter</w:t>
      </w:r>
      <w:r>
        <w:rPr>
          <w:spacing w:val="7"/>
        </w:rPr>
        <w:t xml:space="preserve"> </w:t>
      </w:r>
      <w:r>
        <w:t>t</w:t>
      </w:r>
      <w:r>
        <w:rPr>
          <w:spacing w:val="-1"/>
        </w:rPr>
        <w:t>h</w:t>
      </w:r>
      <w:r>
        <w:t>an</w:t>
      </w:r>
      <w:r>
        <w:rPr>
          <w:spacing w:val="6"/>
        </w:rPr>
        <w:t xml:space="preserve"> </w:t>
      </w:r>
      <w:r>
        <w:t>t</w:t>
      </w:r>
      <w:r>
        <w:rPr>
          <w:spacing w:val="-1"/>
        </w:rPr>
        <w:t>h</w:t>
      </w:r>
      <w:r>
        <w:t>e</w:t>
      </w:r>
      <w:r>
        <w:rPr>
          <w:spacing w:val="8"/>
        </w:rPr>
        <w:t xml:space="preserve"> </w:t>
      </w:r>
      <w:r>
        <w:rPr>
          <w:spacing w:val="1"/>
        </w:rPr>
        <w:t>b</w:t>
      </w:r>
      <w:r>
        <w:t>e</w:t>
      </w:r>
      <w:r>
        <w:rPr>
          <w:spacing w:val="-1"/>
        </w:rPr>
        <w:t>n</w:t>
      </w:r>
      <w:r>
        <w:rPr>
          <w:spacing w:val="3"/>
        </w:rPr>
        <w:t>c</w:t>
      </w:r>
      <w:r>
        <w:rPr>
          <w:spacing w:val="1"/>
        </w:rPr>
        <w:t>h</w:t>
      </w:r>
      <w:r>
        <w:rPr>
          <w:spacing w:val="-1"/>
        </w:rPr>
        <w:t>m</w:t>
      </w:r>
      <w:r>
        <w:t>a</w:t>
      </w:r>
      <w:r>
        <w:rPr>
          <w:spacing w:val="1"/>
        </w:rPr>
        <w:t>r</w:t>
      </w:r>
      <w:r>
        <w:rPr>
          <w:spacing w:val="-1"/>
        </w:rPr>
        <w:t>ks</w:t>
      </w:r>
      <w:r>
        <w:t xml:space="preserve">. </w:t>
      </w:r>
      <w:r>
        <w:rPr>
          <w:spacing w:val="3"/>
        </w:rPr>
        <w:t>T</w:t>
      </w:r>
      <w:r>
        <w:rPr>
          <w:spacing w:val="-1"/>
        </w:rPr>
        <w:t>h</w:t>
      </w:r>
      <w:r>
        <w:t xml:space="preserve">e </w:t>
      </w:r>
      <w:r>
        <w:rPr>
          <w:spacing w:val="-1"/>
        </w:rPr>
        <w:t>s</w:t>
      </w:r>
      <w:r>
        <w:t>e</w:t>
      </w:r>
      <w:r>
        <w:rPr>
          <w:spacing w:val="1"/>
        </w:rPr>
        <w:t>co</w:t>
      </w:r>
      <w:r>
        <w:rPr>
          <w:spacing w:val="-1"/>
        </w:rPr>
        <w:t>n</w:t>
      </w:r>
      <w:r>
        <w:rPr>
          <w:spacing w:val="1"/>
        </w:rPr>
        <w:t>d</w:t>
      </w:r>
      <w:r>
        <w:t>a</w:t>
      </w:r>
      <w:r>
        <w:rPr>
          <w:spacing w:val="3"/>
        </w:rPr>
        <w:t>r</w:t>
      </w:r>
      <w:r>
        <w:t>y</w:t>
      </w:r>
      <w:r>
        <w:rPr>
          <w:spacing w:val="-11"/>
        </w:rPr>
        <w:t xml:space="preserve"> </w:t>
      </w:r>
      <w:r>
        <w:rPr>
          <w:spacing w:val="-1"/>
        </w:rPr>
        <w:t>g</w:t>
      </w:r>
      <w:r>
        <w:rPr>
          <w:spacing w:val="1"/>
        </w:rPr>
        <w:t>o</w:t>
      </w:r>
      <w:r>
        <w:t xml:space="preserve">al </w:t>
      </w:r>
      <w:r>
        <w:rPr>
          <w:spacing w:val="-2"/>
        </w:rPr>
        <w:t>w</w:t>
      </w:r>
      <w:r>
        <w:t>i</w:t>
      </w:r>
      <w:r>
        <w:rPr>
          <w:spacing w:val="2"/>
        </w:rPr>
        <w:t>l</w:t>
      </w:r>
      <w:r>
        <w:t>l</w:t>
      </w:r>
      <w:r>
        <w:rPr>
          <w:spacing w:val="-3"/>
        </w:rPr>
        <w:t xml:space="preserve"> </w:t>
      </w:r>
      <w:r>
        <w:rPr>
          <w:spacing w:val="1"/>
        </w:rPr>
        <w:t>b</w:t>
      </w:r>
      <w:r>
        <w:t>e</w:t>
      </w:r>
      <w:r>
        <w:rPr>
          <w:spacing w:val="-1"/>
        </w:rPr>
        <w:t xml:space="preserve"> </w:t>
      </w:r>
      <w:r>
        <w:t>to</w:t>
      </w:r>
      <w:r>
        <w:rPr>
          <w:spacing w:val="-1"/>
        </w:rPr>
        <w:t xml:space="preserve"> </w:t>
      </w:r>
      <w:r>
        <w:rPr>
          <w:spacing w:val="-4"/>
        </w:rPr>
        <w:t>m</w:t>
      </w:r>
      <w:r>
        <w:rPr>
          <w:spacing w:val="3"/>
        </w:rPr>
        <w:t>a</w:t>
      </w:r>
      <w:r>
        <w:rPr>
          <w:spacing w:val="1"/>
        </w:rPr>
        <w:t>k</w:t>
      </w:r>
      <w:r>
        <w:t>e</w:t>
      </w:r>
      <w:r>
        <w:rPr>
          <w:spacing w:val="-3"/>
        </w:rPr>
        <w:t xml:space="preserve"> </w:t>
      </w:r>
      <w:r>
        <w:t xml:space="preserve">a </w:t>
      </w:r>
      <w:r>
        <w:rPr>
          <w:spacing w:val="1"/>
        </w:rPr>
        <w:t>pro</w:t>
      </w:r>
      <w:r>
        <w:rPr>
          <w:spacing w:val="-2"/>
        </w:rPr>
        <w:t>f</w:t>
      </w:r>
      <w:r>
        <w:t>it.</w:t>
      </w:r>
    </w:p>
    <w:p w:rsidR="00B10BB6" w:rsidRDefault="00B10BB6">
      <w:pPr>
        <w:spacing w:before="9" w:line="240" w:lineRule="exact"/>
        <w:rPr>
          <w:sz w:val="24"/>
          <w:szCs w:val="24"/>
        </w:rPr>
      </w:pPr>
    </w:p>
    <w:p w:rsidR="00B10BB6" w:rsidRDefault="006D6A13">
      <w:pPr>
        <w:ind w:left="1334" w:right="837"/>
        <w:jc w:val="center"/>
      </w:pPr>
      <w:r>
        <w:rPr>
          <w:spacing w:val="1"/>
        </w:rPr>
        <w:t>I</w:t>
      </w:r>
      <w:r>
        <w:t xml:space="preserve">V.        </w:t>
      </w:r>
      <w:r>
        <w:rPr>
          <w:spacing w:val="6"/>
        </w:rPr>
        <w:t xml:space="preserve"> </w:t>
      </w:r>
      <w:r>
        <w:rPr>
          <w:spacing w:val="-1"/>
        </w:rPr>
        <w:t>R</w:t>
      </w:r>
      <w:r>
        <w:t>esea</w:t>
      </w:r>
      <w:r>
        <w:rPr>
          <w:spacing w:val="1"/>
        </w:rPr>
        <w:t>r</w:t>
      </w:r>
      <w:r>
        <w:t>ch</w:t>
      </w:r>
      <w:r>
        <w:rPr>
          <w:spacing w:val="-8"/>
        </w:rPr>
        <w:t xml:space="preserve"> </w:t>
      </w:r>
      <w:r>
        <w:rPr>
          <w:w w:val="99"/>
        </w:rPr>
        <w:t>M</w:t>
      </w:r>
      <w:r>
        <w:rPr>
          <w:spacing w:val="1"/>
          <w:w w:val="99"/>
        </w:rPr>
        <w:t>e</w:t>
      </w:r>
      <w:r>
        <w:rPr>
          <w:spacing w:val="2"/>
          <w:w w:val="99"/>
        </w:rPr>
        <w:t>t</w:t>
      </w:r>
      <w:r>
        <w:rPr>
          <w:spacing w:val="-1"/>
          <w:w w:val="99"/>
        </w:rPr>
        <w:t>h</w:t>
      </w:r>
      <w:r>
        <w:rPr>
          <w:spacing w:val="1"/>
          <w:w w:val="99"/>
        </w:rPr>
        <w:t>odo</w:t>
      </w:r>
      <w:r>
        <w:rPr>
          <w:w w:val="99"/>
        </w:rPr>
        <w:t>l</w:t>
      </w:r>
      <w:r>
        <w:rPr>
          <w:spacing w:val="1"/>
          <w:w w:val="99"/>
        </w:rPr>
        <w:t>og</w:t>
      </w:r>
      <w:r>
        <w:rPr>
          <w:w w:val="99"/>
        </w:rPr>
        <w:t>y</w:t>
      </w:r>
    </w:p>
    <w:p w:rsidR="00B10BB6" w:rsidRDefault="006D6A13">
      <w:pPr>
        <w:tabs>
          <w:tab w:val="left" w:pos="500"/>
        </w:tabs>
        <w:spacing w:before="19" w:line="258" w:lineRule="auto"/>
        <w:ind w:left="500" w:right="-34" w:hanging="360"/>
        <w:jc w:val="both"/>
      </w:pPr>
      <w:r>
        <w:t>a.</w:t>
      </w:r>
      <w:r>
        <w:tab/>
      </w:r>
      <w:r>
        <w:rPr>
          <w:spacing w:val="3"/>
        </w:rPr>
        <w:t>T</w:t>
      </w:r>
      <w:r>
        <w:rPr>
          <w:spacing w:val="-1"/>
        </w:rPr>
        <w:t>h</w:t>
      </w:r>
      <w:r>
        <w:t xml:space="preserve">e </w:t>
      </w:r>
      <w:r>
        <w:rPr>
          <w:spacing w:val="-2"/>
        </w:rPr>
        <w:t>f</w:t>
      </w:r>
      <w:r>
        <w:t>ir</w:t>
      </w:r>
      <w:r>
        <w:rPr>
          <w:spacing w:val="-1"/>
        </w:rPr>
        <w:t>s</w:t>
      </w:r>
      <w:r>
        <w:t xml:space="preserve">t </w:t>
      </w:r>
      <w:r>
        <w:rPr>
          <w:spacing w:val="1"/>
        </w:rPr>
        <w:t>r</w:t>
      </w:r>
      <w:r>
        <w:t>e</w:t>
      </w:r>
      <w:r>
        <w:rPr>
          <w:spacing w:val="1"/>
        </w:rPr>
        <w:t>q</w:t>
      </w:r>
      <w:r>
        <w:rPr>
          <w:spacing w:val="-1"/>
        </w:rPr>
        <w:t>u</w:t>
      </w:r>
      <w:r>
        <w:t>ir</w:t>
      </w:r>
      <w:r>
        <w:rPr>
          <w:spacing w:val="3"/>
        </w:rPr>
        <w:t>e</w:t>
      </w:r>
      <w:r>
        <w:rPr>
          <w:spacing w:val="-4"/>
        </w:rPr>
        <w:t>m</w:t>
      </w:r>
      <w:r>
        <w:rPr>
          <w:spacing w:val="3"/>
        </w:rPr>
        <w:t>e</w:t>
      </w:r>
      <w:r>
        <w:rPr>
          <w:spacing w:val="-1"/>
        </w:rPr>
        <w:t>n</w:t>
      </w:r>
      <w:r>
        <w:t xml:space="preserve">t </w:t>
      </w:r>
      <w:r>
        <w:rPr>
          <w:spacing w:val="-2"/>
        </w:rPr>
        <w:t>w</w:t>
      </w:r>
      <w:r>
        <w:t xml:space="preserve">ill </w:t>
      </w:r>
      <w:proofErr w:type="gramStart"/>
      <w:r>
        <w:rPr>
          <w:spacing w:val="3"/>
        </w:rPr>
        <w:t>b</w:t>
      </w:r>
      <w:r>
        <w:t xml:space="preserve">e </w:t>
      </w:r>
      <w:r>
        <w:rPr>
          <w:spacing w:val="9"/>
        </w:rPr>
        <w:t xml:space="preserve"> </w:t>
      </w:r>
      <w:r>
        <w:t>to</w:t>
      </w:r>
      <w:proofErr w:type="gramEnd"/>
      <w:r>
        <w:t xml:space="preserve"> </w:t>
      </w:r>
      <w:r>
        <w:rPr>
          <w:spacing w:val="13"/>
        </w:rPr>
        <w:t xml:space="preserve"> </w:t>
      </w:r>
      <w:r>
        <w:rPr>
          <w:spacing w:val="-1"/>
        </w:rPr>
        <w:t>us</w:t>
      </w:r>
      <w:r>
        <w:t xml:space="preserve">e </w:t>
      </w:r>
      <w:r>
        <w:rPr>
          <w:spacing w:val="8"/>
        </w:rPr>
        <w:t xml:space="preserve"> </w:t>
      </w:r>
      <w:r>
        <w:t xml:space="preserve">a </w:t>
      </w:r>
      <w:r>
        <w:rPr>
          <w:spacing w:val="10"/>
        </w:rPr>
        <w:t xml:space="preserve"> </w:t>
      </w:r>
      <w:r>
        <w:rPr>
          <w:spacing w:val="-1"/>
        </w:rPr>
        <w:t>s</w:t>
      </w:r>
      <w:r>
        <w:t>e</w:t>
      </w:r>
      <w:r>
        <w:rPr>
          <w:spacing w:val="1"/>
        </w:rPr>
        <w:t>r</w:t>
      </w:r>
      <w:r>
        <w:rPr>
          <w:spacing w:val="-1"/>
        </w:rPr>
        <w:t>v</w:t>
      </w:r>
      <w:r>
        <w:t xml:space="preserve">ice </w:t>
      </w:r>
      <w:r>
        <w:rPr>
          <w:spacing w:val="5"/>
        </w:rPr>
        <w:t xml:space="preserve"> </w:t>
      </w:r>
      <w:r>
        <w:t xml:space="preserve">to </w:t>
      </w:r>
      <w:r>
        <w:rPr>
          <w:spacing w:val="1"/>
        </w:rPr>
        <w:t>ob</w:t>
      </w:r>
      <w:r>
        <w:t>tain</w:t>
      </w:r>
      <w:r>
        <w:rPr>
          <w:spacing w:val="5"/>
        </w:rPr>
        <w:t xml:space="preserve"> </w:t>
      </w:r>
      <w:r>
        <w:rPr>
          <w:spacing w:val="1"/>
        </w:rPr>
        <w:t>r</w:t>
      </w:r>
      <w:r>
        <w:t>e</w:t>
      </w:r>
      <w:r>
        <w:rPr>
          <w:spacing w:val="1"/>
        </w:rPr>
        <w:t>al</w:t>
      </w:r>
      <w:r>
        <w:rPr>
          <w:spacing w:val="-2"/>
        </w:rPr>
        <w:t>-</w:t>
      </w:r>
      <w:r>
        <w:t>t</w:t>
      </w:r>
      <w:r>
        <w:rPr>
          <w:spacing w:val="2"/>
        </w:rPr>
        <w:t>i</w:t>
      </w:r>
      <w:r>
        <w:rPr>
          <w:spacing w:val="-1"/>
        </w:rPr>
        <w:t>m</w:t>
      </w:r>
      <w:r>
        <w:t>e</w:t>
      </w:r>
      <w:r>
        <w:rPr>
          <w:spacing w:val="4"/>
        </w:rPr>
        <w:t xml:space="preserve"> </w:t>
      </w:r>
      <w:r>
        <w:rPr>
          <w:spacing w:val="-1"/>
        </w:rPr>
        <w:t>f</w:t>
      </w:r>
      <w:r>
        <w:rPr>
          <w:spacing w:val="1"/>
        </w:rPr>
        <w:t>or</w:t>
      </w:r>
      <w:r>
        <w:t>e</w:t>
      </w:r>
      <w:r>
        <w:rPr>
          <w:spacing w:val="2"/>
        </w:rPr>
        <w:t>i</w:t>
      </w:r>
      <w:r>
        <w:rPr>
          <w:spacing w:val="-1"/>
        </w:rPr>
        <w:t>g</w:t>
      </w:r>
      <w:r>
        <w:t>n</w:t>
      </w:r>
      <w:r>
        <w:rPr>
          <w:spacing w:val="4"/>
        </w:rPr>
        <w:t xml:space="preserve"> </w:t>
      </w:r>
      <w:r>
        <w:rPr>
          <w:spacing w:val="3"/>
        </w:rPr>
        <w:t>c</w:t>
      </w:r>
      <w:r>
        <w:rPr>
          <w:spacing w:val="-1"/>
        </w:rPr>
        <w:t>u</w:t>
      </w:r>
      <w:r>
        <w:rPr>
          <w:spacing w:val="1"/>
        </w:rPr>
        <w:t>rr</w:t>
      </w:r>
      <w:r>
        <w:t>e</w:t>
      </w:r>
      <w:r>
        <w:rPr>
          <w:spacing w:val="-1"/>
        </w:rPr>
        <w:t>n</w:t>
      </w:r>
      <w:r>
        <w:rPr>
          <w:spacing w:val="3"/>
        </w:rPr>
        <w:t>c</w:t>
      </w:r>
      <w:r>
        <w:t xml:space="preserve">y </w:t>
      </w:r>
      <w:r>
        <w:rPr>
          <w:spacing w:val="3"/>
        </w:rPr>
        <w:t>e</w:t>
      </w:r>
      <w:r>
        <w:rPr>
          <w:spacing w:val="-1"/>
        </w:rPr>
        <w:t>x</w:t>
      </w:r>
      <w:r>
        <w:t>c</w:t>
      </w:r>
      <w:r>
        <w:rPr>
          <w:spacing w:val="-1"/>
        </w:rPr>
        <w:t>h</w:t>
      </w:r>
      <w:r>
        <w:rPr>
          <w:spacing w:val="3"/>
        </w:rPr>
        <w:t>a</w:t>
      </w:r>
      <w:r>
        <w:rPr>
          <w:spacing w:val="1"/>
        </w:rPr>
        <w:t>n</w:t>
      </w:r>
      <w:r>
        <w:rPr>
          <w:spacing w:val="-1"/>
        </w:rPr>
        <w:t>g</w:t>
      </w:r>
      <w:r>
        <w:t>e</w:t>
      </w:r>
      <w:r>
        <w:rPr>
          <w:spacing w:val="3"/>
        </w:rPr>
        <w:t xml:space="preserve"> </w:t>
      </w:r>
      <w:r>
        <w:rPr>
          <w:spacing w:val="1"/>
        </w:rPr>
        <w:t>r</w:t>
      </w:r>
      <w:r>
        <w:t>ates</w:t>
      </w:r>
      <w:r>
        <w:rPr>
          <w:spacing w:val="7"/>
        </w:rPr>
        <w:t xml:space="preserve"> </w:t>
      </w:r>
      <w:r>
        <w:t>a</w:t>
      </w:r>
      <w:r>
        <w:rPr>
          <w:spacing w:val="-1"/>
        </w:rPr>
        <w:t>n</w:t>
      </w:r>
      <w:r>
        <w:t xml:space="preserve">d </w:t>
      </w:r>
      <w:r>
        <w:rPr>
          <w:spacing w:val="3"/>
        </w:rPr>
        <w:t>T</w:t>
      </w:r>
      <w:r>
        <w:rPr>
          <w:spacing w:val="-5"/>
        </w:rPr>
        <w:t>w</w:t>
      </w:r>
      <w:r>
        <w:t>i</w:t>
      </w:r>
      <w:r>
        <w:rPr>
          <w:spacing w:val="2"/>
        </w:rPr>
        <w:t>t</w:t>
      </w:r>
      <w:r>
        <w:t>ter</w:t>
      </w:r>
      <w:r>
        <w:rPr>
          <w:spacing w:val="-5"/>
        </w:rPr>
        <w:t xml:space="preserve"> </w:t>
      </w:r>
      <w:r>
        <w:rPr>
          <w:spacing w:val="-2"/>
        </w:rPr>
        <w:t>f</w:t>
      </w:r>
      <w:r>
        <w:t>e</w:t>
      </w:r>
      <w:r>
        <w:rPr>
          <w:spacing w:val="1"/>
        </w:rPr>
        <w:t>ed</w:t>
      </w:r>
      <w:r>
        <w:rPr>
          <w:spacing w:val="-1"/>
        </w:rPr>
        <w:t>s</w:t>
      </w:r>
      <w:r>
        <w:t>.</w:t>
      </w:r>
      <w:r w:rsidR="00F51872">
        <w:t xml:space="preserve">  The FOREX and Twitter APIs will be used to accomplish this. </w:t>
      </w:r>
    </w:p>
    <w:p w:rsidR="00B10BB6" w:rsidRDefault="006D6A13">
      <w:pPr>
        <w:tabs>
          <w:tab w:val="left" w:pos="500"/>
        </w:tabs>
        <w:spacing w:before="3" w:line="258" w:lineRule="auto"/>
        <w:ind w:left="500" w:right="-34" w:hanging="360"/>
        <w:jc w:val="both"/>
      </w:pPr>
      <w:r>
        <w:rPr>
          <w:spacing w:val="1"/>
        </w:rPr>
        <w:t>b</w:t>
      </w:r>
      <w:r>
        <w:t>.</w:t>
      </w:r>
      <w:r>
        <w:tab/>
        <w:t>Ne</w:t>
      </w:r>
      <w:r>
        <w:rPr>
          <w:spacing w:val="-1"/>
        </w:rPr>
        <w:t>x</w:t>
      </w:r>
      <w:r>
        <w:t>t,</w:t>
      </w:r>
      <w:r>
        <w:rPr>
          <w:spacing w:val="1"/>
        </w:rPr>
        <w:t xml:space="preserve"> </w:t>
      </w:r>
      <w:r>
        <w:rPr>
          <w:spacing w:val="2"/>
        </w:rPr>
        <w:t>t</w:t>
      </w:r>
      <w:r>
        <w:rPr>
          <w:spacing w:val="-1"/>
        </w:rPr>
        <w:t>h</w:t>
      </w:r>
      <w:r>
        <w:t>e</w:t>
      </w:r>
      <w:r>
        <w:rPr>
          <w:spacing w:val="3"/>
        </w:rPr>
        <w:t xml:space="preserve"> </w:t>
      </w:r>
      <w:r>
        <w:rPr>
          <w:spacing w:val="1"/>
        </w:rPr>
        <w:t>d</w:t>
      </w:r>
      <w:r>
        <w:t>ata</w:t>
      </w:r>
      <w:r>
        <w:rPr>
          <w:spacing w:val="7"/>
        </w:rPr>
        <w:t xml:space="preserve"> </w:t>
      </w:r>
      <w:r>
        <w:rPr>
          <w:spacing w:val="-2"/>
        </w:rPr>
        <w:t>w</w:t>
      </w:r>
      <w:r>
        <w:t>ill</w:t>
      </w:r>
      <w:r>
        <w:rPr>
          <w:spacing w:val="4"/>
        </w:rPr>
        <w:t xml:space="preserve"> </w:t>
      </w:r>
      <w:r>
        <w:rPr>
          <w:spacing w:val="-1"/>
        </w:rPr>
        <w:t>n</w:t>
      </w:r>
      <w:r>
        <w:t>e</w:t>
      </w:r>
      <w:r>
        <w:rPr>
          <w:spacing w:val="1"/>
        </w:rPr>
        <w:t>e</w:t>
      </w:r>
      <w:r>
        <w:t>d</w:t>
      </w:r>
      <w:r>
        <w:rPr>
          <w:spacing w:val="2"/>
        </w:rPr>
        <w:t xml:space="preserve"> </w:t>
      </w:r>
      <w:r>
        <w:t>to</w:t>
      </w:r>
      <w:r>
        <w:rPr>
          <w:spacing w:val="4"/>
        </w:rPr>
        <w:t xml:space="preserve"> </w:t>
      </w:r>
      <w:r>
        <w:rPr>
          <w:spacing w:val="1"/>
        </w:rPr>
        <w:t>b</w:t>
      </w:r>
      <w:r>
        <w:t>e</w:t>
      </w:r>
      <w:r>
        <w:rPr>
          <w:spacing w:val="6"/>
        </w:rPr>
        <w:t xml:space="preserve"> </w:t>
      </w:r>
      <w:r>
        <w:rPr>
          <w:spacing w:val="-1"/>
        </w:rPr>
        <w:t>s</w:t>
      </w:r>
      <w:r>
        <w:t>t</w:t>
      </w:r>
      <w:r>
        <w:rPr>
          <w:spacing w:val="1"/>
        </w:rPr>
        <w:t>or</w:t>
      </w:r>
      <w:r>
        <w:t>ed</w:t>
      </w:r>
      <w:r>
        <w:rPr>
          <w:spacing w:val="1"/>
        </w:rPr>
        <w:t xml:space="preserve"> </w:t>
      </w:r>
      <w:r w:rsidR="00F51872">
        <w:t>f</w:t>
      </w:r>
      <w:r>
        <w:rPr>
          <w:spacing w:val="1"/>
        </w:rPr>
        <w:t>o</w:t>
      </w:r>
      <w:r>
        <w:t>r a</w:t>
      </w:r>
      <w:r>
        <w:rPr>
          <w:spacing w:val="-1"/>
        </w:rPr>
        <w:t>n</w:t>
      </w:r>
      <w:r>
        <w:t>a</w:t>
      </w:r>
      <w:r>
        <w:rPr>
          <w:spacing w:val="2"/>
        </w:rPr>
        <w:t>l</w:t>
      </w:r>
      <w:r>
        <w:rPr>
          <w:spacing w:val="-1"/>
        </w:rPr>
        <w:t>ys</w:t>
      </w:r>
      <w:r>
        <w:t xml:space="preserve">is </w:t>
      </w:r>
      <w:r>
        <w:rPr>
          <w:spacing w:val="3"/>
        </w:rPr>
        <w:t>a</w:t>
      </w:r>
      <w:r>
        <w:rPr>
          <w:spacing w:val="-1"/>
        </w:rPr>
        <w:t>n</w:t>
      </w:r>
      <w:r>
        <w:t>d</w:t>
      </w:r>
      <w:r>
        <w:rPr>
          <w:spacing w:val="5"/>
        </w:rPr>
        <w:t xml:space="preserve"> </w:t>
      </w:r>
      <w:r>
        <w:t>tes</w:t>
      </w:r>
      <w:r>
        <w:rPr>
          <w:spacing w:val="2"/>
        </w:rPr>
        <w:t>t</w:t>
      </w:r>
      <w:r>
        <w:t>i</w:t>
      </w:r>
      <w:r>
        <w:rPr>
          <w:spacing w:val="1"/>
        </w:rPr>
        <w:t>n</w:t>
      </w:r>
      <w:r>
        <w:rPr>
          <w:spacing w:val="-1"/>
        </w:rPr>
        <w:t>g</w:t>
      </w:r>
      <w:r>
        <w:t>.</w:t>
      </w:r>
      <w:r>
        <w:rPr>
          <w:spacing w:val="2"/>
        </w:rPr>
        <w:t xml:space="preserve"> </w:t>
      </w:r>
      <w:r>
        <w:t>M</w:t>
      </w:r>
      <w:r>
        <w:rPr>
          <w:spacing w:val="2"/>
        </w:rPr>
        <w:t>o</w:t>
      </w:r>
      <w:r>
        <w:rPr>
          <w:spacing w:val="1"/>
        </w:rPr>
        <w:t>n</w:t>
      </w:r>
      <w:r>
        <w:rPr>
          <w:spacing w:val="-1"/>
        </w:rPr>
        <w:t>g</w:t>
      </w:r>
      <w:r>
        <w:rPr>
          <w:spacing w:val="3"/>
        </w:rPr>
        <w:t>o</w:t>
      </w:r>
      <w:r>
        <w:t>DB</w:t>
      </w:r>
      <w:r>
        <w:rPr>
          <w:spacing w:val="2"/>
        </w:rPr>
        <w:t xml:space="preserve"> </w:t>
      </w:r>
      <w:r>
        <w:rPr>
          <w:spacing w:val="-5"/>
        </w:rPr>
        <w:t>w</w:t>
      </w:r>
      <w:r>
        <w:t>ill</w:t>
      </w:r>
      <w:r>
        <w:rPr>
          <w:spacing w:val="3"/>
        </w:rPr>
        <w:t xml:space="preserve"> </w:t>
      </w:r>
      <w:r>
        <w:rPr>
          <w:spacing w:val="1"/>
        </w:rPr>
        <w:t>b</w:t>
      </w:r>
      <w:r>
        <w:t>e</w:t>
      </w:r>
      <w:r>
        <w:rPr>
          <w:spacing w:val="6"/>
        </w:rPr>
        <w:t xml:space="preserve"> </w:t>
      </w:r>
      <w:r>
        <w:rPr>
          <w:spacing w:val="2"/>
        </w:rPr>
        <w:t>t</w:t>
      </w:r>
      <w:r>
        <w:rPr>
          <w:spacing w:val="-1"/>
        </w:rPr>
        <w:t>h</w:t>
      </w:r>
      <w:r>
        <w:t>e</w:t>
      </w:r>
      <w:r>
        <w:rPr>
          <w:spacing w:val="5"/>
        </w:rPr>
        <w:t xml:space="preserve"> </w:t>
      </w:r>
      <w:r>
        <w:rPr>
          <w:spacing w:val="1"/>
        </w:rPr>
        <w:t>pr</w:t>
      </w:r>
      <w:r>
        <w:rPr>
          <w:spacing w:val="2"/>
        </w:rPr>
        <w:t>i</w:t>
      </w:r>
      <w:r>
        <w:rPr>
          <w:spacing w:val="-4"/>
        </w:rPr>
        <w:t>m</w:t>
      </w:r>
      <w:r>
        <w:t>a</w:t>
      </w:r>
      <w:r>
        <w:rPr>
          <w:spacing w:val="3"/>
        </w:rPr>
        <w:t>r</w:t>
      </w:r>
      <w:r>
        <w:t xml:space="preserve">y </w:t>
      </w:r>
      <w:r>
        <w:rPr>
          <w:spacing w:val="1"/>
        </w:rPr>
        <w:t>d</w:t>
      </w:r>
      <w:r>
        <w:t>ata</w:t>
      </w:r>
      <w:r>
        <w:rPr>
          <w:spacing w:val="2"/>
        </w:rPr>
        <w:t>b</w:t>
      </w:r>
      <w:r>
        <w:t>ase</w:t>
      </w:r>
      <w:r>
        <w:rPr>
          <w:spacing w:val="2"/>
        </w:rPr>
        <w:t xml:space="preserve"> </w:t>
      </w:r>
      <w:r>
        <w:t>as</w:t>
      </w:r>
      <w:r>
        <w:rPr>
          <w:spacing w:val="6"/>
        </w:rPr>
        <w:t xml:space="preserve"> </w:t>
      </w:r>
      <w:r>
        <w:t>it</w:t>
      </w:r>
      <w:r>
        <w:rPr>
          <w:spacing w:val="7"/>
        </w:rPr>
        <w:t xml:space="preserve"> </w:t>
      </w:r>
      <w:r>
        <w:t>is</w:t>
      </w:r>
      <w:r>
        <w:rPr>
          <w:spacing w:val="7"/>
        </w:rPr>
        <w:t xml:space="preserve"> </w:t>
      </w:r>
      <w:r>
        <w:t>a</w:t>
      </w:r>
      <w:r>
        <w:rPr>
          <w:spacing w:val="1"/>
        </w:rPr>
        <w:t>ppropr</w:t>
      </w:r>
      <w:r>
        <w:t xml:space="preserve">iate </w:t>
      </w:r>
      <w:r>
        <w:rPr>
          <w:spacing w:val="-2"/>
        </w:rPr>
        <w:t>f</w:t>
      </w:r>
      <w:r>
        <w:rPr>
          <w:spacing w:val="1"/>
        </w:rPr>
        <w:t>o</w:t>
      </w:r>
      <w:r>
        <w:t>r</w:t>
      </w:r>
      <w:r>
        <w:rPr>
          <w:spacing w:val="7"/>
        </w:rPr>
        <w:t xml:space="preserve"> </w:t>
      </w:r>
      <w:r>
        <w:rPr>
          <w:spacing w:val="-1"/>
        </w:rPr>
        <w:t>s</w:t>
      </w:r>
      <w:r>
        <w:t>t</w:t>
      </w:r>
      <w:r>
        <w:rPr>
          <w:spacing w:val="1"/>
        </w:rPr>
        <w:t>or</w:t>
      </w:r>
      <w:r>
        <w:t>i</w:t>
      </w:r>
      <w:r>
        <w:rPr>
          <w:spacing w:val="1"/>
        </w:rPr>
        <w:t>n</w:t>
      </w:r>
      <w:r>
        <w:t>g</w:t>
      </w:r>
      <w:r>
        <w:rPr>
          <w:spacing w:val="2"/>
        </w:rPr>
        <w:t xml:space="preserve"> </w:t>
      </w:r>
      <w:r>
        <w:t>t</w:t>
      </w:r>
      <w:r>
        <w:rPr>
          <w:spacing w:val="2"/>
        </w:rPr>
        <w:t>i</w:t>
      </w:r>
      <w:r>
        <w:rPr>
          <w:spacing w:val="-1"/>
        </w:rPr>
        <w:t>m</w:t>
      </w:r>
      <w:r>
        <w:t>e</w:t>
      </w:r>
      <w:r>
        <w:rPr>
          <w:spacing w:val="6"/>
        </w:rPr>
        <w:t xml:space="preserve"> </w:t>
      </w:r>
      <w:r>
        <w:rPr>
          <w:spacing w:val="-1"/>
        </w:rPr>
        <w:t>s</w:t>
      </w:r>
      <w:r>
        <w:t>e</w:t>
      </w:r>
      <w:r>
        <w:rPr>
          <w:spacing w:val="1"/>
        </w:rPr>
        <w:t>r</w:t>
      </w:r>
      <w:r>
        <w:t>i</w:t>
      </w:r>
      <w:r>
        <w:rPr>
          <w:spacing w:val="2"/>
        </w:rPr>
        <w:t>e</w:t>
      </w:r>
      <w:r>
        <w:t xml:space="preserve">s </w:t>
      </w:r>
      <w:r>
        <w:rPr>
          <w:spacing w:val="1"/>
        </w:rPr>
        <w:t>d</w:t>
      </w:r>
      <w:r>
        <w:t>ata.</w:t>
      </w:r>
      <w:r>
        <w:rPr>
          <w:spacing w:val="2"/>
        </w:rPr>
        <w:t xml:space="preserve"> </w:t>
      </w:r>
      <w:r>
        <w:t>SQL</w:t>
      </w:r>
      <w:r>
        <w:rPr>
          <w:spacing w:val="2"/>
        </w:rPr>
        <w:t xml:space="preserve"> </w:t>
      </w:r>
      <w:r>
        <w:t>Se</w:t>
      </w:r>
      <w:r>
        <w:rPr>
          <w:spacing w:val="3"/>
        </w:rPr>
        <w:t>r</w:t>
      </w:r>
      <w:r>
        <w:rPr>
          <w:spacing w:val="-1"/>
        </w:rPr>
        <w:t>v</w:t>
      </w:r>
      <w:r>
        <w:t>er</w:t>
      </w:r>
      <w:r>
        <w:rPr>
          <w:spacing w:val="4"/>
        </w:rPr>
        <w:t xml:space="preserve"> </w:t>
      </w:r>
      <w:r>
        <w:rPr>
          <w:spacing w:val="-2"/>
        </w:rPr>
        <w:t>w</w:t>
      </w:r>
      <w:r>
        <w:t>ill</w:t>
      </w:r>
      <w:r>
        <w:rPr>
          <w:spacing w:val="4"/>
        </w:rPr>
        <w:t xml:space="preserve"> </w:t>
      </w:r>
      <w:r>
        <w:rPr>
          <w:spacing w:val="1"/>
        </w:rPr>
        <w:t>b</w:t>
      </w:r>
      <w:r>
        <w:t>e</w:t>
      </w:r>
      <w:r>
        <w:rPr>
          <w:spacing w:val="4"/>
        </w:rPr>
        <w:t xml:space="preserve"> </w:t>
      </w:r>
      <w:r>
        <w:t>a</w:t>
      </w:r>
      <w:r>
        <w:rPr>
          <w:spacing w:val="5"/>
        </w:rPr>
        <w:t xml:space="preserve"> </w:t>
      </w:r>
      <w:r>
        <w:rPr>
          <w:spacing w:val="1"/>
        </w:rPr>
        <w:t>b</w:t>
      </w:r>
      <w:r>
        <w:rPr>
          <w:spacing w:val="3"/>
        </w:rPr>
        <w:t>a</w:t>
      </w:r>
      <w:r>
        <w:t>c</w:t>
      </w:r>
      <w:r>
        <w:rPr>
          <w:spacing w:val="-1"/>
        </w:rPr>
        <w:t>ku</w:t>
      </w:r>
      <w:r>
        <w:t xml:space="preserve">p </w:t>
      </w:r>
      <w:r>
        <w:rPr>
          <w:spacing w:val="1"/>
        </w:rPr>
        <w:t>d</w:t>
      </w:r>
      <w:r>
        <w:t>ata</w:t>
      </w:r>
      <w:r>
        <w:rPr>
          <w:spacing w:val="2"/>
        </w:rPr>
        <w:t>b</w:t>
      </w:r>
      <w:r>
        <w:t>ase</w:t>
      </w:r>
      <w:r>
        <w:rPr>
          <w:spacing w:val="1"/>
        </w:rPr>
        <w:t xml:space="preserve"> </w:t>
      </w:r>
      <w:r>
        <w:rPr>
          <w:spacing w:val="-1"/>
        </w:rPr>
        <w:t>s</w:t>
      </w:r>
      <w:r>
        <w:rPr>
          <w:spacing w:val="2"/>
        </w:rPr>
        <w:t>i</w:t>
      </w:r>
      <w:r>
        <w:rPr>
          <w:spacing w:val="-1"/>
        </w:rPr>
        <w:t>n</w:t>
      </w:r>
      <w:r>
        <w:t>ce</w:t>
      </w:r>
      <w:r>
        <w:rPr>
          <w:spacing w:val="2"/>
        </w:rPr>
        <w:t xml:space="preserve"> t</w:t>
      </w:r>
      <w:r>
        <w:rPr>
          <w:spacing w:val="-1"/>
        </w:rPr>
        <w:t>h</w:t>
      </w:r>
      <w:r>
        <w:t>e te</w:t>
      </w:r>
      <w:r>
        <w:rPr>
          <w:spacing w:val="3"/>
        </w:rPr>
        <w:t>a</w:t>
      </w:r>
      <w:r>
        <w:t xml:space="preserve">m </w:t>
      </w:r>
      <w:r>
        <w:rPr>
          <w:spacing w:val="-1"/>
        </w:rPr>
        <w:t>h</w:t>
      </w:r>
      <w:r w:rsidR="00F40C4C">
        <w:t>as</w:t>
      </w:r>
      <w:r>
        <w:rPr>
          <w:spacing w:val="9"/>
        </w:rPr>
        <w:t xml:space="preserve"> </w:t>
      </w:r>
      <w:r>
        <w:rPr>
          <w:spacing w:val="1"/>
        </w:rPr>
        <w:t>pr</w:t>
      </w:r>
      <w:r>
        <w:rPr>
          <w:spacing w:val="3"/>
        </w:rPr>
        <w:t>e</w:t>
      </w:r>
      <w:r>
        <w:rPr>
          <w:spacing w:val="-1"/>
        </w:rPr>
        <w:t>v</w:t>
      </w:r>
      <w:r>
        <w:t>i</w:t>
      </w:r>
      <w:r>
        <w:rPr>
          <w:spacing w:val="1"/>
        </w:rPr>
        <w:t>o</w:t>
      </w:r>
      <w:r>
        <w:rPr>
          <w:spacing w:val="-1"/>
        </w:rPr>
        <w:t>u</w:t>
      </w:r>
      <w:r>
        <w:t xml:space="preserve">s </w:t>
      </w:r>
      <w:r>
        <w:t>e</w:t>
      </w:r>
      <w:r>
        <w:rPr>
          <w:spacing w:val="-1"/>
        </w:rPr>
        <w:t>x</w:t>
      </w:r>
      <w:r>
        <w:rPr>
          <w:spacing w:val="1"/>
        </w:rPr>
        <w:t>p</w:t>
      </w:r>
      <w:r>
        <w:t>e</w:t>
      </w:r>
      <w:r>
        <w:rPr>
          <w:spacing w:val="1"/>
        </w:rPr>
        <w:t>r</w:t>
      </w:r>
      <w:r>
        <w:t>i</w:t>
      </w:r>
      <w:r>
        <w:rPr>
          <w:spacing w:val="2"/>
        </w:rPr>
        <w:t>e</w:t>
      </w:r>
      <w:r>
        <w:rPr>
          <w:spacing w:val="-1"/>
        </w:rPr>
        <w:t>n</w:t>
      </w:r>
      <w:r>
        <w:t xml:space="preserve">ce </w:t>
      </w:r>
      <w:r>
        <w:rPr>
          <w:spacing w:val="2"/>
        </w:rPr>
        <w:t>i</w:t>
      </w:r>
      <w:r>
        <w:rPr>
          <w:spacing w:val="-4"/>
        </w:rPr>
        <w:t>m</w:t>
      </w:r>
      <w:r>
        <w:rPr>
          <w:spacing w:val="3"/>
        </w:rPr>
        <w:t>p</w:t>
      </w:r>
      <w:r>
        <w:t>l</w:t>
      </w:r>
      <w:r>
        <w:rPr>
          <w:spacing w:val="2"/>
        </w:rPr>
        <w:t>e</w:t>
      </w:r>
      <w:r>
        <w:rPr>
          <w:spacing w:val="-4"/>
        </w:rPr>
        <w:t>m</w:t>
      </w:r>
      <w:r>
        <w:rPr>
          <w:spacing w:val="3"/>
        </w:rPr>
        <w:t>e</w:t>
      </w:r>
      <w:r>
        <w:rPr>
          <w:spacing w:val="-1"/>
        </w:rPr>
        <w:t>n</w:t>
      </w:r>
      <w:r>
        <w:t>t</w:t>
      </w:r>
      <w:r>
        <w:rPr>
          <w:spacing w:val="2"/>
        </w:rPr>
        <w:t>i</w:t>
      </w:r>
      <w:r>
        <w:rPr>
          <w:spacing w:val="1"/>
        </w:rPr>
        <w:t>n</w:t>
      </w:r>
      <w:r w:rsidR="00F40C4C">
        <w:t xml:space="preserve">g </w:t>
      </w:r>
      <w:r>
        <w:rPr>
          <w:spacing w:val="7"/>
        </w:rPr>
        <w:t>a</w:t>
      </w:r>
      <w:r>
        <w:rPr>
          <w:spacing w:val="-1"/>
        </w:rPr>
        <w:t>n</w:t>
      </w:r>
      <w:r>
        <w:t xml:space="preserve">d </w:t>
      </w:r>
      <w:r>
        <w:rPr>
          <w:spacing w:val="-1"/>
        </w:rPr>
        <w:t>us</w:t>
      </w:r>
      <w:r>
        <w:rPr>
          <w:spacing w:val="2"/>
        </w:rPr>
        <w:t>i</w:t>
      </w:r>
      <w:r>
        <w:rPr>
          <w:spacing w:val="1"/>
        </w:rPr>
        <w:t>n</w:t>
      </w:r>
      <w:r>
        <w:t>g</w:t>
      </w:r>
      <w:r>
        <w:rPr>
          <w:spacing w:val="-5"/>
        </w:rPr>
        <w:t xml:space="preserve"> </w:t>
      </w:r>
      <w:r>
        <w:t>it.</w:t>
      </w:r>
    </w:p>
    <w:p w:rsidR="00B10BB6" w:rsidRDefault="006D6A13">
      <w:pPr>
        <w:spacing w:line="220" w:lineRule="exact"/>
        <w:ind w:left="105" w:right="-30"/>
        <w:jc w:val="center"/>
      </w:pPr>
      <w:r>
        <w:t xml:space="preserve">c.   </w:t>
      </w:r>
      <w:r>
        <w:rPr>
          <w:spacing w:val="21"/>
        </w:rPr>
        <w:t xml:space="preserve"> </w:t>
      </w:r>
      <w:r>
        <w:t>A</w:t>
      </w:r>
      <w:r>
        <w:rPr>
          <w:spacing w:val="33"/>
        </w:rPr>
        <w:t xml:space="preserve"> </w:t>
      </w:r>
      <w:r>
        <w:t>t</w:t>
      </w:r>
      <w:r>
        <w:rPr>
          <w:spacing w:val="1"/>
        </w:rPr>
        <w:t>o</w:t>
      </w:r>
      <w:r>
        <w:t>tal</w:t>
      </w:r>
      <w:r>
        <w:rPr>
          <w:spacing w:val="32"/>
        </w:rPr>
        <w:t xml:space="preserve"> </w:t>
      </w:r>
      <w:r>
        <w:rPr>
          <w:spacing w:val="1"/>
        </w:rPr>
        <w:t>o</w:t>
      </w:r>
      <w:r>
        <w:t>f</w:t>
      </w:r>
      <w:r>
        <w:rPr>
          <w:spacing w:val="33"/>
        </w:rPr>
        <w:t xml:space="preserve"> </w:t>
      </w:r>
      <w:r>
        <w:t>4</w:t>
      </w:r>
      <w:r>
        <w:rPr>
          <w:spacing w:val="36"/>
        </w:rPr>
        <w:t xml:space="preserve"> </w:t>
      </w:r>
      <w:r>
        <w:t>tra</w:t>
      </w:r>
      <w:r>
        <w:rPr>
          <w:spacing w:val="1"/>
        </w:rPr>
        <w:t>d</w:t>
      </w:r>
      <w:r>
        <w:t>i</w:t>
      </w:r>
      <w:r>
        <w:rPr>
          <w:spacing w:val="1"/>
        </w:rPr>
        <w:t>n</w:t>
      </w:r>
      <w:r>
        <w:t>g</w:t>
      </w:r>
      <w:r>
        <w:rPr>
          <w:spacing w:val="29"/>
        </w:rPr>
        <w:t xml:space="preserve"> </w:t>
      </w:r>
      <w:r>
        <w:rPr>
          <w:spacing w:val="-1"/>
        </w:rPr>
        <w:t>s</w:t>
      </w:r>
      <w:r>
        <w:t>trat</w:t>
      </w:r>
      <w:r>
        <w:rPr>
          <w:spacing w:val="3"/>
        </w:rPr>
        <w:t>e</w:t>
      </w:r>
      <w:r>
        <w:rPr>
          <w:spacing w:val="-1"/>
        </w:rPr>
        <w:t>g</w:t>
      </w:r>
      <w:r>
        <w:t>i</w:t>
      </w:r>
      <w:r>
        <w:rPr>
          <w:spacing w:val="2"/>
        </w:rPr>
        <w:t>e</w:t>
      </w:r>
      <w:r>
        <w:t>s</w:t>
      </w:r>
      <w:r>
        <w:rPr>
          <w:spacing w:val="30"/>
        </w:rPr>
        <w:t xml:space="preserve"> </w:t>
      </w:r>
      <w:r>
        <w:rPr>
          <w:spacing w:val="-2"/>
        </w:rPr>
        <w:t>w</w:t>
      </w:r>
      <w:r>
        <w:t>ill</w:t>
      </w:r>
      <w:r>
        <w:rPr>
          <w:spacing w:val="33"/>
        </w:rPr>
        <w:t xml:space="preserve"> </w:t>
      </w:r>
      <w:r>
        <w:rPr>
          <w:spacing w:val="1"/>
        </w:rPr>
        <w:t>b</w:t>
      </w:r>
      <w:r>
        <w:t>e</w:t>
      </w:r>
      <w:r>
        <w:rPr>
          <w:spacing w:val="35"/>
        </w:rPr>
        <w:t xml:space="preserve"> </w:t>
      </w:r>
      <w:r>
        <w:rPr>
          <w:spacing w:val="2"/>
          <w:w w:val="99"/>
        </w:rPr>
        <w:t>i</w:t>
      </w:r>
      <w:r>
        <w:rPr>
          <w:spacing w:val="-4"/>
          <w:w w:val="99"/>
        </w:rPr>
        <w:t>m</w:t>
      </w:r>
      <w:r>
        <w:rPr>
          <w:spacing w:val="1"/>
          <w:w w:val="99"/>
        </w:rPr>
        <w:t>p</w:t>
      </w:r>
      <w:r>
        <w:rPr>
          <w:w w:val="99"/>
        </w:rPr>
        <w:t>l</w:t>
      </w:r>
      <w:r>
        <w:rPr>
          <w:spacing w:val="2"/>
          <w:w w:val="99"/>
        </w:rPr>
        <w:t>e</w:t>
      </w:r>
      <w:r>
        <w:rPr>
          <w:spacing w:val="-1"/>
          <w:w w:val="99"/>
        </w:rPr>
        <w:t>m</w:t>
      </w:r>
      <w:r>
        <w:rPr>
          <w:w w:val="99"/>
        </w:rPr>
        <w:t>e</w:t>
      </w:r>
      <w:r>
        <w:rPr>
          <w:spacing w:val="1"/>
          <w:w w:val="99"/>
        </w:rPr>
        <w:t>n</w:t>
      </w:r>
      <w:r>
        <w:rPr>
          <w:w w:val="99"/>
        </w:rPr>
        <w:t>ted</w:t>
      </w:r>
    </w:p>
    <w:p w:rsidR="00B10BB6" w:rsidRDefault="006D6A13">
      <w:pPr>
        <w:spacing w:before="20"/>
        <w:ind w:left="500"/>
      </w:pPr>
      <w:proofErr w:type="gramStart"/>
      <w:r>
        <w:t>a</w:t>
      </w:r>
      <w:r>
        <w:rPr>
          <w:spacing w:val="-1"/>
        </w:rPr>
        <w:t>n</w:t>
      </w:r>
      <w:r>
        <w:t>d</w:t>
      </w:r>
      <w:proofErr w:type="gramEnd"/>
      <w:r>
        <w:rPr>
          <w:spacing w:val="-2"/>
        </w:rPr>
        <w:t xml:space="preserve"> </w:t>
      </w:r>
      <w:r>
        <w:t>tes</w:t>
      </w:r>
      <w:r>
        <w:rPr>
          <w:spacing w:val="-1"/>
        </w:rPr>
        <w:t>t</w:t>
      </w:r>
      <w:r>
        <w:t>e</w:t>
      </w:r>
      <w:r>
        <w:rPr>
          <w:spacing w:val="1"/>
        </w:rPr>
        <w:t>d</w:t>
      </w:r>
      <w:r w:rsidR="00F40C4C">
        <w:t>:</w:t>
      </w:r>
    </w:p>
    <w:p w:rsidR="00B10BB6" w:rsidRDefault="00F51872">
      <w:pPr>
        <w:spacing w:before="17" w:line="259" w:lineRule="auto"/>
        <w:ind w:left="500" w:right="-33" w:hanging="286"/>
        <w:jc w:val="both"/>
      </w:pPr>
      <w:proofErr w:type="spellStart"/>
      <w:r>
        <w:t>i</w:t>
      </w:r>
      <w:proofErr w:type="spellEnd"/>
      <w:r>
        <w:t xml:space="preserve">.  </w:t>
      </w:r>
      <w:r>
        <w:tab/>
      </w:r>
      <w:r w:rsidR="006D6A13" w:rsidRPr="00F40C4C">
        <w:rPr>
          <w:b/>
          <w:spacing w:val="1"/>
        </w:rPr>
        <w:t>Bu</w:t>
      </w:r>
      <w:r w:rsidR="006D6A13" w:rsidRPr="00F40C4C">
        <w:rPr>
          <w:b/>
        </w:rPr>
        <w:t>y</w:t>
      </w:r>
      <w:r w:rsidR="006D6A13" w:rsidRPr="00F40C4C">
        <w:rPr>
          <w:b/>
          <w:spacing w:val="7"/>
        </w:rPr>
        <w:t xml:space="preserve"> </w:t>
      </w:r>
      <w:r w:rsidR="006D6A13" w:rsidRPr="00F40C4C">
        <w:rPr>
          <w:b/>
          <w:spacing w:val="3"/>
        </w:rPr>
        <w:t>a</w:t>
      </w:r>
      <w:r w:rsidR="006D6A13" w:rsidRPr="00F40C4C">
        <w:rPr>
          <w:b/>
          <w:spacing w:val="-1"/>
        </w:rPr>
        <w:t>n</w:t>
      </w:r>
      <w:r w:rsidR="006D6A13" w:rsidRPr="00F40C4C">
        <w:rPr>
          <w:b/>
        </w:rPr>
        <w:t>d</w:t>
      </w:r>
      <w:r w:rsidR="006D6A13" w:rsidRPr="00F40C4C">
        <w:rPr>
          <w:b/>
          <w:spacing w:val="11"/>
        </w:rPr>
        <w:t xml:space="preserve"> </w:t>
      </w:r>
      <w:r w:rsidR="006D6A13" w:rsidRPr="00F40C4C">
        <w:rPr>
          <w:b/>
        </w:rPr>
        <w:t>H</w:t>
      </w:r>
      <w:r w:rsidR="006D6A13" w:rsidRPr="00F40C4C">
        <w:rPr>
          <w:b/>
          <w:spacing w:val="1"/>
        </w:rPr>
        <w:t>o</w:t>
      </w:r>
      <w:r w:rsidR="006D6A13" w:rsidRPr="00F40C4C">
        <w:rPr>
          <w:b/>
        </w:rPr>
        <w:t>ld</w:t>
      </w:r>
      <w:r w:rsidR="006D6A13" w:rsidRPr="00F40C4C">
        <w:rPr>
          <w:b/>
          <w:spacing w:val="12"/>
        </w:rPr>
        <w:t xml:space="preserve"> </w:t>
      </w:r>
      <w:r w:rsidR="006D6A13">
        <w:t>–</w:t>
      </w:r>
      <w:r w:rsidR="006D6A13">
        <w:rPr>
          <w:spacing w:val="14"/>
        </w:rPr>
        <w:t xml:space="preserve"> </w:t>
      </w:r>
      <w:r w:rsidR="006D6A13">
        <w:rPr>
          <w:spacing w:val="3"/>
        </w:rPr>
        <w:t>T</w:t>
      </w:r>
      <w:r w:rsidR="006D6A13">
        <w:rPr>
          <w:spacing w:val="-1"/>
        </w:rPr>
        <w:t>h</w:t>
      </w:r>
      <w:r w:rsidR="006D6A13">
        <w:t>is</w:t>
      </w:r>
      <w:r w:rsidR="006D6A13">
        <w:rPr>
          <w:spacing w:val="9"/>
        </w:rPr>
        <w:t xml:space="preserve"> </w:t>
      </w:r>
      <w:r w:rsidR="006D6A13">
        <w:rPr>
          <w:spacing w:val="2"/>
        </w:rPr>
        <w:t>s</w:t>
      </w:r>
      <w:r w:rsidR="006D6A13">
        <w:t>trat</w:t>
      </w:r>
      <w:r w:rsidR="006D6A13">
        <w:rPr>
          <w:spacing w:val="3"/>
        </w:rPr>
        <w:t>e</w:t>
      </w:r>
      <w:r w:rsidR="006D6A13">
        <w:rPr>
          <w:spacing w:val="1"/>
        </w:rPr>
        <w:t>g</w:t>
      </w:r>
      <w:r w:rsidR="006D6A13">
        <w:t>y</w:t>
      </w:r>
      <w:r w:rsidR="006D6A13">
        <w:rPr>
          <w:spacing w:val="9"/>
        </w:rPr>
        <w:t xml:space="preserve"> </w:t>
      </w:r>
      <w:r w:rsidR="006D6A13">
        <w:rPr>
          <w:spacing w:val="-2"/>
        </w:rPr>
        <w:t>w</w:t>
      </w:r>
      <w:r w:rsidR="006D6A13">
        <w:t>ill</w:t>
      </w:r>
      <w:r w:rsidR="006D6A13">
        <w:rPr>
          <w:spacing w:val="12"/>
        </w:rPr>
        <w:t xml:space="preserve"> </w:t>
      </w:r>
      <w:r w:rsidR="006D6A13">
        <w:t>i</w:t>
      </w:r>
      <w:r w:rsidR="006D6A13">
        <w:rPr>
          <w:spacing w:val="1"/>
        </w:rPr>
        <w:t>n</w:t>
      </w:r>
      <w:r w:rsidR="006D6A13">
        <w:rPr>
          <w:spacing w:val="-1"/>
        </w:rPr>
        <w:t>v</w:t>
      </w:r>
      <w:r w:rsidR="006D6A13">
        <w:rPr>
          <w:spacing w:val="1"/>
        </w:rPr>
        <w:t>o</w:t>
      </w:r>
      <w:r w:rsidR="006D6A13">
        <w:t>l</w:t>
      </w:r>
      <w:r w:rsidR="006D6A13">
        <w:rPr>
          <w:spacing w:val="-1"/>
        </w:rPr>
        <w:t>v</w:t>
      </w:r>
      <w:r w:rsidR="006D6A13">
        <w:t>e</w:t>
      </w:r>
      <w:r w:rsidR="006D6A13">
        <w:rPr>
          <w:spacing w:val="10"/>
        </w:rPr>
        <w:t xml:space="preserve"> </w:t>
      </w:r>
      <w:r w:rsidR="006D6A13">
        <w:rPr>
          <w:spacing w:val="-1"/>
        </w:rPr>
        <w:t>s</w:t>
      </w:r>
      <w:r w:rsidR="006D6A13">
        <w:rPr>
          <w:spacing w:val="2"/>
        </w:rPr>
        <w:t>i</w:t>
      </w:r>
      <w:r w:rsidR="006D6A13">
        <w:rPr>
          <w:spacing w:val="-1"/>
        </w:rPr>
        <w:t>m</w:t>
      </w:r>
      <w:r w:rsidR="006D6A13">
        <w:rPr>
          <w:spacing w:val="1"/>
        </w:rPr>
        <w:t>p</w:t>
      </w:r>
      <w:r w:rsidR="006D6A13">
        <w:rPr>
          <w:spacing w:val="2"/>
        </w:rPr>
        <w:t>l</w:t>
      </w:r>
      <w:r w:rsidR="006D6A13">
        <w:t xml:space="preserve">y </w:t>
      </w:r>
      <w:r w:rsidR="006D6A13">
        <w:rPr>
          <w:spacing w:val="1"/>
        </w:rPr>
        <w:t>bu</w:t>
      </w:r>
      <w:r w:rsidR="006D6A13">
        <w:rPr>
          <w:spacing w:val="-4"/>
        </w:rPr>
        <w:t>y</w:t>
      </w:r>
      <w:r w:rsidR="006D6A13">
        <w:rPr>
          <w:spacing w:val="2"/>
        </w:rPr>
        <w:t>i</w:t>
      </w:r>
      <w:r w:rsidR="006D6A13">
        <w:rPr>
          <w:spacing w:val="1"/>
        </w:rPr>
        <w:t>n</w:t>
      </w:r>
      <w:r w:rsidR="006D6A13">
        <w:t>g</w:t>
      </w:r>
      <w:r w:rsidR="006D6A13">
        <w:rPr>
          <w:spacing w:val="-2"/>
        </w:rPr>
        <w:t xml:space="preserve"> </w:t>
      </w:r>
      <w:r w:rsidR="006D6A13">
        <w:t>a</w:t>
      </w:r>
      <w:r w:rsidR="006D6A13">
        <w:rPr>
          <w:spacing w:val="4"/>
        </w:rPr>
        <w:t xml:space="preserve"> </w:t>
      </w:r>
      <w:r w:rsidR="006D6A13">
        <w:t>c</w:t>
      </w:r>
      <w:r w:rsidR="006D6A13">
        <w:rPr>
          <w:spacing w:val="-1"/>
        </w:rPr>
        <w:t>u</w:t>
      </w:r>
      <w:r w:rsidR="006D6A13">
        <w:rPr>
          <w:spacing w:val="1"/>
        </w:rPr>
        <w:t>rr</w:t>
      </w:r>
      <w:r w:rsidR="006D6A13">
        <w:rPr>
          <w:spacing w:val="3"/>
        </w:rPr>
        <w:t>e</w:t>
      </w:r>
      <w:r w:rsidR="006D6A13">
        <w:rPr>
          <w:spacing w:val="-1"/>
        </w:rPr>
        <w:t>n</w:t>
      </w:r>
      <w:r w:rsidR="006D6A13">
        <w:rPr>
          <w:spacing w:val="3"/>
        </w:rPr>
        <w:t>c</w:t>
      </w:r>
      <w:r w:rsidR="006D6A13">
        <w:t>y</w:t>
      </w:r>
      <w:r w:rsidR="006D6A13">
        <w:rPr>
          <w:spacing w:val="-6"/>
        </w:rPr>
        <w:t xml:space="preserve"> </w:t>
      </w:r>
      <w:r w:rsidR="006D6A13">
        <w:rPr>
          <w:spacing w:val="1"/>
        </w:rPr>
        <w:t>p</w:t>
      </w:r>
      <w:r w:rsidR="006D6A13">
        <w:t>air</w:t>
      </w:r>
      <w:r w:rsidR="006D6A13">
        <w:rPr>
          <w:spacing w:val="3"/>
        </w:rPr>
        <w:t xml:space="preserve"> </w:t>
      </w:r>
      <w:r w:rsidR="006D6A13">
        <w:t>at</w:t>
      </w:r>
      <w:r w:rsidR="006D6A13">
        <w:rPr>
          <w:spacing w:val="4"/>
        </w:rPr>
        <w:t xml:space="preserve"> </w:t>
      </w:r>
      <w:r w:rsidR="006D6A13">
        <w:rPr>
          <w:spacing w:val="2"/>
        </w:rPr>
        <w:t>t</w:t>
      </w:r>
      <w:r w:rsidR="006D6A13">
        <w:rPr>
          <w:spacing w:val="-1"/>
        </w:rPr>
        <w:t>h</w:t>
      </w:r>
      <w:r w:rsidR="006D6A13">
        <w:t>e</w:t>
      </w:r>
      <w:r w:rsidR="006D6A13">
        <w:rPr>
          <w:spacing w:val="6"/>
        </w:rPr>
        <w:t xml:space="preserve"> </w:t>
      </w:r>
      <w:r w:rsidR="006D6A13">
        <w:rPr>
          <w:spacing w:val="1"/>
        </w:rPr>
        <w:t>b</w:t>
      </w:r>
      <w:r w:rsidR="006D6A13">
        <w:t>e</w:t>
      </w:r>
      <w:r w:rsidR="006D6A13">
        <w:rPr>
          <w:spacing w:val="-1"/>
        </w:rPr>
        <w:t>g</w:t>
      </w:r>
      <w:r w:rsidR="006D6A13">
        <w:t>i</w:t>
      </w:r>
      <w:r w:rsidR="006D6A13">
        <w:rPr>
          <w:spacing w:val="1"/>
        </w:rPr>
        <w:t>n</w:t>
      </w:r>
      <w:r w:rsidR="006D6A13">
        <w:rPr>
          <w:spacing w:val="-1"/>
        </w:rPr>
        <w:t>n</w:t>
      </w:r>
      <w:r w:rsidR="006D6A13">
        <w:rPr>
          <w:spacing w:val="2"/>
        </w:rPr>
        <w:t>i</w:t>
      </w:r>
      <w:r w:rsidR="006D6A13">
        <w:rPr>
          <w:spacing w:val="-1"/>
        </w:rPr>
        <w:t>n</w:t>
      </w:r>
      <w:r w:rsidR="006D6A13">
        <w:t>g</w:t>
      </w:r>
      <w:r w:rsidR="006D6A13">
        <w:rPr>
          <w:spacing w:val="-4"/>
        </w:rPr>
        <w:t xml:space="preserve"> </w:t>
      </w:r>
      <w:r w:rsidR="006D6A13">
        <w:rPr>
          <w:spacing w:val="3"/>
        </w:rPr>
        <w:t>o</w:t>
      </w:r>
      <w:r w:rsidR="006D6A13">
        <w:t>f</w:t>
      </w:r>
      <w:r w:rsidR="006D6A13">
        <w:rPr>
          <w:spacing w:val="1"/>
        </w:rPr>
        <w:t xml:space="preserve"> </w:t>
      </w:r>
      <w:r w:rsidR="006D6A13">
        <w:rPr>
          <w:spacing w:val="2"/>
        </w:rPr>
        <w:t>t</w:t>
      </w:r>
      <w:r w:rsidR="006D6A13">
        <w:rPr>
          <w:spacing w:val="-1"/>
        </w:rPr>
        <w:t>h</w:t>
      </w:r>
      <w:r w:rsidR="006D6A13">
        <w:t>e</w:t>
      </w:r>
      <w:r w:rsidR="006D6A13">
        <w:rPr>
          <w:spacing w:val="3"/>
        </w:rPr>
        <w:t xml:space="preserve"> </w:t>
      </w:r>
      <w:r w:rsidR="006D6A13">
        <w:t>tra</w:t>
      </w:r>
      <w:r w:rsidR="006D6A13">
        <w:rPr>
          <w:spacing w:val="1"/>
        </w:rPr>
        <w:t>d</w:t>
      </w:r>
      <w:r w:rsidR="006D6A13">
        <w:t>i</w:t>
      </w:r>
      <w:r w:rsidR="006D6A13">
        <w:rPr>
          <w:spacing w:val="1"/>
        </w:rPr>
        <w:t>n</w:t>
      </w:r>
      <w:r w:rsidR="006D6A13">
        <w:t xml:space="preserve">g </w:t>
      </w:r>
      <w:r w:rsidR="006D6A13">
        <w:rPr>
          <w:spacing w:val="1"/>
        </w:rPr>
        <w:t>p</w:t>
      </w:r>
      <w:r w:rsidR="006D6A13">
        <w:t>e</w:t>
      </w:r>
      <w:r w:rsidR="006D6A13">
        <w:rPr>
          <w:spacing w:val="1"/>
        </w:rPr>
        <w:t>r</w:t>
      </w:r>
      <w:r w:rsidR="006D6A13">
        <w:t>i</w:t>
      </w:r>
      <w:r w:rsidR="006D6A13">
        <w:rPr>
          <w:spacing w:val="1"/>
        </w:rPr>
        <w:t>o</w:t>
      </w:r>
      <w:r w:rsidR="006D6A13">
        <w:t>d</w:t>
      </w:r>
      <w:r w:rsidR="006D6A13">
        <w:rPr>
          <w:spacing w:val="-6"/>
        </w:rPr>
        <w:t xml:space="preserve"> </w:t>
      </w:r>
      <w:r w:rsidR="006D6A13">
        <w:rPr>
          <w:spacing w:val="-2"/>
        </w:rPr>
        <w:t>(</w:t>
      </w:r>
      <w:r w:rsidR="006D6A13">
        <w:rPr>
          <w:spacing w:val="3"/>
        </w:rPr>
        <w:t>T</w:t>
      </w:r>
      <w:r w:rsidR="006D6A13">
        <w:rPr>
          <w:spacing w:val="1"/>
        </w:rPr>
        <w:t>B</w:t>
      </w:r>
      <w:r w:rsidR="006D6A13">
        <w:t>D)</w:t>
      </w:r>
      <w:r w:rsidR="006D6A13">
        <w:rPr>
          <w:spacing w:val="-4"/>
        </w:rPr>
        <w:t xml:space="preserve"> </w:t>
      </w:r>
      <w:r w:rsidR="006D6A13">
        <w:t>a</w:t>
      </w:r>
      <w:r w:rsidR="006D6A13">
        <w:rPr>
          <w:spacing w:val="-1"/>
        </w:rPr>
        <w:t>n</w:t>
      </w:r>
      <w:r w:rsidR="006D6A13">
        <w:t>d</w:t>
      </w:r>
      <w:r w:rsidR="006D6A13">
        <w:rPr>
          <w:spacing w:val="-2"/>
        </w:rPr>
        <w:t xml:space="preserve"> </w:t>
      </w:r>
      <w:r w:rsidR="006D6A13">
        <w:rPr>
          <w:spacing w:val="-1"/>
        </w:rPr>
        <w:t>s</w:t>
      </w:r>
      <w:r w:rsidR="006D6A13">
        <w:t>elli</w:t>
      </w:r>
      <w:r w:rsidR="006D6A13">
        <w:rPr>
          <w:spacing w:val="-1"/>
        </w:rPr>
        <w:t>n</w:t>
      </w:r>
      <w:r w:rsidR="006D6A13">
        <w:t>g</w:t>
      </w:r>
      <w:r w:rsidR="006D6A13">
        <w:rPr>
          <w:spacing w:val="-6"/>
        </w:rPr>
        <w:t xml:space="preserve"> </w:t>
      </w:r>
      <w:r w:rsidR="006D6A13">
        <w:t>at</w:t>
      </w:r>
      <w:r w:rsidR="006D6A13">
        <w:rPr>
          <w:spacing w:val="-1"/>
        </w:rPr>
        <w:t xml:space="preserve"> </w:t>
      </w:r>
      <w:r w:rsidR="006D6A13">
        <w:rPr>
          <w:spacing w:val="2"/>
        </w:rPr>
        <w:t>t</w:t>
      </w:r>
      <w:r w:rsidR="006D6A13">
        <w:rPr>
          <w:spacing w:val="1"/>
        </w:rPr>
        <w:t>h</w:t>
      </w:r>
      <w:r w:rsidR="006D6A13">
        <w:t>e</w:t>
      </w:r>
      <w:r w:rsidR="006D6A13">
        <w:rPr>
          <w:spacing w:val="-1"/>
        </w:rPr>
        <w:t xml:space="preserve"> </w:t>
      </w:r>
      <w:r w:rsidR="006D6A13">
        <w:t>e</w:t>
      </w:r>
      <w:r w:rsidR="006D6A13">
        <w:rPr>
          <w:spacing w:val="-1"/>
        </w:rPr>
        <w:t>n</w:t>
      </w:r>
      <w:r w:rsidR="006D6A13">
        <w:rPr>
          <w:spacing w:val="1"/>
        </w:rPr>
        <w:t>d</w:t>
      </w:r>
      <w:r w:rsidR="006D6A13">
        <w:t>.</w:t>
      </w:r>
      <w:r>
        <w:t xml:space="preserve">  Since buy and hold is a more traditional investment strategy it will serve to compare our trading rules with what other investors currently do.  </w:t>
      </w:r>
    </w:p>
    <w:p w:rsidR="00B10BB6" w:rsidRDefault="00F40C4C">
      <w:pPr>
        <w:spacing w:before="17" w:line="259" w:lineRule="auto"/>
        <w:ind w:left="500" w:right="-34" w:hanging="396"/>
        <w:jc w:val="both"/>
      </w:pPr>
      <w:r>
        <w:t>i</w:t>
      </w:r>
      <w:r w:rsidR="006D6A13">
        <w:t xml:space="preserve">i.  </w:t>
      </w:r>
      <w:r w:rsidR="006D6A13">
        <w:rPr>
          <w:spacing w:val="19"/>
        </w:rPr>
        <w:t xml:space="preserve"> </w:t>
      </w:r>
      <w:r w:rsidR="006D6A13" w:rsidRPr="00F40C4C">
        <w:rPr>
          <w:b/>
        </w:rPr>
        <w:t>S</w:t>
      </w:r>
      <w:r w:rsidR="006D6A13" w:rsidRPr="00F40C4C">
        <w:rPr>
          <w:b/>
          <w:spacing w:val="2"/>
        </w:rPr>
        <w:t>i</w:t>
      </w:r>
      <w:r w:rsidR="006D6A13" w:rsidRPr="00F40C4C">
        <w:rPr>
          <w:b/>
          <w:spacing w:val="-4"/>
        </w:rPr>
        <w:t>m</w:t>
      </w:r>
      <w:r w:rsidR="006D6A13" w:rsidRPr="00F40C4C">
        <w:rPr>
          <w:b/>
          <w:spacing w:val="1"/>
        </w:rPr>
        <w:t>p</w:t>
      </w:r>
      <w:r w:rsidR="006D6A13" w:rsidRPr="00F40C4C">
        <w:rPr>
          <w:b/>
        </w:rPr>
        <w:t>le</w:t>
      </w:r>
      <w:r w:rsidR="006D6A13" w:rsidRPr="00F40C4C">
        <w:rPr>
          <w:b/>
          <w:spacing w:val="4"/>
        </w:rPr>
        <w:t xml:space="preserve"> </w:t>
      </w:r>
      <w:r w:rsidR="006D6A13" w:rsidRPr="00F40C4C">
        <w:rPr>
          <w:b/>
        </w:rPr>
        <w:t>M</w:t>
      </w:r>
      <w:r w:rsidR="006D6A13" w:rsidRPr="00F40C4C">
        <w:rPr>
          <w:b/>
          <w:spacing w:val="2"/>
        </w:rPr>
        <w:t>o</w:t>
      </w:r>
      <w:r w:rsidR="006D6A13" w:rsidRPr="00F40C4C">
        <w:rPr>
          <w:b/>
          <w:spacing w:val="-1"/>
        </w:rPr>
        <w:t>v</w:t>
      </w:r>
      <w:r w:rsidR="006D6A13" w:rsidRPr="00F40C4C">
        <w:rPr>
          <w:b/>
          <w:spacing w:val="2"/>
        </w:rPr>
        <w:t>i</w:t>
      </w:r>
      <w:r w:rsidR="006D6A13" w:rsidRPr="00F40C4C">
        <w:rPr>
          <w:b/>
          <w:spacing w:val="-1"/>
        </w:rPr>
        <w:t>n</w:t>
      </w:r>
      <w:r w:rsidR="006D6A13" w:rsidRPr="00F40C4C">
        <w:rPr>
          <w:b/>
        </w:rPr>
        <w:t>g</w:t>
      </w:r>
      <w:r w:rsidR="006D6A13" w:rsidRPr="00F40C4C">
        <w:rPr>
          <w:b/>
          <w:spacing w:val="4"/>
        </w:rPr>
        <w:t xml:space="preserve"> </w:t>
      </w:r>
      <w:r w:rsidR="006D6A13" w:rsidRPr="00F40C4C">
        <w:rPr>
          <w:b/>
        </w:rPr>
        <w:t>A</w:t>
      </w:r>
      <w:r w:rsidR="006D6A13" w:rsidRPr="00F40C4C">
        <w:rPr>
          <w:b/>
          <w:spacing w:val="-1"/>
        </w:rPr>
        <w:t>v</w:t>
      </w:r>
      <w:r w:rsidR="006D6A13" w:rsidRPr="00F40C4C">
        <w:rPr>
          <w:b/>
        </w:rPr>
        <w:t>e</w:t>
      </w:r>
      <w:r w:rsidR="006D6A13" w:rsidRPr="00F40C4C">
        <w:rPr>
          <w:b/>
          <w:spacing w:val="1"/>
        </w:rPr>
        <w:t>r</w:t>
      </w:r>
      <w:r w:rsidR="006D6A13" w:rsidRPr="00F40C4C">
        <w:rPr>
          <w:b/>
        </w:rPr>
        <w:t>a</w:t>
      </w:r>
      <w:r w:rsidR="006D6A13" w:rsidRPr="00F40C4C">
        <w:rPr>
          <w:b/>
          <w:spacing w:val="-1"/>
        </w:rPr>
        <w:t>g</w:t>
      </w:r>
      <w:r w:rsidR="006D6A13" w:rsidRPr="00F40C4C">
        <w:rPr>
          <w:b/>
        </w:rPr>
        <w:t>e</w:t>
      </w:r>
      <w:r w:rsidR="006D6A13">
        <w:rPr>
          <w:spacing w:val="3"/>
        </w:rPr>
        <w:t xml:space="preserve"> </w:t>
      </w:r>
      <w:r w:rsidR="006D6A13">
        <w:t>–</w:t>
      </w:r>
      <w:r w:rsidR="006D6A13">
        <w:rPr>
          <w:spacing w:val="10"/>
        </w:rPr>
        <w:t xml:space="preserve"> </w:t>
      </w:r>
      <w:r w:rsidR="006D6A13">
        <w:t>T</w:t>
      </w:r>
      <w:r w:rsidR="006D6A13">
        <w:rPr>
          <w:spacing w:val="-1"/>
        </w:rPr>
        <w:t>h</w:t>
      </w:r>
      <w:r w:rsidR="006D6A13">
        <w:t>is</w:t>
      </w:r>
      <w:r w:rsidR="006D6A13">
        <w:rPr>
          <w:spacing w:val="5"/>
        </w:rPr>
        <w:t xml:space="preserve"> </w:t>
      </w:r>
      <w:r w:rsidR="006D6A13">
        <w:rPr>
          <w:spacing w:val="-1"/>
        </w:rPr>
        <w:t>s</w:t>
      </w:r>
      <w:r w:rsidR="006D6A13">
        <w:t>trat</w:t>
      </w:r>
      <w:r w:rsidR="006D6A13">
        <w:rPr>
          <w:spacing w:val="3"/>
        </w:rPr>
        <w:t>e</w:t>
      </w:r>
      <w:r w:rsidR="006D6A13">
        <w:rPr>
          <w:spacing w:val="1"/>
        </w:rPr>
        <w:t>g</w:t>
      </w:r>
      <w:r w:rsidR="006D6A13">
        <w:t xml:space="preserve">y </w:t>
      </w:r>
      <w:r w:rsidR="006D6A13">
        <w:t>c</w:t>
      </w:r>
      <w:r w:rsidR="006D6A13">
        <w:rPr>
          <w:spacing w:val="1"/>
        </w:rPr>
        <w:t>a</w:t>
      </w:r>
      <w:r w:rsidR="006D6A13">
        <w:t>l</w:t>
      </w:r>
      <w:r w:rsidR="006D6A13">
        <w:rPr>
          <w:spacing w:val="2"/>
        </w:rPr>
        <w:t>c</w:t>
      </w:r>
      <w:r w:rsidR="006D6A13">
        <w:rPr>
          <w:spacing w:val="-1"/>
        </w:rPr>
        <w:t>u</w:t>
      </w:r>
      <w:r w:rsidR="006D6A13">
        <w:t>lates</w:t>
      </w:r>
      <w:r w:rsidR="006D6A13">
        <w:rPr>
          <w:spacing w:val="1"/>
        </w:rPr>
        <w:t xml:space="preserve"> </w:t>
      </w:r>
      <w:r w:rsidR="006D6A13">
        <w:t xml:space="preserve">a </w:t>
      </w:r>
      <w:r w:rsidR="006D6A13">
        <w:rPr>
          <w:spacing w:val="-4"/>
        </w:rPr>
        <w:t>m</w:t>
      </w:r>
      <w:r w:rsidR="006D6A13">
        <w:rPr>
          <w:spacing w:val="3"/>
        </w:rPr>
        <w:t>o</w:t>
      </w:r>
      <w:r w:rsidR="006D6A13">
        <w:rPr>
          <w:spacing w:val="-1"/>
        </w:rPr>
        <w:t>v</w:t>
      </w:r>
      <w:r w:rsidR="006D6A13">
        <w:rPr>
          <w:spacing w:val="2"/>
        </w:rPr>
        <w:t>i</w:t>
      </w:r>
      <w:r w:rsidR="006D6A13">
        <w:rPr>
          <w:spacing w:val="1"/>
        </w:rPr>
        <w:t>n</w:t>
      </w:r>
      <w:r w:rsidR="006D6A13">
        <w:t>g</w:t>
      </w:r>
      <w:r w:rsidR="006D6A13">
        <w:rPr>
          <w:spacing w:val="1"/>
        </w:rPr>
        <w:t xml:space="preserve"> </w:t>
      </w:r>
      <w:r w:rsidR="006D6A13">
        <w:t>a</w:t>
      </w:r>
      <w:r w:rsidR="006D6A13">
        <w:rPr>
          <w:spacing w:val="-1"/>
        </w:rPr>
        <w:t>v</w:t>
      </w:r>
      <w:r w:rsidR="006D6A13">
        <w:t>e</w:t>
      </w:r>
      <w:r w:rsidR="006D6A13">
        <w:rPr>
          <w:spacing w:val="1"/>
        </w:rPr>
        <w:t>r</w:t>
      </w:r>
      <w:r w:rsidR="006D6A13">
        <w:t>a</w:t>
      </w:r>
      <w:r w:rsidR="006D6A13">
        <w:rPr>
          <w:spacing w:val="-1"/>
        </w:rPr>
        <w:t>g</w:t>
      </w:r>
      <w:r w:rsidR="006D6A13">
        <w:t>e</w:t>
      </w:r>
      <w:r w:rsidR="006D6A13">
        <w:rPr>
          <w:spacing w:val="2"/>
        </w:rPr>
        <w:t xml:space="preserve"> </w:t>
      </w:r>
      <w:r w:rsidR="006D6A13">
        <w:rPr>
          <w:spacing w:val="1"/>
        </w:rPr>
        <w:t>o</w:t>
      </w:r>
      <w:r w:rsidR="006D6A13">
        <w:rPr>
          <w:spacing w:val="-1"/>
        </w:rPr>
        <w:t>v</w:t>
      </w:r>
      <w:r w:rsidR="006D6A13">
        <w:t>er</w:t>
      </w:r>
      <w:r w:rsidR="006D6A13">
        <w:rPr>
          <w:spacing w:val="6"/>
        </w:rPr>
        <w:t xml:space="preserve"> </w:t>
      </w:r>
      <w:r w:rsidR="006D6A13">
        <w:t>a</w:t>
      </w:r>
      <w:r w:rsidR="006D6A13">
        <w:rPr>
          <w:spacing w:val="8"/>
        </w:rPr>
        <w:t xml:space="preserve"> </w:t>
      </w:r>
      <w:r w:rsidR="006D6A13">
        <w:rPr>
          <w:spacing w:val="-1"/>
        </w:rPr>
        <w:t>s</w:t>
      </w:r>
      <w:r w:rsidR="006D6A13">
        <w:rPr>
          <w:spacing w:val="1"/>
        </w:rPr>
        <w:t>p</w:t>
      </w:r>
      <w:r w:rsidR="006D6A13">
        <w:t>e</w:t>
      </w:r>
      <w:r w:rsidR="006D6A13">
        <w:rPr>
          <w:spacing w:val="1"/>
        </w:rPr>
        <w:t>c</w:t>
      </w:r>
      <w:r w:rsidR="006D6A13">
        <w:t>ified</w:t>
      </w:r>
      <w:r w:rsidR="006D6A13">
        <w:rPr>
          <w:spacing w:val="2"/>
        </w:rPr>
        <w:t xml:space="preserve"> </w:t>
      </w:r>
      <w:r w:rsidR="006D6A13">
        <w:t>t</w:t>
      </w:r>
      <w:r w:rsidR="006D6A13">
        <w:rPr>
          <w:spacing w:val="2"/>
        </w:rPr>
        <w:t>i</w:t>
      </w:r>
      <w:r w:rsidR="006D6A13">
        <w:rPr>
          <w:spacing w:val="-4"/>
        </w:rPr>
        <w:t>m</w:t>
      </w:r>
      <w:r w:rsidR="006D6A13">
        <w:t>e</w:t>
      </w:r>
      <w:r w:rsidR="006D6A13">
        <w:rPr>
          <w:spacing w:val="-1"/>
        </w:rPr>
        <w:t>f</w:t>
      </w:r>
      <w:r w:rsidR="006D6A13">
        <w:rPr>
          <w:spacing w:val="1"/>
        </w:rPr>
        <w:t>r</w:t>
      </w:r>
      <w:r w:rsidR="006D6A13">
        <w:rPr>
          <w:spacing w:val="3"/>
        </w:rPr>
        <w:t>a</w:t>
      </w:r>
      <w:r w:rsidR="006D6A13">
        <w:rPr>
          <w:spacing w:val="-1"/>
        </w:rPr>
        <w:t>m</w:t>
      </w:r>
      <w:r w:rsidR="006D6A13">
        <w:t xml:space="preserve">e. </w:t>
      </w:r>
      <w:r w:rsidR="006D6A13">
        <w:rPr>
          <w:spacing w:val="1"/>
        </w:rPr>
        <w:t>Bu</w:t>
      </w:r>
      <w:r w:rsidR="006D6A13">
        <w:rPr>
          <w:spacing w:val="-4"/>
        </w:rPr>
        <w:t>y</w:t>
      </w:r>
      <w:r w:rsidR="006D6A13">
        <w:rPr>
          <w:spacing w:val="2"/>
        </w:rPr>
        <w:t>/</w:t>
      </w:r>
      <w:r w:rsidR="006D6A13">
        <w:rPr>
          <w:spacing w:val="-1"/>
        </w:rPr>
        <w:t>s</w:t>
      </w:r>
      <w:r w:rsidR="006D6A13">
        <w:t>ell tra</w:t>
      </w:r>
      <w:r w:rsidR="006D6A13">
        <w:rPr>
          <w:spacing w:val="1"/>
        </w:rPr>
        <w:t>d</w:t>
      </w:r>
      <w:r w:rsidR="006D6A13">
        <w:t>es</w:t>
      </w:r>
      <w:r w:rsidR="006D6A13">
        <w:rPr>
          <w:spacing w:val="5"/>
        </w:rPr>
        <w:t xml:space="preserve"> </w:t>
      </w:r>
      <w:r w:rsidR="006D6A13">
        <w:t>a</w:t>
      </w:r>
      <w:r w:rsidR="006D6A13">
        <w:rPr>
          <w:spacing w:val="1"/>
        </w:rPr>
        <w:t>r</w:t>
      </w:r>
      <w:r w:rsidR="006D6A13">
        <w:t>e</w:t>
      </w:r>
      <w:r w:rsidR="006D6A13">
        <w:rPr>
          <w:spacing w:val="8"/>
        </w:rPr>
        <w:t xml:space="preserve"> </w:t>
      </w:r>
      <w:r w:rsidR="006D6A13">
        <w:t>c</w:t>
      </w:r>
      <w:r w:rsidR="006D6A13">
        <w:rPr>
          <w:spacing w:val="1"/>
        </w:rPr>
        <w:t>o</w:t>
      </w:r>
      <w:r w:rsidR="006D6A13">
        <w:rPr>
          <w:spacing w:val="-1"/>
        </w:rPr>
        <w:t>n</w:t>
      </w:r>
      <w:r w:rsidR="006D6A13">
        <w:rPr>
          <w:spacing w:val="1"/>
        </w:rPr>
        <w:t>d</w:t>
      </w:r>
      <w:r w:rsidR="006D6A13">
        <w:rPr>
          <w:spacing w:val="-1"/>
        </w:rPr>
        <w:t>u</w:t>
      </w:r>
      <w:r w:rsidR="006D6A13">
        <w:t>cted</w:t>
      </w:r>
      <w:r w:rsidR="006D6A13">
        <w:rPr>
          <w:spacing w:val="3"/>
        </w:rPr>
        <w:t xml:space="preserve"> </w:t>
      </w:r>
      <w:r w:rsidR="006D6A13">
        <w:rPr>
          <w:spacing w:val="1"/>
        </w:rPr>
        <w:t>d</w:t>
      </w:r>
      <w:r w:rsidR="006D6A13">
        <w:t>e</w:t>
      </w:r>
      <w:r w:rsidR="006D6A13">
        <w:rPr>
          <w:spacing w:val="1"/>
        </w:rPr>
        <w:t>p</w:t>
      </w:r>
      <w:r w:rsidR="006D6A13">
        <w:t>e</w:t>
      </w:r>
      <w:r w:rsidR="006D6A13">
        <w:rPr>
          <w:spacing w:val="-1"/>
        </w:rPr>
        <w:t>n</w:t>
      </w:r>
      <w:r w:rsidR="006D6A13">
        <w:rPr>
          <w:spacing w:val="1"/>
        </w:rPr>
        <w:t>d</w:t>
      </w:r>
      <w:r w:rsidR="006D6A13">
        <w:t>i</w:t>
      </w:r>
      <w:r w:rsidR="006D6A13">
        <w:rPr>
          <w:spacing w:val="-1"/>
        </w:rPr>
        <w:t>n</w:t>
      </w:r>
      <w:r w:rsidR="006D6A13">
        <w:t xml:space="preserve">g </w:t>
      </w:r>
      <w:r w:rsidR="006D6A13">
        <w:rPr>
          <w:spacing w:val="3"/>
        </w:rPr>
        <w:t>o</w:t>
      </w:r>
      <w:r w:rsidR="006D6A13">
        <w:t>n</w:t>
      </w:r>
      <w:r w:rsidR="006D6A13">
        <w:rPr>
          <w:spacing w:val="9"/>
        </w:rPr>
        <w:t xml:space="preserve"> </w:t>
      </w:r>
      <w:r w:rsidR="006D6A13">
        <w:rPr>
          <w:spacing w:val="-2"/>
        </w:rPr>
        <w:t>w</w:t>
      </w:r>
      <w:r w:rsidR="006D6A13">
        <w:rPr>
          <w:spacing w:val="1"/>
        </w:rPr>
        <w:t>h</w:t>
      </w:r>
      <w:r w:rsidR="006D6A13">
        <w:t>e</w:t>
      </w:r>
      <w:r w:rsidR="006D6A13">
        <w:rPr>
          <w:spacing w:val="2"/>
        </w:rPr>
        <w:t>t</w:t>
      </w:r>
      <w:r w:rsidR="006D6A13">
        <w:rPr>
          <w:spacing w:val="-1"/>
        </w:rPr>
        <w:t>h</w:t>
      </w:r>
      <w:r w:rsidR="006D6A13">
        <w:t>er</w:t>
      </w:r>
      <w:r w:rsidR="006D6A13">
        <w:rPr>
          <w:spacing w:val="4"/>
        </w:rPr>
        <w:t xml:space="preserve"> </w:t>
      </w:r>
      <w:r w:rsidR="006D6A13">
        <w:t>t</w:t>
      </w:r>
      <w:r w:rsidR="006D6A13">
        <w:rPr>
          <w:spacing w:val="-1"/>
        </w:rPr>
        <w:t>h</w:t>
      </w:r>
      <w:r w:rsidR="006D6A13">
        <w:t>e</w:t>
      </w:r>
      <w:r w:rsidR="006D6A13">
        <w:rPr>
          <w:spacing w:val="8"/>
        </w:rPr>
        <w:t xml:space="preserve"> </w:t>
      </w:r>
      <w:r w:rsidR="006D6A13">
        <w:rPr>
          <w:spacing w:val="1"/>
        </w:rPr>
        <w:t>r</w:t>
      </w:r>
      <w:r w:rsidR="006D6A13">
        <w:t>e</w:t>
      </w:r>
      <w:r w:rsidR="006D6A13">
        <w:rPr>
          <w:spacing w:val="1"/>
        </w:rPr>
        <w:t>a</w:t>
      </w:r>
      <w:r w:rsidR="006D6A13">
        <w:rPr>
          <w:spacing w:val="7"/>
        </w:rPr>
        <w:t>l</w:t>
      </w:r>
      <w:r w:rsidR="006D6A13">
        <w:t xml:space="preserve">- </w:t>
      </w:r>
      <w:r w:rsidR="006D6A13">
        <w:t>t</w:t>
      </w:r>
      <w:r w:rsidR="006D6A13">
        <w:rPr>
          <w:spacing w:val="2"/>
        </w:rPr>
        <w:t>i</w:t>
      </w:r>
      <w:r w:rsidR="006D6A13">
        <w:rPr>
          <w:spacing w:val="-4"/>
        </w:rPr>
        <w:t>m</w:t>
      </w:r>
      <w:r w:rsidR="006D6A13">
        <w:t xml:space="preserve">e </w:t>
      </w:r>
      <w:r w:rsidR="006D6A13">
        <w:rPr>
          <w:spacing w:val="1"/>
        </w:rPr>
        <w:t>b</w:t>
      </w:r>
      <w:r w:rsidR="006D6A13">
        <w:t>i</w:t>
      </w:r>
      <w:r w:rsidR="006D6A13">
        <w:rPr>
          <w:spacing w:val="1"/>
        </w:rPr>
        <w:t>d</w:t>
      </w:r>
      <w:r w:rsidR="006D6A13">
        <w:t>/</w:t>
      </w:r>
      <w:proofErr w:type="gramStart"/>
      <w:r w:rsidR="006D6A13">
        <w:t>a</w:t>
      </w:r>
      <w:r w:rsidR="006D6A13">
        <w:rPr>
          <w:spacing w:val="2"/>
        </w:rPr>
        <w:t>s</w:t>
      </w:r>
      <w:r w:rsidR="006D6A13">
        <w:t xml:space="preserve">k  </w:t>
      </w:r>
      <w:r w:rsidR="006D6A13">
        <w:rPr>
          <w:spacing w:val="1"/>
        </w:rPr>
        <w:t>pr</w:t>
      </w:r>
      <w:r w:rsidR="006D6A13">
        <w:t>ice</w:t>
      </w:r>
      <w:proofErr w:type="gramEnd"/>
      <w:r w:rsidR="006D6A13">
        <w:t xml:space="preserve"> </w:t>
      </w:r>
      <w:r w:rsidR="006D6A13">
        <w:rPr>
          <w:spacing w:val="3"/>
        </w:rPr>
        <w:t xml:space="preserve"> </w:t>
      </w:r>
      <w:r w:rsidR="006D6A13">
        <w:t xml:space="preserve">is </w:t>
      </w:r>
      <w:r w:rsidR="006D6A13">
        <w:rPr>
          <w:spacing w:val="4"/>
        </w:rPr>
        <w:t xml:space="preserve"> </w:t>
      </w:r>
      <w:r w:rsidR="006D6A13">
        <w:t>a</w:t>
      </w:r>
      <w:r w:rsidR="006D6A13">
        <w:rPr>
          <w:spacing w:val="1"/>
        </w:rPr>
        <w:t>bo</w:t>
      </w:r>
      <w:r w:rsidR="006D6A13">
        <w:rPr>
          <w:spacing w:val="-1"/>
        </w:rPr>
        <w:t>v</w:t>
      </w:r>
      <w:r w:rsidR="006D6A13">
        <w:t xml:space="preserve">e </w:t>
      </w:r>
      <w:r w:rsidR="006D6A13">
        <w:rPr>
          <w:spacing w:val="4"/>
        </w:rPr>
        <w:t xml:space="preserve"> </w:t>
      </w:r>
      <w:r w:rsidR="006D6A13">
        <w:rPr>
          <w:spacing w:val="1"/>
        </w:rPr>
        <w:t>o</w:t>
      </w:r>
      <w:r w:rsidR="006D6A13">
        <w:t xml:space="preserve">r </w:t>
      </w:r>
      <w:r w:rsidR="006D6A13">
        <w:rPr>
          <w:spacing w:val="5"/>
        </w:rPr>
        <w:t xml:space="preserve"> </w:t>
      </w:r>
      <w:r w:rsidR="006D6A13">
        <w:rPr>
          <w:spacing w:val="1"/>
        </w:rPr>
        <w:t>b</w:t>
      </w:r>
      <w:r w:rsidR="006D6A13">
        <w:t>el</w:t>
      </w:r>
      <w:r w:rsidR="006D6A13">
        <w:rPr>
          <w:spacing w:val="1"/>
        </w:rPr>
        <w:t>o</w:t>
      </w:r>
      <w:r w:rsidR="006D6A13">
        <w:t>w</w:t>
      </w:r>
      <w:r w:rsidR="006D6A13">
        <w:rPr>
          <w:spacing w:val="47"/>
        </w:rPr>
        <w:t xml:space="preserve"> </w:t>
      </w:r>
      <w:r w:rsidR="006D6A13">
        <w:rPr>
          <w:spacing w:val="2"/>
        </w:rPr>
        <w:t>t</w:t>
      </w:r>
      <w:r w:rsidR="006D6A13">
        <w:rPr>
          <w:spacing w:val="-1"/>
        </w:rPr>
        <w:t>h</w:t>
      </w:r>
      <w:r w:rsidR="006D6A13">
        <w:t xml:space="preserve">e </w:t>
      </w:r>
      <w:r w:rsidR="006D6A13">
        <w:rPr>
          <w:spacing w:val="7"/>
        </w:rPr>
        <w:t xml:space="preserve"> </w:t>
      </w:r>
      <w:r w:rsidR="006D6A13">
        <w:rPr>
          <w:spacing w:val="-1"/>
        </w:rPr>
        <w:t>m</w:t>
      </w:r>
      <w:r w:rsidR="006D6A13">
        <w:rPr>
          <w:spacing w:val="1"/>
        </w:rPr>
        <w:t>ov</w:t>
      </w:r>
      <w:r w:rsidR="006D6A13">
        <w:t>i</w:t>
      </w:r>
      <w:r w:rsidR="006D6A13">
        <w:rPr>
          <w:spacing w:val="1"/>
        </w:rPr>
        <w:t>n</w:t>
      </w:r>
      <w:r w:rsidR="006D6A13">
        <w:t>g a</w:t>
      </w:r>
      <w:r w:rsidR="006D6A13">
        <w:rPr>
          <w:spacing w:val="-1"/>
        </w:rPr>
        <w:t>v</w:t>
      </w:r>
      <w:r w:rsidR="006D6A13">
        <w:t>e</w:t>
      </w:r>
      <w:r w:rsidR="006D6A13">
        <w:rPr>
          <w:spacing w:val="1"/>
        </w:rPr>
        <w:t>r</w:t>
      </w:r>
      <w:r w:rsidR="006D6A13">
        <w:t>a</w:t>
      </w:r>
      <w:r w:rsidR="006D6A13">
        <w:rPr>
          <w:spacing w:val="-1"/>
        </w:rPr>
        <w:t>g</w:t>
      </w:r>
      <w:r w:rsidR="006D6A13">
        <w:t>e.</w:t>
      </w:r>
    </w:p>
    <w:p w:rsidR="00B10BB6" w:rsidRDefault="006D6A13">
      <w:pPr>
        <w:spacing w:before="33" w:line="259" w:lineRule="auto"/>
        <w:ind w:left="387" w:right="83" w:hanging="387"/>
        <w:jc w:val="both"/>
      </w:pPr>
      <w:r>
        <w:br w:type="column"/>
      </w:r>
      <w:r>
        <w:lastRenderedPageBreak/>
        <w:t>i</w:t>
      </w:r>
      <w:r w:rsidR="00F40C4C">
        <w:rPr>
          <w:spacing w:val="-1"/>
        </w:rPr>
        <w:t>ii</w:t>
      </w:r>
      <w:r>
        <w:t xml:space="preserve">.  </w:t>
      </w:r>
      <w:r>
        <w:rPr>
          <w:spacing w:val="31"/>
        </w:rPr>
        <w:t xml:space="preserve"> </w:t>
      </w:r>
      <w:r w:rsidR="00F40C4C">
        <w:rPr>
          <w:b/>
        </w:rPr>
        <w:t>Twitter</w:t>
      </w:r>
      <w:r w:rsidRPr="00F40C4C">
        <w:rPr>
          <w:b/>
          <w:spacing w:val="23"/>
        </w:rPr>
        <w:t xml:space="preserve"> </w:t>
      </w:r>
      <w:r w:rsidRPr="00F40C4C">
        <w:rPr>
          <w:b/>
        </w:rPr>
        <w:t>A</w:t>
      </w:r>
      <w:r w:rsidRPr="00F40C4C">
        <w:rPr>
          <w:b/>
          <w:spacing w:val="-1"/>
        </w:rPr>
        <w:t>n</w:t>
      </w:r>
      <w:r w:rsidRPr="00F40C4C">
        <w:rPr>
          <w:b/>
        </w:rPr>
        <w:t>a</w:t>
      </w:r>
      <w:r w:rsidRPr="00F40C4C">
        <w:rPr>
          <w:b/>
          <w:spacing w:val="2"/>
        </w:rPr>
        <w:t>l</w:t>
      </w:r>
      <w:r w:rsidRPr="00F40C4C">
        <w:rPr>
          <w:b/>
          <w:spacing w:val="-1"/>
        </w:rPr>
        <w:t>ys</w:t>
      </w:r>
      <w:r w:rsidRPr="00F40C4C">
        <w:rPr>
          <w:b/>
          <w:spacing w:val="2"/>
        </w:rPr>
        <w:t>i</w:t>
      </w:r>
      <w:r w:rsidRPr="00F40C4C">
        <w:rPr>
          <w:b/>
        </w:rPr>
        <w:t>s</w:t>
      </w:r>
      <w:r>
        <w:rPr>
          <w:spacing w:val="22"/>
        </w:rPr>
        <w:t xml:space="preserve"> </w:t>
      </w:r>
      <w:r>
        <w:t>–</w:t>
      </w:r>
      <w:r>
        <w:rPr>
          <w:spacing w:val="29"/>
        </w:rPr>
        <w:t xml:space="preserve"> </w:t>
      </w:r>
      <w:r>
        <w:rPr>
          <w:spacing w:val="3"/>
        </w:rPr>
        <w:t>T</w:t>
      </w:r>
      <w:r>
        <w:rPr>
          <w:spacing w:val="1"/>
        </w:rPr>
        <w:t>r</w:t>
      </w:r>
      <w:r>
        <w:t>a</w:t>
      </w:r>
      <w:r>
        <w:rPr>
          <w:spacing w:val="1"/>
        </w:rPr>
        <w:t>d</w:t>
      </w:r>
      <w:r>
        <w:t>e</w:t>
      </w:r>
      <w:r w:rsidR="00F40C4C">
        <w:t>s</w:t>
      </w:r>
      <w:r>
        <w:rPr>
          <w:spacing w:val="22"/>
        </w:rPr>
        <w:t xml:space="preserve"> </w:t>
      </w:r>
      <w:r>
        <w:rPr>
          <w:spacing w:val="-2"/>
        </w:rPr>
        <w:t>w</w:t>
      </w:r>
      <w:r>
        <w:t>i</w:t>
      </w:r>
      <w:r>
        <w:rPr>
          <w:spacing w:val="2"/>
        </w:rPr>
        <w:t>l</w:t>
      </w:r>
      <w:r>
        <w:t>l</w:t>
      </w:r>
      <w:r>
        <w:rPr>
          <w:spacing w:val="26"/>
        </w:rPr>
        <w:t xml:space="preserve"> </w:t>
      </w:r>
      <w:r>
        <w:rPr>
          <w:spacing w:val="1"/>
        </w:rPr>
        <w:t>b</w:t>
      </w:r>
      <w:r>
        <w:t>e</w:t>
      </w:r>
      <w:r>
        <w:rPr>
          <w:spacing w:val="30"/>
        </w:rPr>
        <w:t xml:space="preserve"> </w:t>
      </w:r>
      <w:r>
        <w:rPr>
          <w:spacing w:val="-5"/>
        </w:rPr>
        <w:t>w</w:t>
      </w:r>
      <w:r>
        <w:rPr>
          <w:spacing w:val="3"/>
        </w:rPr>
        <w:t>e</w:t>
      </w:r>
      <w:r>
        <w:t>i</w:t>
      </w:r>
      <w:r>
        <w:rPr>
          <w:spacing w:val="1"/>
        </w:rPr>
        <w:t>g</w:t>
      </w:r>
      <w:r>
        <w:rPr>
          <w:spacing w:val="-1"/>
        </w:rPr>
        <w:t>h</w:t>
      </w:r>
      <w:r>
        <w:t>ted</w:t>
      </w:r>
      <w:r>
        <w:rPr>
          <w:spacing w:val="23"/>
        </w:rPr>
        <w:t xml:space="preserve"> </w:t>
      </w:r>
      <w:r>
        <w:rPr>
          <w:spacing w:val="1"/>
        </w:rPr>
        <w:t>b</w:t>
      </w:r>
      <w:r>
        <w:t xml:space="preserve">ased </w:t>
      </w:r>
      <w:r>
        <w:rPr>
          <w:spacing w:val="1"/>
        </w:rPr>
        <w:t>o</w:t>
      </w:r>
      <w:r>
        <w:t>n</w:t>
      </w:r>
      <w:r>
        <w:rPr>
          <w:spacing w:val="4"/>
        </w:rPr>
        <w:t xml:space="preserve"> </w:t>
      </w:r>
      <w:r>
        <w:rPr>
          <w:spacing w:val="-1"/>
        </w:rPr>
        <w:t>h</w:t>
      </w:r>
      <w:r>
        <w:rPr>
          <w:spacing w:val="3"/>
        </w:rPr>
        <w:t>o</w:t>
      </w:r>
      <w:r>
        <w:t>w</w:t>
      </w:r>
      <w:r>
        <w:rPr>
          <w:spacing w:val="2"/>
        </w:rPr>
        <w:t xml:space="preserve"> </w:t>
      </w:r>
      <w:r>
        <w:rPr>
          <w:spacing w:val="-1"/>
        </w:rPr>
        <w:t>m</w:t>
      </w:r>
      <w:r>
        <w:rPr>
          <w:spacing w:val="3"/>
        </w:rPr>
        <w:t>a</w:t>
      </w:r>
      <w:r>
        <w:rPr>
          <w:spacing w:val="1"/>
        </w:rPr>
        <w:t>n</w:t>
      </w:r>
      <w:r>
        <w:t>y t</w:t>
      </w:r>
      <w:r>
        <w:rPr>
          <w:spacing w:val="2"/>
        </w:rPr>
        <w:t>i</w:t>
      </w:r>
      <w:r>
        <w:rPr>
          <w:spacing w:val="-1"/>
        </w:rPr>
        <w:t>m</w:t>
      </w:r>
      <w:r>
        <w:t>es</w:t>
      </w:r>
      <w:r>
        <w:rPr>
          <w:spacing w:val="3"/>
        </w:rPr>
        <w:t xml:space="preserve"> </w:t>
      </w:r>
      <w:r w:rsidR="00F51872">
        <w:t>a currency or currency pair</w:t>
      </w:r>
      <w:r>
        <w:rPr>
          <w:spacing w:val="6"/>
        </w:rPr>
        <w:t xml:space="preserve"> </w:t>
      </w:r>
      <w:r>
        <w:t>is</w:t>
      </w:r>
      <w:r>
        <w:rPr>
          <w:spacing w:val="8"/>
        </w:rPr>
        <w:t xml:space="preserve"> </w:t>
      </w:r>
      <w:r>
        <w:rPr>
          <w:spacing w:val="-1"/>
        </w:rPr>
        <w:t>m</w:t>
      </w:r>
      <w:r>
        <w:t>e</w:t>
      </w:r>
      <w:r>
        <w:rPr>
          <w:spacing w:val="1"/>
        </w:rPr>
        <w:t>n</w:t>
      </w:r>
      <w:r>
        <w:rPr>
          <w:spacing w:val="2"/>
        </w:rPr>
        <w:t>t</w:t>
      </w:r>
      <w:r>
        <w:t>i</w:t>
      </w:r>
      <w:r>
        <w:rPr>
          <w:spacing w:val="1"/>
        </w:rPr>
        <w:t>o</w:t>
      </w:r>
      <w:r>
        <w:rPr>
          <w:spacing w:val="-1"/>
        </w:rPr>
        <w:t>n</w:t>
      </w:r>
      <w:r>
        <w:t>ed</w:t>
      </w:r>
      <w:r w:rsidR="00F40C4C">
        <w:t xml:space="preserve"> (volume)</w:t>
      </w:r>
      <w:r>
        <w:rPr>
          <w:spacing w:val="1"/>
        </w:rPr>
        <w:t xml:space="preserve"> o</w:t>
      </w:r>
      <w:r>
        <w:t>n</w:t>
      </w:r>
      <w:r>
        <w:rPr>
          <w:spacing w:val="4"/>
        </w:rPr>
        <w:t xml:space="preserve"> </w:t>
      </w:r>
      <w:r>
        <w:rPr>
          <w:spacing w:val="3"/>
        </w:rPr>
        <w:t>T</w:t>
      </w:r>
      <w:r>
        <w:rPr>
          <w:spacing w:val="-5"/>
        </w:rPr>
        <w:t>w</w:t>
      </w:r>
      <w:r>
        <w:t>itter</w:t>
      </w:r>
      <w:r>
        <w:rPr>
          <w:spacing w:val="9"/>
        </w:rPr>
        <w:t xml:space="preserve"> </w:t>
      </w:r>
      <w:r>
        <w:rPr>
          <w:spacing w:val="-2"/>
        </w:rPr>
        <w:t>w</w:t>
      </w:r>
      <w:r>
        <w:t>i</w:t>
      </w:r>
      <w:r>
        <w:rPr>
          <w:spacing w:val="2"/>
        </w:rPr>
        <w:t>t</w:t>
      </w:r>
      <w:r>
        <w:rPr>
          <w:spacing w:val="-1"/>
        </w:rPr>
        <w:t>h</w:t>
      </w:r>
      <w:r>
        <w:rPr>
          <w:spacing w:val="2"/>
        </w:rPr>
        <w:t>i</w:t>
      </w:r>
      <w:r>
        <w:t xml:space="preserve">n a </w:t>
      </w:r>
      <w:r>
        <w:rPr>
          <w:spacing w:val="-1"/>
        </w:rPr>
        <w:t>g</w:t>
      </w:r>
      <w:r>
        <w:t>i</w:t>
      </w:r>
      <w:r>
        <w:rPr>
          <w:spacing w:val="-1"/>
        </w:rPr>
        <w:t>v</w:t>
      </w:r>
      <w:r>
        <w:rPr>
          <w:spacing w:val="3"/>
        </w:rPr>
        <w:t>e</w:t>
      </w:r>
      <w:r>
        <w:t>n</w:t>
      </w:r>
      <w:r>
        <w:rPr>
          <w:spacing w:val="-5"/>
        </w:rPr>
        <w:t xml:space="preserve"> </w:t>
      </w:r>
      <w:r>
        <w:t>t</w:t>
      </w:r>
      <w:r>
        <w:rPr>
          <w:spacing w:val="2"/>
        </w:rPr>
        <w:t>i</w:t>
      </w:r>
      <w:r>
        <w:rPr>
          <w:spacing w:val="-1"/>
        </w:rPr>
        <w:t>m</w:t>
      </w:r>
      <w:r>
        <w:t>es</w:t>
      </w:r>
      <w:r>
        <w:rPr>
          <w:spacing w:val="1"/>
        </w:rPr>
        <w:t>p</w:t>
      </w:r>
      <w:r>
        <w:rPr>
          <w:spacing w:val="3"/>
        </w:rPr>
        <w:t>a</w:t>
      </w:r>
      <w:r>
        <w:rPr>
          <w:spacing w:val="-1"/>
        </w:rPr>
        <w:t>n</w:t>
      </w:r>
      <w:r>
        <w:t>.</w:t>
      </w:r>
      <w:r w:rsidR="00F51872">
        <w:t xml:space="preserve">  The weight value</w:t>
      </w:r>
      <w:r w:rsidR="00883F3A">
        <w:t>s</w:t>
      </w:r>
      <w:r w:rsidR="00F51872">
        <w:t xml:space="preserve"> will be applied to the simple moving average to predict how the price will continue to move.  </w:t>
      </w:r>
    </w:p>
    <w:p w:rsidR="00F40C4C" w:rsidRDefault="00F40C4C" w:rsidP="00F40C4C">
      <w:pPr>
        <w:spacing w:line="220" w:lineRule="exact"/>
        <w:ind w:right="-47"/>
        <w:rPr>
          <w:spacing w:val="7"/>
        </w:rPr>
      </w:pPr>
      <w:r>
        <w:t xml:space="preserve">iv.   </w:t>
      </w:r>
      <w:r>
        <w:t xml:space="preserve"> </w:t>
      </w:r>
      <w:r w:rsidRPr="00F40C4C">
        <w:rPr>
          <w:b/>
          <w:spacing w:val="-1"/>
        </w:rPr>
        <w:t>R</w:t>
      </w:r>
      <w:r w:rsidRPr="00F40C4C">
        <w:rPr>
          <w:b/>
        </w:rPr>
        <w:t>a</w:t>
      </w:r>
      <w:r w:rsidRPr="00F40C4C">
        <w:rPr>
          <w:b/>
          <w:spacing w:val="-1"/>
        </w:rPr>
        <w:t>n</w:t>
      </w:r>
      <w:r w:rsidRPr="00F40C4C">
        <w:rPr>
          <w:b/>
          <w:spacing w:val="1"/>
        </w:rPr>
        <w:t>d</w:t>
      </w:r>
      <w:r w:rsidRPr="00F40C4C">
        <w:rPr>
          <w:b/>
          <w:spacing w:val="3"/>
        </w:rPr>
        <w:t>o</w:t>
      </w:r>
      <w:r w:rsidRPr="00F40C4C">
        <w:rPr>
          <w:b/>
        </w:rPr>
        <w:t>m</w:t>
      </w:r>
      <w:r>
        <w:rPr>
          <w:spacing w:val="9"/>
        </w:rPr>
        <w:t xml:space="preserve"> </w:t>
      </w:r>
      <w:r>
        <w:t>–</w:t>
      </w:r>
      <w:r>
        <w:rPr>
          <w:spacing w:val="17"/>
        </w:rPr>
        <w:t xml:space="preserve"> </w:t>
      </w:r>
      <w:r>
        <w:rPr>
          <w:spacing w:val="3"/>
        </w:rPr>
        <w:t>T</w:t>
      </w:r>
      <w:r>
        <w:rPr>
          <w:spacing w:val="-1"/>
        </w:rPr>
        <w:t>h</w:t>
      </w:r>
      <w:r>
        <w:t>is</w:t>
      </w:r>
      <w:r>
        <w:rPr>
          <w:spacing w:val="15"/>
        </w:rPr>
        <w:t xml:space="preserve"> </w:t>
      </w:r>
      <w:r>
        <w:rPr>
          <w:spacing w:val="-1"/>
        </w:rPr>
        <w:t>s</w:t>
      </w:r>
      <w:r>
        <w:t>trate</w:t>
      </w:r>
      <w:r>
        <w:rPr>
          <w:spacing w:val="2"/>
        </w:rPr>
        <w:t>g</w:t>
      </w:r>
      <w:r>
        <w:t>y</w:t>
      </w:r>
      <w:r>
        <w:rPr>
          <w:spacing w:val="15"/>
        </w:rPr>
        <w:t xml:space="preserve"> </w:t>
      </w:r>
      <w:r>
        <w:rPr>
          <w:spacing w:val="-2"/>
        </w:rPr>
        <w:t>w</w:t>
      </w:r>
      <w:r>
        <w:t>ill</w:t>
      </w:r>
      <w:r>
        <w:rPr>
          <w:spacing w:val="16"/>
        </w:rPr>
        <w:t xml:space="preserve"> </w:t>
      </w:r>
      <w:r>
        <w:t>i</w:t>
      </w:r>
      <w:r>
        <w:rPr>
          <w:spacing w:val="-1"/>
        </w:rPr>
        <w:t>nv</w:t>
      </w:r>
      <w:r>
        <w:rPr>
          <w:spacing w:val="1"/>
        </w:rPr>
        <w:t>o</w:t>
      </w:r>
      <w:r>
        <w:rPr>
          <w:spacing w:val="2"/>
        </w:rPr>
        <w:t>l</w:t>
      </w:r>
      <w:r>
        <w:rPr>
          <w:spacing w:val="1"/>
        </w:rPr>
        <w:t>v</w:t>
      </w:r>
      <w:r>
        <w:t>e</w:t>
      </w:r>
      <w:r>
        <w:rPr>
          <w:spacing w:val="11"/>
        </w:rPr>
        <w:t xml:space="preserve"> </w:t>
      </w:r>
      <w:r>
        <w:rPr>
          <w:spacing w:val="1"/>
        </w:rPr>
        <w:t>r</w:t>
      </w:r>
      <w:r>
        <w:rPr>
          <w:spacing w:val="3"/>
        </w:rPr>
        <w:t>a</w:t>
      </w:r>
      <w:r>
        <w:rPr>
          <w:spacing w:val="-1"/>
        </w:rPr>
        <w:t>n</w:t>
      </w:r>
      <w:r>
        <w:rPr>
          <w:spacing w:val="1"/>
        </w:rPr>
        <w:t>d</w:t>
      </w:r>
      <w:r>
        <w:rPr>
          <w:spacing w:val="3"/>
        </w:rPr>
        <w:t>o</w:t>
      </w:r>
      <w:r>
        <w:t>mly</w:t>
      </w:r>
    </w:p>
    <w:p w:rsidR="00F40C4C" w:rsidRDefault="00F40C4C" w:rsidP="00F40C4C">
      <w:pPr>
        <w:spacing w:line="220" w:lineRule="exact"/>
        <w:ind w:left="387" w:right="-47"/>
      </w:pPr>
      <w:proofErr w:type="gramStart"/>
      <w:r>
        <w:rPr>
          <w:spacing w:val="3"/>
        </w:rPr>
        <w:t>b</w:t>
      </w:r>
      <w:r>
        <w:rPr>
          <w:spacing w:val="1"/>
        </w:rPr>
        <w:t>u</w:t>
      </w:r>
      <w:r>
        <w:rPr>
          <w:spacing w:val="-4"/>
        </w:rPr>
        <w:t>y</w:t>
      </w:r>
      <w:r>
        <w:rPr>
          <w:spacing w:val="2"/>
        </w:rPr>
        <w:t>i</w:t>
      </w:r>
      <w:r>
        <w:rPr>
          <w:spacing w:val="1"/>
        </w:rPr>
        <w:t>n</w:t>
      </w:r>
      <w:r>
        <w:t>g</w:t>
      </w:r>
      <w:proofErr w:type="gramEnd"/>
      <w:r>
        <w:t xml:space="preserve"> a</w:t>
      </w:r>
      <w:r>
        <w:rPr>
          <w:spacing w:val="-1"/>
        </w:rPr>
        <w:t>n</w:t>
      </w:r>
      <w:r>
        <w:t>d</w:t>
      </w:r>
      <w:r>
        <w:rPr>
          <w:spacing w:val="-2"/>
        </w:rPr>
        <w:t xml:space="preserve"> </w:t>
      </w:r>
      <w:r>
        <w:rPr>
          <w:spacing w:val="-1"/>
        </w:rPr>
        <w:t>s</w:t>
      </w:r>
      <w:r>
        <w:t>ell</w:t>
      </w:r>
      <w:r>
        <w:rPr>
          <w:spacing w:val="2"/>
        </w:rPr>
        <w:t>i</w:t>
      </w:r>
      <w:r>
        <w:rPr>
          <w:spacing w:val="-1"/>
        </w:rPr>
        <w:t>n</w:t>
      </w:r>
      <w:r>
        <w:t>g</w:t>
      </w:r>
      <w:r>
        <w:rPr>
          <w:spacing w:val="-3"/>
        </w:rPr>
        <w:t xml:space="preserve"> </w:t>
      </w:r>
      <w:r>
        <w:t>a c</w:t>
      </w:r>
      <w:r>
        <w:rPr>
          <w:spacing w:val="-1"/>
        </w:rPr>
        <w:t>u</w:t>
      </w:r>
      <w:r>
        <w:rPr>
          <w:spacing w:val="1"/>
        </w:rPr>
        <w:t>rr</w:t>
      </w:r>
      <w:r>
        <w:t>e</w:t>
      </w:r>
      <w:r>
        <w:rPr>
          <w:spacing w:val="-1"/>
        </w:rPr>
        <w:t>n</w:t>
      </w:r>
      <w:r>
        <w:rPr>
          <w:spacing w:val="3"/>
        </w:rPr>
        <w:t>c</w:t>
      </w:r>
      <w:r>
        <w:t>y</w:t>
      </w:r>
      <w:r>
        <w:rPr>
          <w:spacing w:val="-8"/>
        </w:rPr>
        <w:t xml:space="preserve"> </w:t>
      </w:r>
      <w:r>
        <w:rPr>
          <w:spacing w:val="1"/>
        </w:rPr>
        <w:t>p</w:t>
      </w:r>
      <w:r>
        <w:t>ai</w:t>
      </w:r>
      <w:r>
        <w:rPr>
          <w:spacing w:val="1"/>
        </w:rPr>
        <w:t>r</w:t>
      </w:r>
      <w:r>
        <w:t xml:space="preserve">.  This will act as a control to determine the success of actual planned and analyzed trades. </w:t>
      </w:r>
    </w:p>
    <w:p w:rsidR="00B10BB6" w:rsidRDefault="006D6A13">
      <w:pPr>
        <w:tabs>
          <w:tab w:val="left" w:pos="380"/>
        </w:tabs>
        <w:spacing w:before="2" w:line="258" w:lineRule="auto"/>
        <w:ind w:left="387" w:right="89" w:hanging="360"/>
        <w:jc w:val="both"/>
      </w:pPr>
      <w:r>
        <w:rPr>
          <w:spacing w:val="1"/>
        </w:rPr>
        <w:t>d</w:t>
      </w:r>
      <w:r>
        <w:t>.</w:t>
      </w:r>
      <w:r>
        <w:tab/>
      </w:r>
      <w:r>
        <w:rPr>
          <w:spacing w:val="2"/>
        </w:rPr>
        <w:t>H</w:t>
      </w:r>
      <w:r>
        <w:rPr>
          <w:spacing w:val="-4"/>
        </w:rPr>
        <w:t>y</w:t>
      </w:r>
      <w:r>
        <w:rPr>
          <w:spacing w:val="1"/>
        </w:rPr>
        <w:t>po</w:t>
      </w:r>
      <w:r>
        <w:t>t</w:t>
      </w:r>
      <w:r>
        <w:rPr>
          <w:spacing w:val="-1"/>
        </w:rPr>
        <w:t>h</w:t>
      </w:r>
      <w:r>
        <w:t>e</w:t>
      </w:r>
      <w:r>
        <w:rPr>
          <w:spacing w:val="2"/>
        </w:rPr>
        <w:t>s</w:t>
      </w:r>
      <w:r>
        <w:t>is</w:t>
      </w:r>
      <w:r>
        <w:rPr>
          <w:spacing w:val="43"/>
        </w:rPr>
        <w:t xml:space="preserve"> </w:t>
      </w:r>
      <w:r>
        <w:t>tes</w:t>
      </w:r>
      <w:r>
        <w:rPr>
          <w:spacing w:val="-1"/>
        </w:rPr>
        <w:t>t</w:t>
      </w:r>
      <w:r>
        <w:rPr>
          <w:spacing w:val="2"/>
        </w:rPr>
        <w:t>i</w:t>
      </w:r>
      <w:r>
        <w:rPr>
          <w:spacing w:val="1"/>
        </w:rPr>
        <w:t>n</w:t>
      </w:r>
      <w:r>
        <w:t>g</w:t>
      </w:r>
      <w:r>
        <w:rPr>
          <w:spacing w:val="47"/>
        </w:rPr>
        <w:t xml:space="preserve"> </w:t>
      </w:r>
      <w:r>
        <w:rPr>
          <w:spacing w:val="-2"/>
        </w:rPr>
        <w:t>w</w:t>
      </w:r>
      <w:r>
        <w:t>i</w:t>
      </w:r>
      <w:r>
        <w:rPr>
          <w:spacing w:val="2"/>
        </w:rPr>
        <w:t>l</w:t>
      </w:r>
      <w:r>
        <w:t>l</w:t>
      </w:r>
      <w:r>
        <w:rPr>
          <w:spacing w:val="47"/>
        </w:rPr>
        <w:t xml:space="preserve"> </w:t>
      </w:r>
      <w:r>
        <w:rPr>
          <w:spacing w:val="1"/>
        </w:rPr>
        <w:t>b</w:t>
      </w:r>
      <w:r>
        <w:t>e</w:t>
      </w:r>
      <w:r>
        <w:rPr>
          <w:spacing w:val="49"/>
        </w:rPr>
        <w:t xml:space="preserve"> </w:t>
      </w:r>
      <w:r>
        <w:rPr>
          <w:spacing w:val="3"/>
        </w:rPr>
        <w:t>c</w:t>
      </w:r>
      <w:r>
        <w:rPr>
          <w:spacing w:val="1"/>
        </w:rPr>
        <w:t>o</w:t>
      </w:r>
      <w:r>
        <w:rPr>
          <w:spacing w:val="-1"/>
        </w:rPr>
        <w:t>n</w:t>
      </w:r>
      <w:r>
        <w:rPr>
          <w:spacing w:val="1"/>
        </w:rPr>
        <w:t>d</w:t>
      </w:r>
      <w:r>
        <w:rPr>
          <w:spacing w:val="-1"/>
        </w:rPr>
        <w:t>u</w:t>
      </w:r>
      <w:r>
        <w:t>cted</w:t>
      </w:r>
      <w:r>
        <w:rPr>
          <w:spacing w:val="44"/>
        </w:rPr>
        <w:t xml:space="preserve"> </w:t>
      </w:r>
      <w:r>
        <w:t>to</w:t>
      </w:r>
      <w:r>
        <w:rPr>
          <w:spacing w:val="49"/>
        </w:rPr>
        <w:t xml:space="preserve"> </w:t>
      </w:r>
      <w:r>
        <w:rPr>
          <w:spacing w:val="1"/>
        </w:rPr>
        <w:t>d</w:t>
      </w:r>
      <w:r>
        <w:t>ete</w:t>
      </w:r>
      <w:r>
        <w:rPr>
          <w:spacing w:val="4"/>
        </w:rPr>
        <w:t>r</w:t>
      </w:r>
      <w:r>
        <w:rPr>
          <w:spacing w:val="-1"/>
        </w:rPr>
        <w:t>m</w:t>
      </w:r>
      <w:r>
        <w:t>i</w:t>
      </w:r>
      <w:r>
        <w:rPr>
          <w:spacing w:val="-1"/>
        </w:rPr>
        <w:t>n</w:t>
      </w:r>
      <w:r>
        <w:t xml:space="preserve">e </w:t>
      </w:r>
      <w:r>
        <w:rPr>
          <w:spacing w:val="-1"/>
        </w:rPr>
        <w:t>h</w:t>
      </w:r>
      <w:r>
        <w:rPr>
          <w:spacing w:val="3"/>
        </w:rPr>
        <w:t>o</w:t>
      </w:r>
      <w:r>
        <w:t>w</w:t>
      </w:r>
      <w:r>
        <w:rPr>
          <w:spacing w:val="26"/>
        </w:rPr>
        <w:t xml:space="preserve"> </w:t>
      </w:r>
      <w:r>
        <w:t>t</w:t>
      </w:r>
      <w:r>
        <w:rPr>
          <w:spacing w:val="-1"/>
        </w:rPr>
        <w:t>h</w:t>
      </w:r>
      <w:r>
        <w:t>e</w:t>
      </w:r>
      <w:r>
        <w:rPr>
          <w:spacing w:val="30"/>
        </w:rPr>
        <w:t xml:space="preserve"> </w:t>
      </w:r>
      <w:r>
        <w:t>4</w:t>
      </w:r>
      <w:r>
        <w:rPr>
          <w:spacing w:val="31"/>
        </w:rPr>
        <w:t xml:space="preserve"> </w:t>
      </w:r>
      <w:r>
        <w:rPr>
          <w:spacing w:val="-1"/>
        </w:rPr>
        <w:t>s</w:t>
      </w:r>
      <w:r>
        <w:t>trat</w:t>
      </w:r>
      <w:r>
        <w:rPr>
          <w:spacing w:val="3"/>
        </w:rPr>
        <w:t>e</w:t>
      </w:r>
      <w:r>
        <w:rPr>
          <w:spacing w:val="-1"/>
        </w:rPr>
        <w:t>g</w:t>
      </w:r>
      <w:r>
        <w:t>ies</w:t>
      </w:r>
      <w:r>
        <w:rPr>
          <w:spacing w:val="23"/>
        </w:rPr>
        <w:t xml:space="preserve"> </w:t>
      </w:r>
      <w:r>
        <w:t>c</w:t>
      </w:r>
      <w:r>
        <w:rPr>
          <w:spacing w:val="4"/>
        </w:rPr>
        <w:t>o</w:t>
      </w:r>
      <w:r>
        <w:rPr>
          <w:spacing w:val="-1"/>
        </w:rPr>
        <w:t>m</w:t>
      </w:r>
      <w:r>
        <w:rPr>
          <w:spacing w:val="1"/>
        </w:rPr>
        <w:t>p</w:t>
      </w:r>
      <w:r>
        <w:t>a</w:t>
      </w:r>
      <w:r>
        <w:rPr>
          <w:spacing w:val="1"/>
        </w:rPr>
        <w:t>r</w:t>
      </w:r>
      <w:r>
        <w:t>e</w:t>
      </w:r>
      <w:r>
        <w:rPr>
          <w:spacing w:val="25"/>
        </w:rPr>
        <w:t xml:space="preserve"> </w:t>
      </w:r>
      <w:r>
        <w:t>to</w:t>
      </w:r>
      <w:r>
        <w:rPr>
          <w:spacing w:val="30"/>
        </w:rPr>
        <w:t xml:space="preserve"> </w:t>
      </w:r>
      <w:r>
        <w:rPr>
          <w:spacing w:val="1"/>
        </w:rPr>
        <w:t>o</w:t>
      </w:r>
      <w:r>
        <w:rPr>
          <w:spacing w:val="-1"/>
        </w:rPr>
        <w:t>n</w:t>
      </w:r>
      <w:r>
        <w:t>e</w:t>
      </w:r>
      <w:r>
        <w:rPr>
          <w:spacing w:val="29"/>
        </w:rPr>
        <w:t xml:space="preserve"> </w:t>
      </w:r>
      <w:r>
        <w:t>a</w:t>
      </w:r>
      <w:r>
        <w:rPr>
          <w:spacing w:val="-1"/>
        </w:rPr>
        <w:t>n</w:t>
      </w:r>
      <w:r>
        <w:rPr>
          <w:spacing w:val="1"/>
        </w:rPr>
        <w:t>o</w:t>
      </w:r>
      <w:r>
        <w:t>t</w:t>
      </w:r>
      <w:r>
        <w:rPr>
          <w:spacing w:val="-1"/>
        </w:rPr>
        <w:t>h</w:t>
      </w:r>
      <w:r>
        <w:t>er</w:t>
      </w:r>
      <w:r>
        <w:rPr>
          <w:spacing w:val="26"/>
        </w:rPr>
        <w:t xml:space="preserve"> </w:t>
      </w:r>
      <w:r w:rsidR="00F40C4C">
        <w:t>and if they perform better than blind luck (the Random Strategy)</w:t>
      </w:r>
    </w:p>
    <w:p w:rsidR="00B10BB6" w:rsidRDefault="00B10BB6">
      <w:pPr>
        <w:spacing w:before="11" w:line="240" w:lineRule="exact"/>
        <w:rPr>
          <w:sz w:val="24"/>
          <w:szCs w:val="24"/>
        </w:rPr>
      </w:pPr>
    </w:p>
    <w:p w:rsidR="00883F3A" w:rsidRDefault="006D6A13" w:rsidP="00883F3A">
      <w:pPr>
        <w:ind w:left="1549" w:right="1281"/>
        <w:jc w:val="center"/>
        <w:rPr>
          <w:w w:val="99"/>
        </w:rPr>
      </w:pPr>
      <w:r>
        <w:t xml:space="preserve">V.         </w:t>
      </w:r>
      <w:r>
        <w:rPr>
          <w:spacing w:val="24"/>
        </w:rPr>
        <w:t xml:space="preserve"> </w:t>
      </w:r>
      <w:r>
        <w:rPr>
          <w:spacing w:val="2"/>
        </w:rPr>
        <w:t>P</w:t>
      </w:r>
      <w:r>
        <w:rPr>
          <w:spacing w:val="1"/>
        </w:rPr>
        <w:t>r</w:t>
      </w:r>
      <w:r>
        <w:t>e</w:t>
      </w:r>
      <w:r>
        <w:rPr>
          <w:spacing w:val="-1"/>
        </w:rPr>
        <w:t>v</w:t>
      </w:r>
      <w:r>
        <w:t>i</w:t>
      </w:r>
      <w:r>
        <w:rPr>
          <w:spacing w:val="1"/>
        </w:rPr>
        <w:t>o</w:t>
      </w:r>
      <w:r>
        <w:rPr>
          <w:spacing w:val="-1"/>
        </w:rPr>
        <w:t>u</w:t>
      </w:r>
      <w:r>
        <w:t>s</w:t>
      </w:r>
      <w:r>
        <w:rPr>
          <w:spacing w:val="-7"/>
        </w:rPr>
        <w:t xml:space="preserve"> </w:t>
      </w:r>
      <w:r>
        <w:rPr>
          <w:spacing w:val="1"/>
          <w:w w:val="99"/>
        </w:rPr>
        <w:t>Wor</w:t>
      </w:r>
      <w:r>
        <w:rPr>
          <w:w w:val="99"/>
        </w:rPr>
        <w:t>k</w:t>
      </w:r>
    </w:p>
    <w:p w:rsidR="00883F3A" w:rsidRDefault="0022414C" w:rsidP="0022414C">
      <w:pPr>
        <w:ind w:left="360"/>
        <w:rPr>
          <w:w w:val="99"/>
        </w:rPr>
      </w:pPr>
      <w:r w:rsidRPr="0022414C">
        <w:rPr>
          <w:w w:val="99"/>
        </w:rPr>
        <w:t xml:space="preserve">Twitter is an </w:t>
      </w:r>
      <w:r w:rsidR="00883F3A" w:rsidRPr="0022414C">
        <w:rPr>
          <w:w w:val="99"/>
        </w:rPr>
        <w:t>avenue for millions of people to express their thoughts, feelings, or simply what is happening around them</w:t>
      </w:r>
      <w:r w:rsidRPr="0022414C">
        <w:rPr>
          <w:w w:val="99"/>
        </w:rPr>
        <w:t>.  As such it represents</w:t>
      </w:r>
      <w:r w:rsidR="003524C0">
        <w:rPr>
          <w:w w:val="99"/>
        </w:rPr>
        <w:t xml:space="preserve"> a mine of information for</w:t>
      </w:r>
      <w:r w:rsidRPr="0022414C">
        <w:rPr>
          <w:w w:val="99"/>
        </w:rPr>
        <w:t xml:space="preserve"> the things happening in society and how </w:t>
      </w:r>
      <w:r w:rsidR="003524C0">
        <w:rPr>
          <w:w w:val="99"/>
        </w:rPr>
        <w:t>those events affect it</w:t>
      </w:r>
      <w:r w:rsidRPr="0022414C">
        <w:rPr>
          <w:w w:val="99"/>
        </w:rPr>
        <w:t xml:space="preserve">.  Researchers have leveraged </w:t>
      </w:r>
      <w:r>
        <w:rPr>
          <w:w w:val="99"/>
        </w:rPr>
        <w:t>this new resource to make quick</w:t>
      </w:r>
      <w:r w:rsidR="003524C0">
        <w:rPr>
          <w:w w:val="99"/>
        </w:rPr>
        <w:t>ly</w:t>
      </w:r>
      <w:r>
        <w:rPr>
          <w:w w:val="99"/>
        </w:rPr>
        <w:t xml:space="preserve"> r</w:t>
      </w:r>
      <w:r w:rsidR="003524C0">
        <w:rPr>
          <w:w w:val="99"/>
        </w:rPr>
        <w:t xml:space="preserve">eacting predictions </w:t>
      </w:r>
      <w:r>
        <w:rPr>
          <w:w w:val="99"/>
        </w:rPr>
        <w:t>o</w:t>
      </w:r>
      <w:r w:rsidR="003524C0">
        <w:rPr>
          <w:w w:val="99"/>
        </w:rPr>
        <w:t>f</w:t>
      </w:r>
      <w:r>
        <w:rPr>
          <w:w w:val="99"/>
        </w:rPr>
        <w:t xml:space="preserve"> greater social trends.  A</w:t>
      </w:r>
      <w:r w:rsidR="003524C0">
        <w:rPr>
          <w:w w:val="99"/>
        </w:rPr>
        <w:t xml:space="preserve"> well-publicized</w:t>
      </w:r>
      <w:r>
        <w:rPr>
          <w:w w:val="99"/>
        </w:rPr>
        <w:t xml:space="preserve"> example is the ability to track the spread of the flu in real time</w:t>
      </w:r>
      <w:r w:rsidR="003524C0">
        <w:rPr>
          <w:w w:val="99"/>
        </w:rPr>
        <w:t xml:space="preserve"> and predict where an outbreak will occur</w:t>
      </w:r>
      <w:r>
        <w:rPr>
          <w:w w:val="99"/>
        </w:rPr>
        <w:t xml:space="preserve">. Twitter data has also been used on less concrete events as well.  The volume of Tweets about a given Presidential candidate can correlate very strongly with their polling numbers.  One group of researchers found that analyzing the actual sentiment of the Tweets was no more effective than simply </w:t>
      </w:r>
      <w:r w:rsidR="003524C0">
        <w:rPr>
          <w:w w:val="99"/>
        </w:rPr>
        <w:t>looking at the volume. Given that we will only be taking volume into account.  However the researchers also found some candidates had better correlation of Tweet volume to poll numbers than others.  They concluded their model needed more components to strengthen the analysis.  In our case that extra component will be weighting the Tweet volume with the moving average</w:t>
      </w:r>
      <w:bookmarkStart w:id="0" w:name="_GoBack"/>
      <w:bookmarkEnd w:id="0"/>
    </w:p>
    <w:p w:rsidR="006D6A13" w:rsidRPr="0022414C" w:rsidRDefault="006D6A13" w:rsidP="0022414C">
      <w:pPr>
        <w:ind w:left="360"/>
        <w:rPr>
          <w:w w:val="99"/>
        </w:rPr>
      </w:pPr>
    </w:p>
    <w:p w:rsidR="00B10BB6" w:rsidRDefault="006D6A13">
      <w:pPr>
        <w:tabs>
          <w:tab w:val="left" w:pos="380"/>
        </w:tabs>
        <w:spacing w:before="19" w:line="258" w:lineRule="auto"/>
        <w:ind w:left="387" w:right="82" w:hanging="360"/>
        <w:jc w:val="both"/>
      </w:pPr>
      <w:proofErr w:type="gramStart"/>
      <w:r>
        <w:t>a</w:t>
      </w:r>
      <w:proofErr w:type="gramEnd"/>
      <w:r>
        <w:t>.</w:t>
      </w:r>
      <w:r>
        <w:tab/>
      </w:r>
      <w:r>
        <w:rPr>
          <w:spacing w:val="2"/>
        </w:rPr>
        <w:t>P</w:t>
      </w:r>
      <w:r>
        <w:t>.</w:t>
      </w:r>
      <w:r>
        <w:rPr>
          <w:spacing w:val="-1"/>
        </w:rPr>
        <w:t>J</w:t>
      </w:r>
      <w:r>
        <w:t xml:space="preserve">.  </w:t>
      </w:r>
      <w:r>
        <w:rPr>
          <w:spacing w:val="32"/>
        </w:rPr>
        <w:t xml:space="preserve"> </w:t>
      </w:r>
      <w:r>
        <w:t>Ka</w:t>
      </w:r>
      <w:r>
        <w:rPr>
          <w:spacing w:val="-1"/>
        </w:rPr>
        <w:t>u</w:t>
      </w:r>
      <w:r>
        <w:rPr>
          <w:spacing w:val="1"/>
        </w:rPr>
        <w:t>f</w:t>
      </w:r>
      <w:r>
        <w:rPr>
          <w:spacing w:val="-1"/>
        </w:rPr>
        <w:t>m</w:t>
      </w:r>
      <w:r>
        <w:t>a</w:t>
      </w:r>
      <w:r>
        <w:rPr>
          <w:spacing w:val="-1"/>
        </w:rPr>
        <w:t>n</w:t>
      </w:r>
      <w:r>
        <w:t xml:space="preserve">,  </w:t>
      </w:r>
      <w:r>
        <w:rPr>
          <w:spacing w:val="28"/>
        </w:rPr>
        <w:t xml:space="preserve"> </w:t>
      </w:r>
      <w:r>
        <w:rPr>
          <w:i/>
          <w:spacing w:val="2"/>
        </w:rPr>
        <w:t>T</w:t>
      </w:r>
      <w:r>
        <w:rPr>
          <w:i/>
          <w:spacing w:val="-1"/>
        </w:rPr>
        <w:t>r</w:t>
      </w:r>
      <w:r>
        <w:rPr>
          <w:i/>
          <w:spacing w:val="1"/>
        </w:rPr>
        <w:t>ad</w:t>
      </w:r>
      <w:r>
        <w:rPr>
          <w:i/>
        </w:rPr>
        <w:t>i</w:t>
      </w:r>
      <w:r>
        <w:rPr>
          <w:i/>
          <w:spacing w:val="1"/>
        </w:rPr>
        <w:t>n</w:t>
      </w:r>
      <w:r>
        <w:rPr>
          <w:i/>
        </w:rPr>
        <w:t xml:space="preserve">g  </w:t>
      </w:r>
      <w:r>
        <w:rPr>
          <w:i/>
          <w:spacing w:val="30"/>
        </w:rPr>
        <w:t xml:space="preserve"> </w:t>
      </w:r>
      <w:r>
        <w:rPr>
          <w:i/>
          <w:spacing w:val="-1"/>
        </w:rPr>
        <w:t>S</w:t>
      </w:r>
      <w:r>
        <w:rPr>
          <w:i/>
        </w:rPr>
        <w:t xml:space="preserve">ystems  </w:t>
      </w:r>
      <w:r>
        <w:rPr>
          <w:i/>
          <w:spacing w:val="28"/>
        </w:rPr>
        <w:t xml:space="preserve"> </w:t>
      </w:r>
      <w:r>
        <w:rPr>
          <w:i/>
          <w:spacing w:val="1"/>
        </w:rPr>
        <w:t>an</w:t>
      </w:r>
      <w:r>
        <w:rPr>
          <w:i/>
        </w:rPr>
        <w:t xml:space="preserve">d  </w:t>
      </w:r>
      <w:r>
        <w:rPr>
          <w:i/>
          <w:spacing w:val="33"/>
        </w:rPr>
        <w:t xml:space="preserve"> </w:t>
      </w:r>
      <w:r>
        <w:rPr>
          <w:i/>
        </w:rPr>
        <w:t>Met</w:t>
      </w:r>
      <w:r>
        <w:rPr>
          <w:i/>
          <w:spacing w:val="1"/>
        </w:rPr>
        <w:t>hod</w:t>
      </w:r>
      <w:r>
        <w:rPr>
          <w:i/>
          <w:spacing w:val="3"/>
        </w:rPr>
        <w:t>s</w:t>
      </w:r>
      <w:r>
        <w:t>, H</w:t>
      </w:r>
      <w:r>
        <w:rPr>
          <w:spacing w:val="1"/>
        </w:rPr>
        <w:t>obo</w:t>
      </w:r>
      <w:r>
        <w:rPr>
          <w:spacing w:val="-1"/>
        </w:rPr>
        <w:t>k</w:t>
      </w:r>
      <w:r>
        <w:t>e</w:t>
      </w:r>
      <w:r>
        <w:rPr>
          <w:spacing w:val="-1"/>
        </w:rPr>
        <w:t>n</w:t>
      </w:r>
      <w:r>
        <w:t>,</w:t>
      </w:r>
      <w:r>
        <w:rPr>
          <w:spacing w:val="-7"/>
        </w:rPr>
        <w:t xml:space="preserve"> </w:t>
      </w:r>
      <w:r>
        <w:t>N</w:t>
      </w:r>
      <w:r>
        <w:rPr>
          <w:spacing w:val="2"/>
        </w:rPr>
        <w:t>J</w:t>
      </w:r>
      <w:r>
        <w:t>:</w:t>
      </w:r>
      <w:r>
        <w:rPr>
          <w:spacing w:val="-3"/>
        </w:rPr>
        <w:t xml:space="preserve"> </w:t>
      </w:r>
      <w:r>
        <w:rPr>
          <w:spacing w:val="2"/>
        </w:rPr>
        <w:t>J</w:t>
      </w:r>
      <w:r>
        <w:rPr>
          <w:spacing w:val="1"/>
        </w:rPr>
        <w:t>o</w:t>
      </w:r>
      <w:r>
        <w:rPr>
          <w:spacing w:val="-1"/>
        </w:rPr>
        <w:t>h</w:t>
      </w:r>
      <w:r>
        <w:t>n</w:t>
      </w:r>
      <w:r>
        <w:rPr>
          <w:spacing w:val="-5"/>
        </w:rPr>
        <w:t xml:space="preserve"> </w:t>
      </w:r>
      <w:r>
        <w:rPr>
          <w:spacing w:val="1"/>
        </w:rPr>
        <w:t>W</w:t>
      </w:r>
      <w:r>
        <w:t>il</w:t>
      </w:r>
      <w:r>
        <w:rPr>
          <w:spacing w:val="2"/>
        </w:rPr>
        <w:t>e</w:t>
      </w:r>
      <w:r>
        <w:t>y</w:t>
      </w:r>
      <w:r>
        <w:rPr>
          <w:spacing w:val="-8"/>
        </w:rPr>
        <w:t xml:space="preserve"> </w:t>
      </w:r>
      <w:r>
        <w:t>&amp;</w:t>
      </w:r>
      <w:r>
        <w:rPr>
          <w:spacing w:val="-1"/>
        </w:rPr>
        <w:t xml:space="preserve"> </w:t>
      </w:r>
      <w:r>
        <w:rPr>
          <w:spacing w:val="2"/>
        </w:rPr>
        <w:t>S</w:t>
      </w:r>
      <w:r>
        <w:rPr>
          <w:spacing w:val="1"/>
        </w:rPr>
        <w:t>o</w:t>
      </w:r>
      <w:r>
        <w:rPr>
          <w:spacing w:val="-1"/>
        </w:rPr>
        <w:t>ns</w:t>
      </w:r>
      <w:r>
        <w:t>,</w:t>
      </w:r>
      <w:r>
        <w:rPr>
          <w:spacing w:val="-3"/>
        </w:rPr>
        <w:t xml:space="preserve"> </w:t>
      </w:r>
      <w:r>
        <w:rPr>
          <w:spacing w:val="1"/>
        </w:rPr>
        <w:t>I</w:t>
      </w:r>
      <w:r>
        <w:rPr>
          <w:spacing w:val="-1"/>
        </w:rPr>
        <w:t>n</w:t>
      </w:r>
      <w:r>
        <w:t>c.</w:t>
      </w:r>
    </w:p>
    <w:p w:rsidR="00B10BB6" w:rsidRDefault="006D6A13">
      <w:pPr>
        <w:tabs>
          <w:tab w:val="left" w:pos="380"/>
        </w:tabs>
        <w:spacing w:before="3" w:line="258" w:lineRule="auto"/>
        <w:ind w:left="387" w:right="84" w:hanging="360"/>
        <w:jc w:val="both"/>
      </w:pPr>
      <w:proofErr w:type="gramStart"/>
      <w:r>
        <w:rPr>
          <w:spacing w:val="1"/>
        </w:rPr>
        <w:t>b</w:t>
      </w:r>
      <w:proofErr w:type="gramEnd"/>
      <w:r>
        <w:t>.</w:t>
      </w:r>
      <w:r>
        <w:tab/>
        <w:t xml:space="preserve">D. </w:t>
      </w:r>
      <w:r>
        <w:rPr>
          <w:spacing w:val="45"/>
        </w:rPr>
        <w:t xml:space="preserve"> </w:t>
      </w:r>
      <w:r>
        <w:rPr>
          <w:spacing w:val="-2"/>
        </w:rPr>
        <w:t>A</w:t>
      </w:r>
      <w:r>
        <w:rPr>
          <w:spacing w:val="1"/>
        </w:rPr>
        <w:t>ro</w:t>
      </w:r>
      <w:r>
        <w:rPr>
          <w:spacing w:val="-1"/>
        </w:rPr>
        <w:t>ns</w:t>
      </w:r>
      <w:r>
        <w:rPr>
          <w:spacing w:val="3"/>
        </w:rPr>
        <w:t>o</w:t>
      </w:r>
      <w:r>
        <w:rPr>
          <w:spacing w:val="-1"/>
        </w:rPr>
        <w:t>n</w:t>
      </w:r>
      <w:proofErr w:type="gramStart"/>
      <w:r>
        <w:t xml:space="preserve">, </w:t>
      </w:r>
      <w:r>
        <w:rPr>
          <w:spacing w:val="41"/>
        </w:rPr>
        <w:t xml:space="preserve"> </w:t>
      </w:r>
      <w:r>
        <w:rPr>
          <w:i/>
        </w:rPr>
        <w:t>Evi</w:t>
      </w:r>
      <w:r>
        <w:rPr>
          <w:i/>
          <w:spacing w:val="1"/>
        </w:rPr>
        <w:t>d</w:t>
      </w:r>
      <w:r>
        <w:rPr>
          <w:i/>
        </w:rPr>
        <w:t>e</w:t>
      </w:r>
      <w:r>
        <w:rPr>
          <w:i/>
          <w:spacing w:val="1"/>
        </w:rPr>
        <w:t>n</w:t>
      </w:r>
      <w:r>
        <w:rPr>
          <w:i/>
        </w:rPr>
        <w:t>c</w:t>
      </w:r>
      <w:r>
        <w:rPr>
          <w:i/>
          <w:spacing w:val="1"/>
        </w:rPr>
        <w:t>e</w:t>
      </w:r>
      <w:proofErr w:type="gramEnd"/>
      <w:r>
        <w:rPr>
          <w:i/>
          <w:spacing w:val="1"/>
        </w:rPr>
        <w:t>-</w:t>
      </w:r>
      <w:r>
        <w:rPr>
          <w:i/>
        </w:rPr>
        <w:t>B</w:t>
      </w:r>
      <w:r>
        <w:rPr>
          <w:i/>
          <w:spacing w:val="1"/>
        </w:rPr>
        <w:t>a</w:t>
      </w:r>
      <w:r>
        <w:rPr>
          <w:i/>
          <w:spacing w:val="-1"/>
        </w:rPr>
        <w:t>s</w:t>
      </w:r>
      <w:r>
        <w:rPr>
          <w:i/>
          <w:spacing w:val="-2"/>
        </w:rPr>
        <w:t>e</w:t>
      </w:r>
      <w:r>
        <w:rPr>
          <w:i/>
        </w:rPr>
        <w:t xml:space="preserve">d </w:t>
      </w:r>
      <w:r>
        <w:rPr>
          <w:i/>
          <w:spacing w:val="34"/>
        </w:rPr>
        <w:t xml:space="preserve"> </w:t>
      </w:r>
      <w:r>
        <w:rPr>
          <w:i/>
        </w:rPr>
        <w:t>Tec</w:t>
      </w:r>
      <w:r>
        <w:rPr>
          <w:i/>
          <w:spacing w:val="1"/>
        </w:rPr>
        <w:t>hn</w:t>
      </w:r>
      <w:r>
        <w:rPr>
          <w:i/>
        </w:rPr>
        <w:t>ic</w:t>
      </w:r>
      <w:r>
        <w:rPr>
          <w:i/>
          <w:spacing w:val="1"/>
        </w:rPr>
        <w:t>a</w:t>
      </w:r>
      <w:r>
        <w:rPr>
          <w:i/>
        </w:rPr>
        <w:t xml:space="preserve">l </w:t>
      </w:r>
      <w:r>
        <w:rPr>
          <w:i/>
          <w:spacing w:val="36"/>
        </w:rPr>
        <w:t xml:space="preserve"> </w:t>
      </w:r>
      <w:r>
        <w:rPr>
          <w:i/>
        </w:rPr>
        <w:t>A</w:t>
      </w:r>
      <w:r>
        <w:rPr>
          <w:i/>
          <w:spacing w:val="1"/>
        </w:rPr>
        <w:t>n</w:t>
      </w:r>
      <w:r>
        <w:rPr>
          <w:i/>
          <w:spacing w:val="1"/>
        </w:rPr>
        <w:t>a</w:t>
      </w:r>
      <w:r>
        <w:rPr>
          <w:i/>
        </w:rPr>
        <w:t>lys</w:t>
      </w:r>
      <w:r>
        <w:rPr>
          <w:i/>
          <w:spacing w:val="-1"/>
        </w:rPr>
        <w:t>i</w:t>
      </w:r>
      <w:r>
        <w:rPr>
          <w:i/>
          <w:spacing w:val="2"/>
        </w:rPr>
        <w:t>s</w:t>
      </w:r>
      <w:r>
        <w:t>, H</w:t>
      </w:r>
      <w:r>
        <w:rPr>
          <w:spacing w:val="1"/>
        </w:rPr>
        <w:t>obo</w:t>
      </w:r>
      <w:r>
        <w:rPr>
          <w:spacing w:val="-1"/>
        </w:rPr>
        <w:t>k</w:t>
      </w:r>
      <w:r>
        <w:t>e</w:t>
      </w:r>
      <w:r>
        <w:rPr>
          <w:spacing w:val="-1"/>
        </w:rPr>
        <w:t>n</w:t>
      </w:r>
      <w:r>
        <w:t>,</w:t>
      </w:r>
      <w:r>
        <w:rPr>
          <w:spacing w:val="-7"/>
        </w:rPr>
        <w:t xml:space="preserve"> </w:t>
      </w:r>
      <w:r>
        <w:t>N</w:t>
      </w:r>
      <w:r>
        <w:rPr>
          <w:spacing w:val="2"/>
        </w:rPr>
        <w:t>J</w:t>
      </w:r>
      <w:r>
        <w:t>:</w:t>
      </w:r>
      <w:r>
        <w:rPr>
          <w:spacing w:val="-3"/>
        </w:rPr>
        <w:t xml:space="preserve"> </w:t>
      </w:r>
      <w:r>
        <w:rPr>
          <w:spacing w:val="2"/>
        </w:rPr>
        <w:t>J</w:t>
      </w:r>
      <w:r>
        <w:rPr>
          <w:spacing w:val="1"/>
        </w:rPr>
        <w:t>o</w:t>
      </w:r>
      <w:r>
        <w:rPr>
          <w:spacing w:val="-1"/>
        </w:rPr>
        <w:t>h</w:t>
      </w:r>
      <w:r>
        <w:t>n</w:t>
      </w:r>
      <w:r>
        <w:rPr>
          <w:spacing w:val="-5"/>
        </w:rPr>
        <w:t xml:space="preserve"> </w:t>
      </w:r>
      <w:r>
        <w:rPr>
          <w:spacing w:val="1"/>
        </w:rPr>
        <w:t>W</w:t>
      </w:r>
      <w:r>
        <w:t>il</w:t>
      </w:r>
      <w:r>
        <w:rPr>
          <w:spacing w:val="2"/>
        </w:rPr>
        <w:t>e</w:t>
      </w:r>
      <w:r>
        <w:t>y</w:t>
      </w:r>
      <w:r>
        <w:rPr>
          <w:spacing w:val="-8"/>
        </w:rPr>
        <w:t xml:space="preserve"> </w:t>
      </w:r>
      <w:r>
        <w:t>&amp;</w:t>
      </w:r>
      <w:r>
        <w:rPr>
          <w:spacing w:val="-1"/>
        </w:rPr>
        <w:t xml:space="preserve"> </w:t>
      </w:r>
      <w:r>
        <w:rPr>
          <w:spacing w:val="2"/>
        </w:rPr>
        <w:t>S</w:t>
      </w:r>
      <w:r>
        <w:rPr>
          <w:spacing w:val="1"/>
        </w:rPr>
        <w:t>o</w:t>
      </w:r>
      <w:r>
        <w:rPr>
          <w:spacing w:val="-1"/>
        </w:rPr>
        <w:t>ns</w:t>
      </w:r>
      <w:r>
        <w:t>,</w:t>
      </w:r>
      <w:r>
        <w:rPr>
          <w:spacing w:val="-3"/>
        </w:rPr>
        <w:t xml:space="preserve"> </w:t>
      </w:r>
      <w:r>
        <w:rPr>
          <w:spacing w:val="1"/>
        </w:rPr>
        <w:t>I</w:t>
      </w:r>
      <w:r>
        <w:rPr>
          <w:spacing w:val="-1"/>
        </w:rPr>
        <w:t>n</w:t>
      </w:r>
      <w:r>
        <w:t>c.</w:t>
      </w:r>
    </w:p>
    <w:p w:rsidR="00B10BB6" w:rsidRDefault="006D6A13">
      <w:pPr>
        <w:tabs>
          <w:tab w:val="left" w:pos="380"/>
        </w:tabs>
        <w:spacing w:line="259" w:lineRule="auto"/>
        <w:ind w:left="387" w:right="84" w:hanging="360"/>
        <w:jc w:val="both"/>
      </w:pPr>
      <w:proofErr w:type="gramStart"/>
      <w:r>
        <w:t>c</w:t>
      </w:r>
      <w:proofErr w:type="gramEnd"/>
      <w:r>
        <w:t>.</w:t>
      </w:r>
      <w:r>
        <w:tab/>
      </w:r>
      <w:r>
        <w:rPr>
          <w:spacing w:val="-1"/>
        </w:rPr>
        <w:t>C</w:t>
      </w:r>
      <w:r>
        <w:t xml:space="preserve">.D. </w:t>
      </w:r>
      <w:r>
        <w:rPr>
          <w:spacing w:val="9"/>
        </w:rPr>
        <w:t xml:space="preserve"> </w:t>
      </w:r>
      <w:proofErr w:type="gramStart"/>
      <w:r>
        <w:t>Ki</w:t>
      </w:r>
      <w:r>
        <w:rPr>
          <w:spacing w:val="1"/>
        </w:rPr>
        <w:t>r</w:t>
      </w:r>
      <w:r>
        <w:rPr>
          <w:spacing w:val="-1"/>
        </w:rPr>
        <w:t>k</w:t>
      </w:r>
      <w:r>
        <w:rPr>
          <w:spacing w:val="1"/>
        </w:rPr>
        <w:t>p</w:t>
      </w:r>
      <w:r>
        <w:t>at</w:t>
      </w:r>
      <w:r>
        <w:rPr>
          <w:spacing w:val="1"/>
        </w:rPr>
        <w:t>r</w:t>
      </w:r>
      <w:r>
        <w:t xml:space="preserve">ick </w:t>
      </w:r>
      <w:r>
        <w:rPr>
          <w:spacing w:val="3"/>
        </w:rPr>
        <w:t xml:space="preserve"> </w:t>
      </w:r>
      <w:r>
        <w:rPr>
          <w:spacing w:val="1"/>
        </w:rPr>
        <w:t>I</w:t>
      </w:r>
      <w:r>
        <w:t>I</w:t>
      </w:r>
      <w:proofErr w:type="gramEnd"/>
      <w:r>
        <w:t xml:space="preserve"> </w:t>
      </w:r>
      <w:r>
        <w:rPr>
          <w:spacing w:val="12"/>
        </w:rPr>
        <w:t xml:space="preserve"> </w:t>
      </w:r>
      <w:r>
        <w:t>a</w:t>
      </w:r>
      <w:r>
        <w:rPr>
          <w:spacing w:val="-1"/>
        </w:rPr>
        <w:t>n</w:t>
      </w:r>
      <w:r>
        <w:t xml:space="preserve">d </w:t>
      </w:r>
      <w:r>
        <w:rPr>
          <w:spacing w:val="11"/>
        </w:rPr>
        <w:t xml:space="preserve"> </w:t>
      </w:r>
      <w:r>
        <w:rPr>
          <w:spacing w:val="2"/>
        </w:rPr>
        <w:t>J</w:t>
      </w:r>
      <w:r>
        <w:t>.</w:t>
      </w:r>
      <w:r>
        <w:rPr>
          <w:spacing w:val="-1"/>
        </w:rPr>
        <w:t>R</w:t>
      </w:r>
      <w:r>
        <w:t xml:space="preserve">. </w:t>
      </w:r>
      <w:r>
        <w:rPr>
          <w:spacing w:val="10"/>
        </w:rPr>
        <w:t xml:space="preserve"> </w:t>
      </w:r>
      <w:proofErr w:type="spellStart"/>
      <w:r>
        <w:t>Da</w:t>
      </w:r>
      <w:r>
        <w:rPr>
          <w:spacing w:val="-1"/>
        </w:rPr>
        <w:t>h</w:t>
      </w:r>
      <w:r>
        <w:t>l</w:t>
      </w:r>
      <w:r>
        <w:rPr>
          <w:spacing w:val="1"/>
        </w:rPr>
        <w:t>q</w:t>
      </w:r>
      <w:r>
        <w:rPr>
          <w:spacing w:val="-1"/>
        </w:rPr>
        <w:t>u</w:t>
      </w:r>
      <w:r>
        <w:t>i</w:t>
      </w:r>
      <w:r>
        <w:rPr>
          <w:spacing w:val="-1"/>
        </w:rPr>
        <w:t>s</w:t>
      </w:r>
      <w:r>
        <w:t>t</w:t>
      </w:r>
      <w:proofErr w:type="spellEnd"/>
      <w:proofErr w:type="gramStart"/>
      <w:r>
        <w:t xml:space="preserve">, </w:t>
      </w:r>
      <w:r>
        <w:rPr>
          <w:spacing w:val="9"/>
        </w:rPr>
        <w:t xml:space="preserve"> </w:t>
      </w:r>
      <w:r>
        <w:rPr>
          <w:i/>
        </w:rPr>
        <w:t>Tec</w:t>
      </w:r>
      <w:r>
        <w:rPr>
          <w:i/>
          <w:spacing w:val="1"/>
        </w:rPr>
        <w:t>hn</w:t>
      </w:r>
      <w:r>
        <w:rPr>
          <w:i/>
        </w:rPr>
        <w:t>ic</w:t>
      </w:r>
      <w:r>
        <w:rPr>
          <w:i/>
          <w:spacing w:val="1"/>
        </w:rPr>
        <w:t>a</w:t>
      </w:r>
      <w:r>
        <w:rPr>
          <w:i/>
        </w:rPr>
        <w:t>l</w:t>
      </w:r>
      <w:proofErr w:type="gramEnd"/>
      <w:r>
        <w:rPr>
          <w:i/>
        </w:rPr>
        <w:t xml:space="preserve"> A</w:t>
      </w:r>
      <w:r>
        <w:rPr>
          <w:i/>
          <w:spacing w:val="1"/>
        </w:rPr>
        <w:t>na</w:t>
      </w:r>
      <w:r>
        <w:rPr>
          <w:i/>
        </w:rPr>
        <w:t>lys</w:t>
      </w:r>
      <w:r>
        <w:rPr>
          <w:i/>
          <w:spacing w:val="-1"/>
        </w:rPr>
        <w:t>i</w:t>
      </w:r>
      <w:r>
        <w:rPr>
          <w:i/>
        </w:rPr>
        <w:t>s</w:t>
      </w:r>
      <w:r>
        <w:rPr>
          <w:i/>
          <w:spacing w:val="1"/>
        </w:rPr>
        <w:t xml:space="preserve"> </w:t>
      </w:r>
      <w:r>
        <w:rPr>
          <w:spacing w:val="1"/>
        </w:rPr>
        <w:t>(</w:t>
      </w:r>
      <w:r>
        <w:rPr>
          <w:spacing w:val="3"/>
        </w:rPr>
        <w:t>T</w:t>
      </w:r>
      <w:r>
        <w:rPr>
          <w:spacing w:val="-1"/>
        </w:rPr>
        <w:t>h</w:t>
      </w:r>
      <w:r>
        <w:t>e</w:t>
      </w:r>
      <w:r>
        <w:rPr>
          <w:spacing w:val="4"/>
        </w:rPr>
        <w:t xml:space="preserve"> </w:t>
      </w:r>
      <w:r>
        <w:rPr>
          <w:spacing w:val="-1"/>
        </w:rPr>
        <w:t>C</w:t>
      </w:r>
      <w:r>
        <w:rPr>
          <w:spacing w:val="1"/>
        </w:rPr>
        <w:t>o</w:t>
      </w:r>
      <w:r>
        <w:rPr>
          <w:spacing w:val="-4"/>
        </w:rPr>
        <w:t>m</w:t>
      </w:r>
      <w:r>
        <w:rPr>
          <w:spacing w:val="1"/>
        </w:rPr>
        <w:t>p</w:t>
      </w:r>
      <w:r>
        <w:t>lete</w:t>
      </w:r>
      <w:r>
        <w:rPr>
          <w:spacing w:val="2"/>
        </w:rPr>
        <w:t xml:space="preserve"> </w:t>
      </w:r>
      <w:r>
        <w:rPr>
          <w:spacing w:val="1"/>
        </w:rPr>
        <w:t>R</w:t>
      </w:r>
      <w:r>
        <w:t>es</w:t>
      </w:r>
      <w:r>
        <w:rPr>
          <w:spacing w:val="1"/>
        </w:rPr>
        <w:t>o</w:t>
      </w:r>
      <w:r>
        <w:rPr>
          <w:spacing w:val="-1"/>
        </w:rPr>
        <w:t>u</w:t>
      </w:r>
      <w:r>
        <w:rPr>
          <w:spacing w:val="1"/>
        </w:rPr>
        <w:t>r</w:t>
      </w:r>
      <w:r>
        <w:t xml:space="preserve">ce </w:t>
      </w:r>
      <w:r>
        <w:rPr>
          <w:spacing w:val="-2"/>
        </w:rPr>
        <w:t>f</w:t>
      </w:r>
      <w:r>
        <w:rPr>
          <w:spacing w:val="1"/>
        </w:rPr>
        <w:t>o</w:t>
      </w:r>
      <w:r>
        <w:t>r</w:t>
      </w:r>
      <w:r>
        <w:rPr>
          <w:spacing w:val="5"/>
        </w:rPr>
        <w:t xml:space="preserve"> </w:t>
      </w:r>
      <w:r>
        <w:t>Fi</w:t>
      </w:r>
      <w:r>
        <w:rPr>
          <w:spacing w:val="-2"/>
        </w:rPr>
        <w:t>n</w:t>
      </w:r>
      <w:r>
        <w:rPr>
          <w:spacing w:val="3"/>
        </w:rPr>
        <w:t>a</w:t>
      </w:r>
      <w:r>
        <w:rPr>
          <w:spacing w:val="-1"/>
        </w:rPr>
        <w:t>n</w:t>
      </w:r>
      <w:r>
        <w:t>cial M</w:t>
      </w:r>
      <w:r>
        <w:rPr>
          <w:spacing w:val="1"/>
        </w:rPr>
        <w:t>ar</w:t>
      </w:r>
      <w:r>
        <w:rPr>
          <w:spacing w:val="-1"/>
        </w:rPr>
        <w:t>k</w:t>
      </w:r>
      <w:r>
        <w:t>et</w:t>
      </w:r>
      <w:r>
        <w:rPr>
          <w:spacing w:val="42"/>
        </w:rPr>
        <w:t xml:space="preserve"> </w:t>
      </w:r>
      <w:r>
        <w:rPr>
          <w:spacing w:val="3"/>
        </w:rPr>
        <w:t>T</w:t>
      </w:r>
      <w:r>
        <w:t>e</w:t>
      </w:r>
      <w:r>
        <w:rPr>
          <w:spacing w:val="1"/>
        </w:rPr>
        <w:t>c</w:t>
      </w:r>
      <w:r>
        <w:rPr>
          <w:spacing w:val="-1"/>
        </w:rPr>
        <w:t>hn</w:t>
      </w:r>
      <w:r>
        <w:t>i</w:t>
      </w:r>
      <w:r>
        <w:rPr>
          <w:spacing w:val="2"/>
        </w:rPr>
        <w:t>c</w:t>
      </w:r>
      <w:r>
        <w:t>ia</w:t>
      </w:r>
      <w:r>
        <w:rPr>
          <w:spacing w:val="1"/>
        </w:rPr>
        <w:t>n</w:t>
      </w:r>
      <w:r>
        <w:rPr>
          <w:spacing w:val="-1"/>
        </w:rPr>
        <w:t>s</w:t>
      </w:r>
      <w:r>
        <w:rPr>
          <w:spacing w:val="1"/>
        </w:rPr>
        <w:t>)</w:t>
      </w:r>
      <w:r>
        <w:t>.</w:t>
      </w:r>
      <w:r>
        <w:rPr>
          <w:spacing w:val="37"/>
        </w:rPr>
        <w:t xml:space="preserve"> </w:t>
      </w:r>
      <w:r>
        <w:t>U</w:t>
      </w:r>
      <w:r>
        <w:rPr>
          <w:spacing w:val="1"/>
        </w:rPr>
        <w:t>pp</w:t>
      </w:r>
      <w:r>
        <w:t>er</w:t>
      </w:r>
      <w:r>
        <w:rPr>
          <w:spacing w:val="44"/>
        </w:rPr>
        <w:t xml:space="preserve"> </w:t>
      </w:r>
      <w:r>
        <w:t>Sa</w:t>
      </w:r>
      <w:r>
        <w:rPr>
          <w:spacing w:val="1"/>
        </w:rPr>
        <w:t>dd</w:t>
      </w:r>
      <w:r>
        <w:t>le</w:t>
      </w:r>
      <w:r>
        <w:rPr>
          <w:spacing w:val="42"/>
        </w:rPr>
        <w:t xml:space="preserve"> </w:t>
      </w:r>
      <w:r>
        <w:rPr>
          <w:spacing w:val="-1"/>
        </w:rPr>
        <w:t>R</w:t>
      </w:r>
      <w:r>
        <w:rPr>
          <w:spacing w:val="2"/>
        </w:rPr>
        <w:t>i</w:t>
      </w:r>
      <w:r>
        <w:rPr>
          <w:spacing w:val="-1"/>
        </w:rPr>
        <w:t>v</w:t>
      </w:r>
      <w:r>
        <w:t>e</w:t>
      </w:r>
      <w:r>
        <w:rPr>
          <w:spacing w:val="1"/>
        </w:rPr>
        <w:t>r</w:t>
      </w:r>
      <w:r>
        <w:t>,</w:t>
      </w:r>
      <w:r>
        <w:rPr>
          <w:spacing w:val="43"/>
        </w:rPr>
        <w:t xml:space="preserve"> </w:t>
      </w:r>
      <w:r>
        <w:t>N</w:t>
      </w:r>
      <w:r>
        <w:rPr>
          <w:spacing w:val="2"/>
        </w:rPr>
        <w:t>J</w:t>
      </w:r>
      <w:r>
        <w:t xml:space="preserve">:  FT </w:t>
      </w:r>
      <w:r>
        <w:rPr>
          <w:spacing w:val="2"/>
        </w:rPr>
        <w:t>P</w:t>
      </w:r>
      <w:r>
        <w:rPr>
          <w:spacing w:val="1"/>
        </w:rPr>
        <w:t>r</w:t>
      </w:r>
      <w:r>
        <w:t>ess</w:t>
      </w:r>
    </w:p>
    <w:p w:rsidR="003524C0" w:rsidRDefault="003524C0">
      <w:pPr>
        <w:tabs>
          <w:tab w:val="left" w:pos="380"/>
        </w:tabs>
        <w:spacing w:line="259" w:lineRule="auto"/>
        <w:ind w:left="387" w:right="84" w:hanging="360"/>
        <w:jc w:val="both"/>
        <w:rPr>
          <w:rStyle w:val="selectable"/>
          <w:rFonts w:eastAsiaTheme="majorEastAsia"/>
        </w:rPr>
      </w:pPr>
      <w:r>
        <w:t xml:space="preserve">d.  </w:t>
      </w:r>
      <w:r>
        <w:tab/>
      </w:r>
      <w:r>
        <w:rPr>
          <w:rStyle w:val="selectable"/>
          <w:rFonts w:eastAsiaTheme="majorEastAsia"/>
        </w:rPr>
        <w:t>Opera Solutions, 'Predicting US Primary Elections with Twitter', NIPS 2012 Workshop, 2012.</w:t>
      </w:r>
    </w:p>
    <w:p w:rsidR="006D6A13" w:rsidRDefault="006D6A13">
      <w:pPr>
        <w:tabs>
          <w:tab w:val="left" w:pos="380"/>
        </w:tabs>
        <w:spacing w:line="259" w:lineRule="auto"/>
        <w:ind w:left="387" w:right="84" w:hanging="360"/>
        <w:jc w:val="both"/>
      </w:pPr>
      <w:r>
        <w:rPr>
          <w:rStyle w:val="selectable"/>
          <w:rFonts w:eastAsiaTheme="majorEastAsia"/>
        </w:rPr>
        <w:t>e.</w:t>
      </w:r>
      <w:r>
        <w:rPr>
          <w:rStyle w:val="selectable"/>
          <w:rFonts w:eastAsiaTheme="majorEastAsia"/>
        </w:rPr>
        <w:tab/>
      </w:r>
      <w:r>
        <w:rPr>
          <w:rStyle w:val="selectable"/>
          <w:rFonts w:eastAsiaTheme="majorEastAsia"/>
        </w:rPr>
        <w:t xml:space="preserve">H. </w:t>
      </w:r>
      <w:proofErr w:type="spellStart"/>
      <w:r>
        <w:rPr>
          <w:rStyle w:val="selectable"/>
          <w:rFonts w:eastAsiaTheme="majorEastAsia"/>
        </w:rPr>
        <w:t>Achrekar</w:t>
      </w:r>
      <w:proofErr w:type="spellEnd"/>
      <w:r>
        <w:rPr>
          <w:rStyle w:val="selectable"/>
          <w:rFonts w:eastAsiaTheme="majorEastAsia"/>
        </w:rPr>
        <w:t xml:space="preserve">, A. </w:t>
      </w:r>
      <w:proofErr w:type="spellStart"/>
      <w:r>
        <w:rPr>
          <w:rStyle w:val="selectable"/>
          <w:rFonts w:eastAsiaTheme="majorEastAsia"/>
        </w:rPr>
        <w:t>Gandhe</w:t>
      </w:r>
      <w:proofErr w:type="spellEnd"/>
      <w:r>
        <w:rPr>
          <w:rStyle w:val="selectable"/>
          <w:rFonts w:eastAsiaTheme="majorEastAsia"/>
        </w:rPr>
        <w:t xml:space="preserve">, R. Lazarus, </w:t>
      </w:r>
      <w:proofErr w:type="spellStart"/>
      <w:r>
        <w:rPr>
          <w:rStyle w:val="selectable"/>
          <w:rFonts w:eastAsiaTheme="majorEastAsia"/>
        </w:rPr>
        <w:t>Ssu-Hsin</w:t>
      </w:r>
      <w:proofErr w:type="spellEnd"/>
      <w:r>
        <w:rPr>
          <w:rStyle w:val="selectable"/>
          <w:rFonts w:eastAsiaTheme="majorEastAsia"/>
        </w:rPr>
        <w:t xml:space="preserve"> Yu and B. Liu, 'Predicting Flu Trends using Twitter data', </w:t>
      </w:r>
      <w:r>
        <w:rPr>
          <w:rStyle w:val="selectable"/>
          <w:rFonts w:eastAsiaTheme="majorEastAsia"/>
          <w:i/>
          <w:iCs/>
        </w:rPr>
        <w:t xml:space="preserve">2011 IEEE Conference on Computer </w:t>
      </w:r>
      <w:r>
        <w:rPr>
          <w:rStyle w:val="selectable"/>
          <w:rFonts w:eastAsiaTheme="majorEastAsia"/>
          <w:i/>
          <w:iCs/>
        </w:rPr>
        <w:lastRenderedPageBreak/>
        <w:t>Communications Workshops (INFOCOM WKSHPS)</w:t>
      </w:r>
      <w:r>
        <w:rPr>
          <w:rStyle w:val="selectable"/>
          <w:rFonts w:eastAsiaTheme="majorEastAsia"/>
        </w:rPr>
        <w:t>, 2011.</w:t>
      </w:r>
    </w:p>
    <w:p w:rsidR="00B10BB6" w:rsidRDefault="00B10BB6">
      <w:pPr>
        <w:spacing w:before="6" w:line="240" w:lineRule="exact"/>
        <w:rPr>
          <w:sz w:val="24"/>
          <w:szCs w:val="24"/>
        </w:rPr>
      </w:pPr>
    </w:p>
    <w:p w:rsidR="00B10BB6" w:rsidRDefault="006D6A13">
      <w:pPr>
        <w:ind w:left="1583" w:right="1317"/>
        <w:jc w:val="center"/>
      </w:pPr>
      <w:r>
        <w:t>V</w:t>
      </w:r>
      <w:r>
        <w:rPr>
          <w:spacing w:val="1"/>
        </w:rPr>
        <w:t>I</w:t>
      </w:r>
      <w:r>
        <w:t xml:space="preserve">.        </w:t>
      </w:r>
      <w:r>
        <w:rPr>
          <w:spacing w:val="6"/>
        </w:rPr>
        <w:t xml:space="preserve"> </w:t>
      </w:r>
      <w:r>
        <w:rPr>
          <w:spacing w:val="-1"/>
        </w:rPr>
        <w:t>R</w:t>
      </w:r>
      <w:r>
        <w:t>esea</w:t>
      </w:r>
      <w:r>
        <w:rPr>
          <w:spacing w:val="1"/>
        </w:rPr>
        <w:t>r</w:t>
      </w:r>
      <w:r>
        <w:t>ch</w:t>
      </w:r>
      <w:r>
        <w:rPr>
          <w:spacing w:val="-8"/>
        </w:rPr>
        <w:t xml:space="preserve"> </w:t>
      </w:r>
      <w:r>
        <w:rPr>
          <w:spacing w:val="2"/>
          <w:w w:val="99"/>
        </w:rPr>
        <w:t>P</w:t>
      </w:r>
      <w:r>
        <w:rPr>
          <w:w w:val="99"/>
        </w:rPr>
        <w:t>lan</w:t>
      </w:r>
    </w:p>
    <w:p w:rsidR="00B10BB6" w:rsidRDefault="006D6A13">
      <w:pPr>
        <w:spacing w:before="19"/>
        <w:ind w:left="26"/>
      </w:pPr>
      <w:r>
        <w:rPr>
          <w:i/>
          <w:spacing w:val="1"/>
        </w:rPr>
        <w:t>a</w:t>
      </w:r>
      <w:r>
        <w:rPr>
          <w:i/>
        </w:rPr>
        <w:t xml:space="preserve">.   </w:t>
      </w:r>
      <w:r>
        <w:rPr>
          <w:i/>
          <w:spacing w:val="8"/>
        </w:rPr>
        <w:t xml:space="preserve"> </w:t>
      </w:r>
      <w:r>
        <w:rPr>
          <w:i/>
          <w:spacing w:val="1"/>
        </w:rPr>
        <w:t>I</w:t>
      </w:r>
      <w:r>
        <w:rPr>
          <w:i/>
        </w:rPr>
        <w:t>m</w:t>
      </w:r>
      <w:r>
        <w:rPr>
          <w:i/>
          <w:spacing w:val="1"/>
        </w:rPr>
        <w:t>p</w:t>
      </w:r>
      <w:r>
        <w:rPr>
          <w:i/>
        </w:rPr>
        <w:t>lem</w:t>
      </w:r>
      <w:r>
        <w:rPr>
          <w:i/>
          <w:spacing w:val="1"/>
        </w:rPr>
        <w:t>en</w:t>
      </w:r>
      <w:r>
        <w:rPr>
          <w:i/>
        </w:rPr>
        <w:t>t</w:t>
      </w:r>
      <w:r>
        <w:rPr>
          <w:i/>
          <w:spacing w:val="-8"/>
        </w:rPr>
        <w:t xml:space="preserve"> </w:t>
      </w:r>
      <w:r>
        <w:rPr>
          <w:i/>
        </w:rPr>
        <w:t>a</w:t>
      </w:r>
      <w:r>
        <w:rPr>
          <w:i/>
          <w:spacing w:val="1"/>
        </w:rPr>
        <w:t xml:space="preserve"> p</w:t>
      </w:r>
      <w:r>
        <w:rPr>
          <w:i/>
          <w:spacing w:val="-1"/>
        </w:rPr>
        <w:t>r</w:t>
      </w:r>
      <w:r>
        <w:rPr>
          <w:i/>
          <w:spacing w:val="1"/>
        </w:rPr>
        <w:t>og</w:t>
      </w:r>
      <w:r>
        <w:rPr>
          <w:i/>
          <w:spacing w:val="-1"/>
        </w:rPr>
        <w:t>r</w:t>
      </w:r>
      <w:r>
        <w:rPr>
          <w:i/>
          <w:spacing w:val="1"/>
        </w:rPr>
        <w:t>a</w:t>
      </w:r>
      <w:r>
        <w:rPr>
          <w:i/>
        </w:rPr>
        <w:t>m</w:t>
      </w:r>
      <w:r>
        <w:rPr>
          <w:i/>
          <w:spacing w:val="-7"/>
        </w:rPr>
        <w:t xml:space="preserve"> </w:t>
      </w:r>
      <w:r>
        <w:rPr>
          <w:i/>
          <w:spacing w:val="-3"/>
        </w:rPr>
        <w:t>t</w:t>
      </w:r>
      <w:r>
        <w:rPr>
          <w:i/>
        </w:rPr>
        <w:t>o</w:t>
      </w:r>
      <w:r>
        <w:rPr>
          <w:i/>
          <w:spacing w:val="-1"/>
        </w:rPr>
        <w:t xml:space="preserve"> </w:t>
      </w:r>
      <w:r>
        <w:rPr>
          <w:i/>
          <w:spacing w:val="1"/>
        </w:rPr>
        <w:t>pu</w:t>
      </w:r>
      <w:r>
        <w:rPr>
          <w:i/>
        </w:rPr>
        <w:t>ll</w:t>
      </w:r>
      <w:r>
        <w:rPr>
          <w:i/>
          <w:spacing w:val="-3"/>
        </w:rPr>
        <w:t xml:space="preserve"> </w:t>
      </w:r>
      <w:r>
        <w:rPr>
          <w:i/>
          <w:spacing w:val="-2"/>
        </w:rPr>
        <w:t>t</w:t>
      </w:r>
      <w:r>
        <w:rPr>
          <w:i/>
        </w:rPr>
        <w:t>ick</w:t>
      </w:r>
      <w:r>
        <w:rPr>
          <w:i/>
          <w:spacing w:val="1"/>
        </w:rPr>
        <w:t>e</w:t>
      </w:r>
      <w:r>
        <w:rPr>
          <w:i/>
        </w:rPr>
        <w:t>r</w:t>
      </w:r>
      <w:r>
        <w:rPr>
          <w:i/>
          <w:spacing w:val="-5"/>
        </w:rPr>
        <w:t xml:space="preserve"> </w:t>
      </w:r>
      <w:r>
        <w:rPr>
          <w:i/>
          <w:spacing w:val="1"/>
        </w:rPr>
        <w:t>da</w:t>
      </w:r>
      <w:r>
        <w:rPr>
          <w:i/>
        </w:rPr>
        <w:t>ta</w:t>
      </w:r>
      <w:r>
        <w:rPr>
          <w:i/>
          <w:spacing w:val="-3"/>
        </w:rPr>
        <w:t xml:space="preserve"> </w:t>
      </w:r>
      <w:r>
        <w:rPr>
          <w:i/>
          <w:spacing w:val="1"/>
        </w:rPr>
        <w:t>u</w:t>
      </w:r>
      <w:r>
        <w:rPr>
          <w:i/>
          <w:spacing w:val="-1"/>
        </w:rPr>
        <w:t>s</w:t>
      </w:r>
      <w:r>
        <w:rPr>
          <w:i/>
        </w:rPr>
        <w:t>i</w:t>
      </w:r>
      <w:r>
        <w:rPr>
          <w:i/>
          <w:spacing w:val="1"/>
        </w:rPr>
        <w:t>n</w:t>
      </w:r>
      <w:r>
        <w:rPr>
          <w:i/>
        </w:rPr>
        <w:t>g</w:t>
      </w:r>
      <w:r>
        <w:rPr>
          <w:i/>
          <w:spacing w:val="-5"/>
        </w:rPr>
        <w:t xml:space="preserve"> </w:t>
      </w:r>
      <w:r>
        <w:rPr>
          <w:i/>
          <w:spacing w:val="1"/>
        </w:rPr>
        <w:t>a</w:t>
      </w:r>
      <w:r>
        <w:rPr>
          <w:i/>
        </w:rPr>
        <w:t>n</w:t>
      </w:r>
      <w:r>
        <w:rPr>
          <w:i/>
          <w:spacing w:val="-1"/>
        </w:rPr>
        <w:t xml:space="preserve"> </w:t>
      </w:r>
      <w:r>
        <w:rPr>
          <w:i/>
        </w:rPr>
        <w:t>API</w:t>
      </w:r>
    </w:p>
    <w:p w:rsidR="00B10BB6" w:rsidRDefault="006D6A13">
      <w:pPr>
        <w:spacing w:before="17"/>
        <w:ind w:left="387"/>
      </w:pPr>
      <w:r>
        <w:t>Oct</w:t>
      </w:r>
      <w:r>
        <w:rPr>
          <w:spacing w:val="1"/>
        </w:rPr>
        <w:t>ob</w:t>
      </w:r>
      <w:r>
        <w:t>er</w:t>
      </w:r>
      <w:r>
        <w:rPr>
          <w:spacing w:val="-5"/>
        </w:rPr>
        <w:t xml:space="preserve"> </w:t>
      </w:r>
      <w:r>
        <w:rPr>
          <w:spacing w:val="1"/>
        </w:rPr>
        <w:t>1</w:t>
      </w:r>
      <w:r>
        <w:rPr>
          <w:spacing w:val="-1"/>
        </w:rPr>
        <w:t>2</w:t>
      </w:r>
      <w:r>
        <w:t>,</w:t>
      </w:r>
      <w:r>
        <w:rPr>
          <w:spacing w:val="-2"/>
        </w:rPr>
        <w:t xml:space="preserve"> </w:t>
      </w:r>
      <w:r>
        <w:rPr>
          <w:spacing w:val="1"/>
        </w:rPr>
        <w:t>2</w:t>
      </w:r>
      <w:r>
        <w:rPr>
          <w:spacing w:val="-1"/>
        </w:rPr>
        <w:t>0</w:t>
      </w:r>
      <w:r>
        <w:rPr>
          <w:spacing w:val="1"/>
        </w:rPr>
        <w:t>1</w:t>
      </w:r>
      <w:r>
        <w:t>5</w:t>
      </w:r>
    </w:p>
    <w:p w:rsidR="00B10BB6" w:rsidRDefault="006D6A13">
      <w:pPr>
        <w:spacing w:before="20"/>
        <w:ind w:left="26"/>
      </w:pPr>
      <w:r>
        <w:rPr>
          <w:spacing w:val="1"/>
        </w:rPr>
        <w:t>b</w:t>
      </w:r>
      <w:r>
        <w:t xml:space="preserve">.   </w:t>
      </w:r>
      <w:r>
        <w:rPr>
          <w:spacing w:val="8"/>
        </w:rPr>
        <w:t xml:space="preserve"> </w:t>
      </w:r>
      <w:r>
        <w:rPr>
          <w:i/>
          <w:spacing w:val="1"/>
        </w:rPr>
        <w:t>I</w:t>
      </w:r>
      <w:r>
        <w:rPr>
          <w:i/>
        </w:rPr>
        <w:t>m</w:t>
      </w:r>
      <w:r>
        <w:rPr>
          <w:i/>
          <w:spacing w:val="1"/>
        </w:rPr>
        <w:t>p</w:t>
      </w:r>
      <w:r>
        <w:rPr>
          <w:i/>
        </w:rPr>
        <w:t>lem</w:t>
      </w:r>
      <w:r>
        <w:rPr>
          <w:i/>
          <w:spacing w:val="1"/>
        </w:rPr>
        <w:t>en</w:t>
      </w:r>
      <w:r>
        <w:rPr>
          <w:i/>
        </w:rPr>
        <w:t>t</w:t>
      </w:r>
      <w:r>
        <w:rPr>
          <w:i/>
          <w:spacing w:val="21"/>
        </w:rPr>
        <w:t xml:space="preserve"> </w:t>
      </w:r>
      <w:r>
        <w:rPr>
          <w:i/>
        </w:rPr>
        <w:t>a</w:t>
      </w:r>
      <w:r>
        <w:rPr>
          <w:i/>
          <w:spacing w:val="29"/>
        </w:rPr>
        <w:t xml:space="preserve"> </w:t>
      </w:r>
      <w:r>
        <w:rPr>
          <w:i/>
          <w:spacing w:val="1"/>
        </w:rPr>
        <w:t>p</w:t>
      </w:r>
      <w:r>
        <w:rPr>
          <w:i/>
          <w:spacing w:val="-1"/>
        </w:rPr>
        <w:t>r</w:t>
      </w:r>
      <w:r>
        <w:rPr>
          <w:i/>
          <w:spacing w:val="1"/>
        </w:rPr>
        <w:t>og</w:t>
      </w:r>
      <w:r>
        <w:rPr>
          <w:i/>
          <w:spacing w:val="-1"/>
        </w:rPr>
        <w:t>r</w:t>
      </w:r>
      <w:r>
        <w:rPr>
          <w:i/>
          <w:spacing w:val="1"/>
        </w:rPr>
        <w:t>a</w:t>
      </w:r>
      <w:r>
        <w:rPr>
          <w:i/>
        </w:rPr>
        <w:t>m</w:t>
      </w:r>
      <w:r>
        <w:rPr>
          <w:i/>
          <w:spacing w:val="22"/>
        </w:rPr>
        <w:t xml:space="preserve"> </w:t>
      </w:r>
      <w:r>
        <w:rPr>
          <w:i/>
        </w:rPr>
        <w:t>to</w:t>
      </w:r>
      <w:r>
        <w:rPr>
          <w:i/>
          <w:spacing w:val="28"/>
        </w:rPr>
        <w:t xml:space="preserve"> </w:t>
      </w:r>
      <w:r>
        <w:rPr>
          <w:i/>
          <w:spacing w:val="1"/>
        </w:rPr>
        <w:t>pu</w:t>
      </w:r>
      <w:r>
        <w:rPr>
          <w:i/>
        </w:rPr>
        <w:t>ll</w:t>
      </w:r>
      <w:r>
        <w:rPr>
          <w:i/>
          <w:spacing w:val="26"/>
        </w:rPr>
        <w:t xml:space="preserve"> </w:t>
      </w:r>
      <w:r>
        <w:rPr>
          <w:i/>
        </w:rPr>
        <w:t>T</w:t>
      </w:r>
      <w:r>
        <w:rPr>
          <w:i/>
          <w:spacing w:val="1"/>
        </w:rPr>
        <w:t>w</w:t>
      </w:r>
      <w:r>
        <w:rPr>
          <w:i/>
        </w:rPr>
        <w:t>itter</w:t>
      </w:r>
      <w:r>
        <w:rPr>
          <w:i/>
          <w:spacing w:val="24"/>
        </w:rPr>
        <w:t xml:space="preserve"> </w:t>
      </w:r>
      <w:r>
        <w:rPr>
          <w:i/>
          <w:spacing w:val="1"/>
        </w:rPr>
        <w:t>da</w:t>
      </w:r>
      <w:r>
        <w:rPr>
          <w:i/>
        </w:rPr>
        <w:t>ta</w:t>
      </w:r>
      <w:r>
        <w:rPr>
          <w:i/>
          <w:spacing w:val="26"/>
        </w:rPr>
        <w:t xml:space="preserve"> </w:t>
      </w:r>
      <w:r>
        <w:rPr>
          <w:i/>
          <w:spacing w:val="1"/>
        </w:rPr>
        <w:t>u</w:t>
      </w:r>
      <w:r>
        <w:rPr>
          <w:i/>
          <w:spacing w:val="-1"/>
        </w:rPr>
        <w:t>s</w:t>
      </w:r>
      <w:r>
        <w:rPr>
          <w:i/>
        </w:rPr>
        <w:t>i</w:t>
      </w:r>
      <w:r>
        <w:rPr>
          <w:i/>
          <w:spacing w:val="1"/>
        </w:rPr>
        <w:t>n</w:t>
      </w:r>
      <w:r>
        <w:rPr>
          <w:i/>
        </w:rPr>
        <w:t>g</w:t>
      </w:r>
      <w:r>
        <w:rPr>
          <w:i/>
          <w:spacing w:val="26"/>
        </w:rPr>
        <w:t xml:space="preserve"> </w:t>
      </w:r>
      <w:r>
        <w:rPr>
          <w:i/>
          <w:spacing w:val="1"/>
        </w:rPr>
        <w:t>a</w:t>
      </w:r>
      <w:r>
        <w:rPr>
          <w:i/>
        </w:rPr>
        <w:t>n</w:t>
      </w:r>
    </w:p>
    <w:p w:rsidR="00B10BB6" w:rsidRDefault="006D6A13">
      <w:pPr>
        <w:spacing w:before="17"/>
        <w:ind w:left="387"/>
      </w:pPr>
      <w:r>
        <w:rPr>
          <w:i/>
          <w:spacing w:val="1"/>
        </w:rPr>
        <w:t>API</w:t>
      </w:r>
    </w:p>
    <w:p w:rsidR="00B10BB6" w:rsidRDefault="006D6A13">
      <w:pPr>
        <w:spacing w:before="17"/>
        <w:ind w:left="387"/>
      </w:pPr>
      <w:r>
        <w:t>Oct</w:t>
      </w:r>
      <w:r>
        <w:rPr>
          <w:spacing w:val="1"/>
        </w:rPr>
        <w:t>ob</w:t>
      </w:r>
      <w:r>
        <w:t>er</w:t>
      </w:r>
      <w:r>
        <w:rPr>
          <w:spacing w:val="-5"/>
        </w:rPr>
        <w:t xml:space="preserve"> </w:t>
      </w:r>
      <w:r>
        <w:rPr>
          <w:spacing w:val="1"/>
        </w:rPr>
        <w:t>1</w:t>
      </w:r>
      <w:r>
        <w:rPr>
          <w:spacing w:val="-1"/>
        </w:rPr>
        <w:t>2</w:t>
      </w:r>
      <w:r>
        <w:t>,</w:t>
      </w:r>
      <w:r>
        <w:rPr>
          <w:spacing w:val="-2"/>
        </w:rPr>
        <w:t xml:space="preserve"> </w:t>
      </w:r>
      <w:r>
        <w:rPr>
          <w:spacing w:val="1"/>
        </w:rPr>
        <w:t>2</w:t>
      </w:r>
      <w:r>
        <w:rPr>
          <w:spacing w:val="-1"/>
        </w:rPr>
        <w:t>0</w:t>
      </w:r>
      <w:r>
        <w:rPr>
          <w:spacing w:val="1"/>
        </w:rPr>
        <w:t>1</w:t>
      </w:r>
      <w:r>
        <w:t>5</w:t>
      </w:r>
    </w:p>
    <w:p w:rsidR="00B10BB6" w:rsidRDefault="006D6A13">
      <w:pPr>
        <w:spacing w:before="19"/>
        <w:ind w:left="26"/>
      </w:pPr>
      <w:r>
        <w:rPr>
          <w:i/>
        </w:rPr>
        <w:t xml:space="preserve">c.   </w:t>
      </w:r>
      <w:r>
        <w:rPr>
          <w:i/>
          <w:spacing w:val="21"/>
        </w:rPr>
        <w:t xml:space="preserve"> </w:t>
      </w:r>
      <w:r>
        <w:rPr>
          <w:i/>
          <w:spacing w:val="1"/>
        </w:rPr>
        <w:t>I</w:t>
      </w:r>
      <w:r>
        <w:rPr>
          <w:i/>
        </w:rPr>
        <w:t>m</w:t>
      </w:r>
      <w:r>
        <w:rPr>
          <w:i/>
          <w:spacing w:val="1"/>
        </w:rPr>
        <w:t>p</w:t>
      </w:r>
      <w:r>
        <w:rPr>
          <w:i/>
        </w:rPr>
        <w:t>lem</w:t>
      </w:r>
      <w:r>
        <w:rPr>
          <w:i/>
          <w:spacing w:val="1"/>
        </w:rPr>
        <w:t>en</w:t>
      </w:r>
      <w:r>
        <w:rPr>
          <w:i/>
        </w:rPr>
        <w:t>t</w:t>
      </w:r>
      <w:r>
        <w:rPr>
          <w:i/>
          <w:spacing w:val="-7"/>
        </w:rPr>
        <w:t xml:space="preserve"> </w:t>
      </w:r>
      <w:r>
        <w:rPr>
          <w:i/>
        </w:rPr>
        <w:t xml:space="preserve">a </w:t>
      </w:r>
      <w:r>
        <w:rPr>
          <w:i/>
          <w:spacing w:val="-1"/>
        </w:rPr>
        <w:t>d</w:t>
      </w:r>
      <w:r>
        <w:rPr>
          <w:i/>
          <w:spacing w:val="1"/>
        </w:rPr>
        <w:t>a</w:t>
      </w:r>
      <w:r>
        <w:rPr>
          <w:i/>
        </w:rPr>
        <w:t>t</w:t>
      </w:r>
      <w:r>
        <w:rPr>
          <w:i/>
          <w:spacing w:val="1"/>
        </w:rPr>
        <w:t>aba</w:t>
      </w:r>
      <w:r>
        <w:rPr>
          <w:i/>
          <w:spacing w:val="-1"/>
        </w:rPr>
        <w:t>s</w:t>
      </w:r>
      <w:r>
        <w:rPr>
          <w:i/>
        </w:rPr>
        <w:t>e</w:t>
      </w:r>
      <w:r>
        <w:rPr>
          <w:i/>
          <w:spacing w:val="-6"/>
        </w:rPr>
        <w:t xml:space="preserve"> </w:t>
      </w:r>
      <w:r>
        <w:rPr>
          <w:i/>
        </w:rPr>
        <w:t>to</w:t>
      </w:r>
      <w:r>
        <w:rPr>
          <w:i/>
          <w:spacing w:val="-1"/>
        </w:rPr>
        <w:t xml:space="preserve"> s</w:t>
      </w:r>
      <w:r>
        <w:rPr>
          <w:i/>
        </w:rPr>
        <w:t>t</w:t>
      </w:r>
      <w:r>
        <w:rPr>
          <w:i/>
          <w:spacing w:val="1"/>
        </w:rPr>
        <w:t>o</w:t>
      </w:r>
      <w:r>
        <w:rPr>
          <w:i/>
          <w:spacing w:val="-1"/>
        </w:rPr>
        <w:t>r</w:t>
      </w:r>
      <w:r>
        <w:rPr>
          <w:i/>
        </w:rPr>
        <w:t>e</w:t>
      </w:r>
      <w:r>
        <w:rPr>
          <w:i/>
          <w:spacing w:val="-6"/>
        </w:rPr>
        <w:t xml:space="preserve"> </w:t>
      </w:r>
      <w:r>
        <w:rPr>
          <w:i/>
        </w:rPr>
        <w:t>t</w:t>
      </w:r>
      <w:r>
        <w:rPr>
          <w:i/>
          <w:spacing w:val="1"/>
        </w:rPr>
        <w:t>h</w:t>
      </w:r>
      <w:r>
        <w:rPr>
          <w:i/>
        </w:rPr>
        <w:t>e</w:t>
      </w:r>
      <w:r>
        <w:rPr>
          <w:i/>
          <w:spacing w:val="-1"/>
        </w:rPr>
        <w:t xml:space="preserve"> </w:t>
      </w:r>
      <w:r>
        <w:rPr>
          <w:i/>
        </w:rPr>
        <w:t>tick</w:t>
      </w:r>
      <w:r>
        <w:rPr>
          <w:i/>
          <w:spacing w:val="1"/>
        </w:rPr>
        <w:t>e</w:t>
      </w:r>
      <w:r>
        <w:rPr>
          <w:i/>
        </w:rPr>
        <w:t>r</w:t>
      </w:r>
      <w:r>
        <w:rPr>
          <w:i/>
          <w:spacing w:val="-5"/>
        </w:rPr>
        <w:t xml:space="preserve"> </w:t>
      </w:r>
      <w:r>
        <w:rPr>
          <w:i/>
          <w:spacing w:val="1"/>
        </w:rPr>
        <w:t>da</w:t>
      </w:r>
      <w:r>
        <w:rPr>
          <w:i/>
        </w:rPr>
        <w:t>ta</w:t>
      </w:r>
    </w:p>
    <w:p w:rsidR="00B10BB6" w:rsidRDefault="006D6A13">
      <w:pPr>
        <w:spacing w:before="17"/>
        <w:ind w:left="387"/>
      </w:pPr>
      <w:r>
        <w:t>Oct</w:t>
      </w:r>
      <w:r>
        <w:rPr>
          <w:spacing w:val="1"/>
        </w:rPr>
        <w:t>ob</w:t>
      </w:r>
      <w:r>
        <w:t>er</w:t>
      </w:r>
      <w:r>
        <w:rPr>
          <w:spacing w:val="-5"/>
        </w:rPr>
        <w:t xml:space="preserve"> </w:t>
      </w:r>
      <w:r>
        <w:rPr>
          <w:spacing w:val="1"/>
        </w:rPr>
        <w:t>1</w:t>
      </w:r>
      <w:r>
        <w:rPr>
          <w:spacing w:val="-1"/>
        </w:rPr>
        <w:t>9</w:t>
      </w:r>
      <w:r>
        <w:t>,</w:t>
      </w:r>
      <w:r>
        <w:rPr>
          <w:spacing w:val="-2"/>
        </w:rPr>
        <w:t xml:space="preserve"> </w:t>
      </w:r>
      <w:r>
        <w:rPr>
          <w:spacing w:val="1"/>
        </w:rPr>
        <w:t>2</w:t>
      </w:r>
      <w:r>
        <w:rPr>
          <w:spacing w:val="-1"/>
        </w:rPr>
        <w:t>0</w:t>
      </w:r>
      <w:r>
        <w:rPr>
          <w:spacing w:val="1"/>
        </w:rPr>
        <w:t>1</w:t>
      </w:r>
      <w:r>
        <w:t>5</w:t>
      </w:r>
    </w:p>
    <w:p w:rsidR="00B10BB6" w:rsidRDefault="006D6A13">
      <w:pPr>
        <w:spacing w:before="19"/>
        <w:ind w:left="26"/>
      </w:pPr>
      <w:r>
        <w:rPr>
          <w:i/>
          <w:spacing w:val="1"/>
        </w:rPr>
        <w:t>d</w:t>
      </w:r>
      <w:r>
        <w:rPr>
          <w:i/>
        </w:rPr>
        <w:t xml:space="preserve">.   </w:t>
      </w:r>
      <w:r>
        <w:rPr>
          <w:i/>
          <w:spacing w:val="8"/>
        </w:rPr>
        <w:t xml:space="preserve"> </w:t>
      </w:r>
      <w:r>
        <w:rPr>
          <w:i/>
          <w:spacing w:val="1"/>
        </w:rPr>
        <w:t>S</w:t>
      </w:r>
      <w:r>
        <w:rPr>
          <w:i/>
        </w:rPr>
        <w:t>et</w:t>
      </w:r>
      <w:r>
        <w:rPr>
          <w:i/>
          <w:spacing w:val="-2"/>
        </w:rPr>
        <w:t xml:space="preserve"> </w:t>
      </w:r>
      <w:r>
        <w:rPr>
          <w:i/>
          <w:spacing w:val="1"/>
        </w:rPr>
        <w:t>u</w:t>
      </w:r>
      <w:r>
        <w:rPr>
          <w:i/>
        </w:rPr>
        <w:t>p</w:t>
      </w:r>
      <w:r>
        <w:rPr>
          <w:i/>
          <w:spacing w:val="-3"/>
        </w:rPr>
        <w:t xml:space="preserve"> </w:t>
      </w:r>
      <w:r>
        <w:rPr>
          <w:i/>
          <w:spacing w:val="1"/>
        </w:rPr>
        <w:t>ana</w:t>
      </w:r>
      <w:r>
        <w:rPr>
          <w:i/>
        </w:rPr>
        <w:t>lys</w:t>
      </w:r>
      <w:r>
        <w:rPr>
          <w:i/>
          <w:spacing w:val="-1"/>
        </w:rPr>
        <w:t>i</w:t>
      </w:r>
      <w:r>
        <w:rPr>
          <w:i/>
        </w:rPr>
        <w:t>s</w:t>
      </w:r>
      <w:r>
        <w:rPr>
          <w:i/>
          <w:spacing w:val="-6"/>
        </w:rPr>
        <w:t xml:space="preserve"> </w:t>
      </w:r>
      <w:r>
        <w:rPr>
          <w:i/>
          <w:spacing w:val="1"/>
        </w:rPr>
        <w:t>an</w:t>
      </w:r>
      <w:r>
        <w:rPr>
          <w:i/>
        </w:rPr>
        <w:t>d</w:t>
      </w:r>
      <w:r>
        <w:rPr>
          <w:i/>
          <w:spacing w:val="-2"/>
        </w:rPr>
        <w:t xml:space="preserve"> </w:t>
      </w:r>
      <w:r>
        <w:rPr>
          <w:i/>
        </w:rPr>
        <w:t>im</w:t>
      </w:r>
      <w:r>
        <w:rPr>
          <w:i/>
          <w:spacing w:val="1"/>
        </w:rPr>
        <w:t>p</w:t>
      </w:r>
      <w:r>
        <w:rPr>
          <w:i/>
        </w:rPr>
        <w:t>lem</w:t>
      </w:r>
      <w:r>
        <w:rPr>
          <w:i/>
          <w:spacing w:val="1"/>
        </w:rPr>
        <w:t>en</w:t>
      </w:r>
      <w:r>
        <w:rPr>
          <w:i/>
        </w:rPr>
        <w:t>t</w:t>
      </w:r>
      <w:r>
        <w:rPr>
          <w:i/>
          <w:spacing w:val="-9"/>
        </w:rPr>
        <w:t xml:space="preserve"> </w:t>
      </w:r>
      <w:r>
        <w:rPr>
          <w:i/>
        </w:rPr>
        <w:t>t</w:t>
      </w:r>
      <w:r>
        <w:rPr>
          <w:i/>
          <w:spacing w:val="-1"/>
        </w:rPr>
        <w:t>r</w:t>
      </w:r>
      <w:r>
        <w:rPr>
          <w:i/>
          <w:spacing w:val="1"/>
        </w:rPr>
        <w:t>ad</w:t>
      </w:r>
      <w:r>
        <w:rPr>
          <w:i/>
        </w:rPr>
        <w:t>i</w:t>
      </w:r>
      <w:r>
        <w:rPr>
          <w:i/>
          <w:spacing w:val="1"/>
        </w:rPr>
        <w:t>n</w:t>
      </w:r>
      <w:r>
        <w:rPr>
          <w:i/>
        </w:rPr>
        <w:t>g</w:t>
      </w:r>
      <w:r>
        <w:rPr>
          <w:i/>
          <w:spacing w:val="-5"/>
        </w:rPr>
        <w:t xml:space="preserve"> </w:t>
      </w:r>
      <w:r>
        <w:rPr>
          <w:i/>
          <w:spacing w:val="-1"/>
        </w:rPr>
        <w:t>r</w:t>
      </w:r>
      <w:r>
        <w:rPr>
          <w:i/>
          <w:spacing w:val="1"/>
        </w:rPr>
        <w:t>u</w:t>
      </w:r>
      <w:r>
        <w:rPr>
          <w:i/>
        </w:rPr>
        <w:t>les</w:t>
      </w:r>
    </w:p>
    <w:p w:rsidR="00B10BB6" w:rsidRDefault="006D6A13">
      <w:pPr>
        <w:spacing w:before="17"/>
        <w:ind w:left="387"/>
      </w:pPr>
      <w:r>
        <w:t>Oct</w:t>
      </w:r>
      <w:r>
        <w:rPr>
          <w:spacing w:val="1"/>
        </w:rPr>
        <w:t>ob</w:t>
      </w:r>
      <w:r>
        <w:t>er</w:t>
      </w:r>
      <w:r>
        <w:rPr>
          <w:spacing w:val="-5"/>
        </w:rPr>
        <w:t xml:space="preserve"> </w:t>
      </w:r>
      <w:r>
        <w:rPr>
          <w:spacing w:val="1"/>
        </w:rPr>
        <w:t>2</w:t>
      </w:r>
      <w:r>
        <w:rPr>
          <w:spacing w:val="-1"/>
        </w:rPr>
        <w:t>6</w:t>
      </w:r>
      <w:r>
        <w:t>,</w:t>
      </w:r>
      <w:r>
        <w:rPr>
          <w:spacing w:val="-2"/>
        </w:rPr>
        <w:t xml:space="preserve"> </w:t>
      </w:r>
      <w:r>
        <w:rPr>
          <w:spacing w:val="1"/>
        </w:rPr>
        <w:t>2</w:t>
      </w:r>
      <w:r>
        <w:rPr>
          <w:spacing w:val="-1"/>
        </w:rPr>
        <w:t>0</w:t>
      </w:r>
      <w:r>
        <w:rPr>
          <w:spacing w:val="1"/>
        </w:rPr>
        <w:t>1</w:t>
      </w:r>
      <w:r>
        <w:t>5</w:t>
      </w:r>
    </w:p>
    <w:p w:rsidR="00B10BB6" w:rsidRDefault="006D6A13">
      <w:pPr>
        <w:spacing w:before="19"/>
        <w:ind w:left="26"/>
      </w:pPr>
      <w:r>
        <w:rPr>
          <w:i/>
        </w:rPr>
        <w:t xml:space="preserve">e.   </w:t>
      </w:r>
      <w:r>
        <w:rPr>
          <w:i/>
          <w:spacing w:val="21"/>
        </w:rPr>
        <w:t xml:space="preserve"> </w:t>
      </w:r>
      <w:r>
        <w:rPr>
          <w:i/>
        </w:rPr>
        <w:t>A</w:t>
      </w:r>
      <w:r>
        <w:rPr>
          <w:i/>
          <w:spacing w:val="1"/>
        </w:rPr>
        <w:t>na</w:t>
      </w:r>
      <w:r>
        <w:rPr>
          <w:i/>
        </w:rPr>
        <w:t>lyze</w:t>
      </w:r>
      <w:r>
        <w:rPr>
          <w:i/>
          <w:spacing w:val="-6"/>
        </w:rPr>
        <w:t xml:space="preserve"> </w:t>
      </w:r>
      <w:r>
        <w:rPr>
          <w:i/>
        </w:rPr>
        <w:t>results</w:t>
      </w:r>
    </w:p>
    <w:p w:rsidR="00B10BB6" w:rsidRDefault="006D6A13">
      <w:pPr>
        <w:spacing w:before="17"/>
        <w:ind w:left="387"/>
      </w:pPr>
      <w:r>
        <w:t>N</w:t>
      </w:r>
      <w:r>
        <w:rPr>
          <w:spacing w:val="1"/>
        </w:rPr>
        <w:t>o</w:t>
      </w:r>
      <w:r>
        <w:rPr>
          <w:spacing w:val="-1"/>
        </w:rPr>
        <w:t>v</w:t>
      </w:r>
      <w:r>
        <w:rPr>
          <w:spacing w:val="3"/>
        </w:rPr>
        <w:t>e</w:t>
      </w:r>
      <w:r>
        <w:rPr>
          <w:spacing w:val="-4"/>
        </w:rPr>
        <w:t>m</w:t>
      </w:r>
      <w:r>
        <w:rPr>
          <w:spacing w:val="1"/>
        </w:rPr>
        <w:t>b</w:t>
      </w:r>
      <w:r>
        <w:t>er</w:t>
      </w:r>
      <w:r>
        <w:rPr>
          <w:spacing w:val="-7"/>
        </w:rPr>
        <w:t xml:space="preserve"> </w:t>
      </w:r>
      <w:r>
        <w:rPr>
          <w:spacing w:val="1"/>
        </w:rPr>
        <w:t>2</w:t>
      </w:r>
      <w:r>
        <w:t xml:space="preserve">, </w:t>
      </w:r>
      <w:r>
        <w:rPr>
          <w:spacing w:val="1"/>
        </w:rPr>
        <w:t>201</w:t>
      </w:r>
      <w:r>
        <w:t>5</w:t>
      </w:r>
    </w:p>
    <w:p w:rsidR="00B10BB6" w:rsidRDefault="006D6A13">
      <w:pPr>
        <w:spacing w:before="17"/>
        <w:ind w:left="26"/>
      </w:pPr>
      <w:r>
        <w:rPr>
          <w:i/>
        </w:rPr>
        <w:t xml:space="preserve">f.    </w:t>
      </w:r>
      <w:r>
        <w:rPr>
          <w:i/>
          <w:spacing w:val="4"/>
        </w:rPr>
        <w:t xml:space="preserve"> </w:t>
      </w:r>
      <w:r>
        <w:rPr>
          <w:i/>
        </w:rPr>
        <w:t>W</w:t>
      </w:r>
      <w:r>
        <w:rPr>
          <w:i/>
          <w:spacing w:val="-1"/>
        </w:rPr>
        <w:t>r</w:t>
      </w:r>
      <w:r>
        <w:rPr>
          <w:i/>
        </w:rPr>
        <w:t>ite</w:t>
      </w:r>
      <w:r>
        <w:rPr>
          <w:i/>
          <w:spacing w:val="-4"/>
        </w:rPr>
        <w:t xml:space="preserve"> </w:t>
      </w:r>
      <w:r>
        <w:rPr>
          <w:i/>
          <w:spacing w:val="1"/>
        </w:rPr>
        <w:t>u</w:t>
      </w:r>
      <w:r>
        <w:rPr>
          <w:i/>
        </w:rPr>
        <w:t>p</w:t>
      </w:r>
      <w:r>
        <w:rPr>
          <w:i/>
          <w:spacing w:val="-1"/>
        </w:rPr>
        <w:t xml:space="preserve"> r</w:t>
      </w:r>
      <w:r>
        <w:rPr>
          <w:i/>
        </w:rPr>
        <w:t>es</w:t>
      </w:r>
      <w:r>
        <w:rPr>
          <w:i/>
          <w:spacing w:val="1"/>
        </w:rPr>
        <w:t>u</w:t>
      </w:r>
      <w:r>
        <w:rPr>
          <w:i/>
        </w:rPr>
        <w:t>lts</w:t>
      </w:r>
    </w:p>
    <w:p w:rsidR="00B10BB6" w:rsidRDefault="006D6A13">
      <w:pPr>
        <w:spacing w:before="19"/>
        <w:ind w:left="387"/>
      </w:pPr>
      <w:r>
        <w:t>N</w:t>
      </w:r>
      <w:r>
        <w:rPr>
          <w:spacing w:val="1"/>
        </w:rPr>
        <w:t>o</w:t>
      </w:r>
      <w:r>
        <w:rPr>
          <w:spacing w:val="-1"/>
        </w:rPr>
        <w:t>v</w:t>
      </w:r>
      <w:r>
        <w:rPr>
          <w:spacing w:val="3"/>
        </w:rPr>
        <w:t>e</w:t>
      </w:r>
      <w:r>
        <w:rPr>
          <w:spacing w:val="-4"/>
        </w:rPr>
        <w:t>m</w:t>
      </w:r>
      <w:r>
        <w:rPr>
          <w:spacing w:val="1"/>
        </w:rPr>
        <w:t>b</w:t>
      </w:r>
      <w:r>
        <w:t>er</w:t>
      </w:r>
      <w:r>
        <w:rPr>
          <w:spacing w:val="-7"/>
        </w:rPr>
        <w:t xml:space="preserve"> </w:t>
      </w:r>
      <w:r>
        <w:rPr>
          <w:spacing w:val="1"/>
        </w:rPr>
        <w:t>9</w:t>
      </w:r>
      <w:r>
        <w:t xml:space="preserve">, </w:t>
      </w:r>
      <w:r>
        <w:rPr>
          <w:spacing w:val="1"/>
        </w:rPr>
        <w:t>201</w:t>
      </w:r>
      <w:r>
        <w:t>5</w:t>
      </w:r>
    </w:p>
    <w:p w:rsidR="00B10BB6" w:rsidRDefault="00B10BB6">
      <w:pPr>
        <w:spacing w:before="7" w:line="260" w:lineRule="exact"/>
        <w:rPr>
          <w:sz w:val="26"/>
          <w:szCs w:val="26"/>
        </w:rPr>
      </w:pPr>
    </w:p>
    <w:p w:rsidR="00B10BB6" w:rsidRDefault="006D6A13">
      <w:pPr>
        <w:ind w:left="1737" w:right="1473"/>
        <w:jc w:val="center"/>
      </w:pPr>
      <w:r>
        <w:t>V</w:t>
      </w:r>
      <w:r>
        <w:rPr>
          <w:spacing w:val="1"/>
        </w:rPr>
        <w:t>II</w:t>
      </w:r>
      <w:r>
        <w:t xml:space="preserve">.      </w:t>
      </w:r>
      <w:r>
        <w:rPr>
          <w:spacing w:val="39"/>
        </w:rPr>
        <w:t xml:space="preserve"> </w:t>
      </w:r>
      <w:r>
        <w:rPr>
          <w:spacing w:val="-1"/>
          <w:w w:val="99"/>
        </w:rPr>
        <w:t>R</w:t>
      </w:r>
      <w:r>
        <w:rPr>
          <w:w w:val="99"/>
        </w:rPr>
        <w:t>es</w:t>
      </w:r>
      <w:r>
        <w:rPr>
          <w:spacing w:val="1"/>
          <w:w w:val="99"/>
        </w:rPr>
        <w:t>o</w:t>
      </w:r>
      <w:r>
        <w:rPr>
          <w:spacing w:val="-1"/>
          <w:w w:val="99"/>
        </w:rPr>
        <w:t>u</w:t>
      </w:r>
      <w:r>
        <w:rPr>
          <w:spacing w:val="1"/>
          <w:w w:val="99"/>
        </w:rPr>
        <w:t>r</w:t>
      </w:r>
      <w:r>
        <w:rPr>
          <w:w w:val="99"/>
        </w:rPr>
        <w:t>c</w:t>
      </w:r>
      <w:r>
        <w:rPr>
          <w:spacing w:val="3"/>
          <w:w w:val="99"/>
        </w:rPr>
        <w:t>e</w:t>
      </w:r>
      <w:r>
        <w:rPr>
          <w:w w:val="99"/>
        </w:rPr>
        <w:t>s</w:t>
      </w:r>
    </w:p>
    <w:p w:rsidR="00B10BB6" w:rsidRDefault="006D6A13">
      <w:pPr>
        <w:spacing w:before="17"/>
        <w:ind w:left="26"/>
      </w:pPr>
      <w:r>
        <w:rPr>
          <w:i/>
          <w:spacing w:val="1"/>
        </w:rPr>
        <w:t>a</w:t>
      </w:r>
      <w:r>
        <w:rPr>
          <w:i/>
        </w:rPr>
        <w:t xml:space="preserve">.   </w:t>
      </w:r>
      <w:r>
        <w:rPr>
          <w:i/>
          <w:spacing w:val="8"/>
        </w:rPr>
        <w:t xml:space="preserve"> </w:t>
      </w:r>
      <w:r>
        <w:rPr>
          <w:i/>
        </w:rPr>
        <w:t>FO</w:t>
      </w:r>
      <w:r>
        <w:rPr>
          <w:i/>
          <w:spacing w:val="1"/>
        </w:rPr>
        <w:t>R</w:t>
      </w:r>
      <w:r>
        <w:rPr>
          <w:i/>
        </w:rPr>
        <w:t>EX</w:t>
      </w:r>
      <w:r>
        <w:rPr>
          <w:i/>
          <w:spacing w:val="-5"/>
        </w:rPr>
        <w:t xml:space="preserve"> </w:t>
      </w:r>
      <w:r>
        <w:rPr>
          <w:i/>
        </w:rPr>
        <w:t>Ticker</w:t>
      </w:r>
      <w:r>
        <w:rPr>
          <w:i/>
          <w:spacing w:val="-5"/>
        </w:rPr>
        <w:t xml:space="preserve"> </w:t>
      </w:r>
      <w:r>
        <w:rPr>
          <w:i/>
          <w:spacing w:val="1"/>
        </w:rPr>
        <w:t>S</w:t>
      </w:r>
      <w:r>
        <w:rPr>
          <w:i/>
        </w:rPr>
        <w:t>ervice</w:t>
      </w:r>
    </w:p>
    <w:p w:rsidR="00B10BB6" w:rsidRDefault="006D6A13">
      <w:pPr>
        <w:spacing w:before="18"/>
        <w:ind w:left="387"/>
      </w:pPr>
      <w:hyperlink r:id="rId9">
        <w:r>
          <w:rPr>
            <w:spacing w:val="-1"/>
          </w:rPr>
          <w:t>h</w:t>
        </w:r>
        <w:r>
          <w:t>tt</w:t>
        </w:r>
        <w:r>
          <w:rPr>
            <w:spacing w:val="1"/>
          </w:rPr>
          <w:t>p</w:t>
        </w:r>
        <w:r>
          <w:t>:/</w:t>
        </w:r>
        <w:r>
          <w:rPr>
            <w:spacing w:val="2"/>
          </w:rPr>
          <w:t>/</w:t>
        </w:r>
        <w:r>
          <w:t>ww</w:t>
        </w:r>
        <w:r>
          <w:rPr>
            <w:spacing w:val="-2"/>
          </w:rPr>
          <w:t>w</w:t>
        </w:r>
        <w:r>
          <w:rPr>
            <w:spacing w:val="3"/>
          </w:rPr>
          <w:t>.</w:t>
        </w:r>
        <w:r>
          <w:rPr>
            <w:spacing w:val="-2"/>
          </w:rPr>
          <w:t>f</w:t>
        </w:r>
        <w:r>
          <w:rPr>
            <w:spacing w:val="1"/>
          </w:rPr>
          <w:t>or</w:t>
        </w:r>
        <w:r>
          <w:t>e</w:t>
        </w:r>
        <w:r>
          <w:rPr>
            <w:spacing w:val="-1"/>
          </w:rPr>
          <w:t>x</w:t>
        </w:r>
        <w:r>
          <w:t>.c</w:t>
        </w:r>
        <w:r>
          <w:rPr>
            <w:spacing w:val="4"/>
          </w:rPr>
          <w:t>o</w:t>
        </w:r>
        <w:r>
          <w:rPr>
            <w:spacing w:val="-1"/>
          </w:rPr>
          <w:t>m</w:t>
        </w:r>
        <w:r>
          <w:rPr>
            <w:spacing w:val="2"/>
          </w:rPr>
          <w:t>/</w:t>
        </w:r>
        <w:r>
          <w:rPr>
            <w:spacing w:val="-2"/>
          </w:rPr>
          <w:t>f</w:t>
        </w:r>
        <w:r>
          <w:rPr>
            <w:spacing w:val="1"/>
          </w:rPr>
          <w:t>or</w:t>
        </w:r>
        <w:r>
          <w:t>e</w:t>
        </w:r>
        <w:r>
          <w:rPr>
            <w:spacing w:val="1"/>
          </w:rPr>
          <w:t>x</w:t>
        </w:r>
        <w:r>
          <w:rPr>
            <w:spacing w:val="-2"/>
          </w:rPr>
          <w:t>-</w:t>
        </w:r>
        <w:r>
          <w:rPr>
            <w:spacing w:val="3"/>
          </w:rPr>
          <w:t>a</w:t>
        </w:r>
        <w:r>
          <w:rPr>
            <w:spacing w:val="1"/>
          </w:rPr>
          <w:t>p</w:t>
        </w:r>
        <w:r>
          <w:t>i.</w:t>
        </w:r>
        <w:r>
          <w:rPr>
            <w:spacing w:val="-1"/>
          </w:rPr>
          <w:t>h</w:t>
        </w:r>
        <w:r>
          <w:rPr>
            <w:spacing w:val="2"/>
          </w:rPr>
          <w:t>t</w:t>
        </w:r>
        <w:r>
          <w:rPr>
            <w:spacing w:val="-4"/>
          </w:rPr>
          <w:t>m</w:t>
        </w:r>
        <w:r>
          <w:t>l</w:t>
        </w:r>
      </w:hyperlink>
    </w:p>
    <w:p w:rsidR="00B10BB6" w:rsidRDefault="006D6A13">
      <w:pPr>
        <w:spacing w:before="19"/>
        <w:ind w:left="26"/>
      </w:pPr>
      <w:r>
        <w:rPr>
          <w:i/>
          <w:spacing w:val="1"/>
        </w:rPr>
        <w:t>b</w:t>
      </w:r>
      <w:r>
        <w:rPr>
          <w:i/>
        </w:rPr>
        <w:t xml:space="preserve">.   </w:t>
      </w:r>
      <w:r>
        <w:rPr>
          <w:i/>
          <w:spacing w:val="8"/>
        </w:rPr>
        <w:t xml:space="preserve"> </w:t>
      </w:r>
      <w:r>
        <w:rPr>
          <w:i/>
        </w:rPr>
        <w:t>T</w:t>
      </w:r>
      <w:r>
        <w:rPr>
          <w:i/>
          <w:spacing w:val="-1"/>
        </w:rPr>
        <w:t>w</w:t>
      </w:r>
      <w:r>
        <w:rPr>
          <w:i/>
        </w:rPr>
        <w:t>itt</w:t>
      </w:r>
      <w:r>
        <w:rPr>
          <w:i/>
          <w:spacing w:val="2"/>
        </w:rPr>
        <w:t>e</w:t>
      </w:r>
      <w:r>
        <w:rPr>
          <w:i/>
        </w:rPr>
        <w:t>r</w:t>
      </w:r>
      <w:r>
        <w:rPr>
          <w:i/>
          <w:spacing w:val="-6"/>
        </w:rPr>
        <w:t xml:space="preserve"> </w:t>
      </w:r>
      <w:r>
        <w:rPr>
          <w:i/>
        </w:rPr>
        <w:t>D</w:t>
      </w:r>
      <w:r>
        <w:rPr>
          <w:i/>
          <w:spacing w:val="1"/>
        </w:rPr>
        <w:t>a</w:t>
      </w:r>
      <w:r>
        <w:rPr>
          <w:i/>
        </w:rPr>
        <w:t>ta</w:t>
      </w:r>
      <w:r>
        <w:rPr>
          <w:i/>
          <w:spacing w:val="-2"/>
        </w:rPr>
        <w:t xml:space="preserve"> </w:t>
      </w:r>
      <w:r>
        <w:rPr>
          <w:i/>
          <w:spacing w:val="1"/>
        </w:rPr>
        <w:t>S</w:t>
      </w:r>
      <w:r>
        <w:rPr>
          <w:i/>
        </w:rPr>
        <w:t>ervice</w:t>
      </w:r>
    </w:p>
    <w:p w:rsidR="00B10BB6" w:rsidRDefault="006D6A13">
      <w:pPr>
        <w:spacing w:before="17"/>
        <w:ind w:left="387"/>
      </w:pPr>
      <w:r>
        <w:rPr>
          <w:spacing w:val="-1"/>
        </w:rPr>
        <w:t>h</w:t>
      </w:r>
      <w:r>
        <w:t>tt</w:t>
      </w:r>
      <w:r>
        <w:rPr>
          <w:spacing w:val="1"/>
        </w:rPr>
        <w:t>p</w:t>
      </w:r>
      <w:r>
        <w:rPr>
          <w:spacing w:val="-1"/>
        </w:rPr>
        <w:t>s</w:t>
      </w:r>
      <w:r>
        <w:t>:</w:t>
      </w:r>
      <w:r>
        <w:rPr>
          <w:spacing w:val="2"/>
        </w:rPr>
        <w:t>/</w:t>
      </w:r>
      <w:r>
        <w:t>/</w:t>
      </w:r>
      <w:r>
        <w:rPr>
          <w:spacing w:val="1"/>
        </w:rPr>
        <w:t>d</w:t>
      </w:r>
      <w:r>
        <w:t>e</w:t>
      </w:r>
      <w:r>
        <w:rPr>
          <w:spacing w:val="-1"/>
        </w:rPr>
        <w:t>v</w:t>
      </w:r>
      <w:r>
        <w:t>.</w:t>
      </w:r>
      <w:r>
        <w:rPr>
          <w:spacing w:val="2"/>
        </w:rPr>
        <w:t>t</w:t>
      </w:r>
      <w:r>
        <w:rPr>
          <w:spacing w:val="-2"/>
        </w:rPr>
        <w:t>w</w:t>
      </w:r>
      <w:r>
        <w:t>i</w:t>
      </w:r>
      <w:r>
        <w:rPr>
          <w:spacing w:val="2"/>
        </w:rPr>
        <w:t>t</w:t>
      </w:r>
      <w:r>
        <w:t>te</w:t>
      </w:r>
      <w:r>
        <w:rPr>
          <w:spacing w:val="1"/>
        </w:rPr>
        <w:t>r</w:t>
      </w:r>
      <w:r>
        <w:t>.c</w:t>
      </w:r>
      <w:r>
        <w:rPr>
          <w:spacing w:val="4"/>
        </w:rPr>
        <w:t>o</w:t>
      </w:r>
      <w:r>
        <w:rPr>
          <w:spacing w:val="-4"/>
        </w:rPr>
        <w:t>m</w:t>
      </w:r>
      <w:r>
        <w:t>/</w:t>
      </w:r>
      <w:r>
        <w:rPr>
          <w:spacing w:val="-1"/>
        </w:rPr>
        <w:t>s</w:t>
      </w:r>
      <w:r>
        <w:t>tre</w:t>
      </w:r>
      <w:r>
        <w:rPr>
          <w:spacing w:val="3"/>
        </w:rPr>
        <w:t>a</w:t>
      </w:r>
      <w:r>
        <w:rPr>
          <w:spacing w:val="-1"/>
        </w:rPr>
        <w:t>m</w:t>
      </w:r>
      <w:r>
        <w:rPr>
          <w:spacing w:val="2"/>
        </w:rPr>
        <w:t>i</w:t>
      </w:r>
      <w:r>
        <w:rPr>
          <w:spacing w:val="-1"/>
        </w:rPr>
        <w:t>ng</w:t>
      </w:r>
      <w:r>
        <w:t>/</w:t>
      </w:r>
      <w:r>
        <w:rPr>
          <w:spacing w:val="3"/>
        </w:rPr>
        <w:t>o</w:t>
      </w:r>
      <w:r>
        <w:rPr>
          <w:spacing w:val="-1"/>
        </w:rPr>
        <w:t>v</w:t>
      </w:r>
      <w:r>
        <w:t>e</w:t>
      </w:r>
      <w:r>
        <w:rPr>
          <w:spacing w:val="1"/>
        </w:rPr>
        <w:t>r</w:t>
      </w:r>
      <w:r>
        <w:rPr>
          <w:spacing w:val="-1"/>
        </w:rPr>
        <w:t>v</w:t>
      </w:r>
      <w:r>
        <w:t>i</w:t>
      </w:r>
      <w:r>
        <w:rPr>
          <w:spacing w:val="5"/>
        </w:rPr>
        <w:t>e</w:t>
      </w:r>
      <w:r>
        <w:t>w</w:t>
      </w:r>
    </w:p>
    <w:p w:rsidR="00B10BB6" w:rsidRDefault="006D6A13">
      <w:pPr>
        <w:spacing w:before="19"/>
        <w:ind w:left="26"/>
      </w:pPr>
      <w:r>
        <w:rPr>
          <w:i/>
        </w:rPr>
        <w:t xml:space="preserve">c.   </w:t>
      </w:r>
      <w:r>
        <w:rPr>
          <w:i/>
          <w:spacing w:val="21"/>
        </w:rPr>
        <w:t xml:space="preserve"> </w:t>
      </w:r>
      <w:r>
        <w:rPr>
          <w:i/>
        </w:rPr>
        <w:t>D</w:t>
      </w:r>
      <w:r>
        <w:rPr>
          <w:i/>
          <w:spacing w:val="1"/>
        </w:rPr>
        <w:t>a</w:t>
      </w:r>
      <w:r>
        <w:rPr>
          <w:i/>
        </w:rPr>
        <w:t>t</w:t>
      </w:r>
      <w:r>
        <w:rPr>
          <w:i/>
          <w:spacing w:val="1"/>
        </w:rPr>
        <w:t>aba</w:t>
      </w:r>
      <w:r>
        <w:rPr>
          <w:i/>
          <w:spacing w:val="-1"/>
        </w:rPr>
        <w:t>s</w:t>
      </w:r>
      <w:r>
        <w:rPr>
          <w:i/>
        </w:rPr>
        <w:t>e</w:t>
      </w:r>
    </w:p>
    <w:p w:rsidR="00B10BB6" w:rsidRDefault="006D6A13">
      <w:pPr>
        <w:spacing w:before="17" w:line="258" w:lineRule="auto"/>
        <w:ind w:left="387" w:right="2414"/>
      </w:pPr>
      <w:r>
        <w:rPr>
          <w:spacing w:val="2"/>
        </w:rPr>
        <w:t>P</w:t>
      </w:r>
      <w:r>
        <w:rPr>
          <w:spacing w:val="1"/>
        </w:rPr>
        <w:t>r</w:t>
      </w:r>
      <w:r>
        <w:t>i</w:t>
      </w:r>
      <w:r>
        <w:rPr>
          <w:spacing w:val="-4"/>
        </w:rPr>
        <w:t>m</w:t>
      </w:r>
      <w:r>
        <w:t>a</w:t>
      </w:r>
      <w:r>
        <w:rPr>
          <w:spacing w:val="3"/>
        </w:rPr>
        <w:t>r</w:t>
      </w:r>
      <w:r>
        <w:t>y</w:t>
      </w:r>
      <w:r>
        <w:rPr>
          <w:spacing w:val="-8"/>
        </w:rPr>
        <w:t xml:space="preserve"> </w:t>
      </w:r>
      <w:r>
        <w:t>–</w:t>
      </w:r>
      <w:r>
        <w:rPr>
          <w:spacing w:val="1"/>
        </w:rPr>
        <w:t xml:space="preserve"> </w:t>
      </w:r>
      <w:r>
        <w:t>M</w:t>
      </w:r>
      <w:r>
        <w:rPr>
          <w:spacing w:val="2"/>
        </w:rPr>
        <w:t>o</w:t>
      </w:r>
      <w:r>
        <w:rPr>
          <w:spacing w:val="1"/>
        </w:rPr>
        <w:t>n</w:t>
      </w:r>
      <w:r>
        <w:rPr>
          <w:spacing w:val="-1"/>
        </w:rPr>
        <w:t>g</w:t>
      </w:r>
      <w:r>
        <w:rPr>
          <w:spacing w:val="1"/>
        </w:rPr>
        <w:t>o</w:t>
      </w:r>
      <w:r>
        <w:t>DB Sec</w:t>
      </w:r>
      <w:r>
        <w:rPr>
          <w:spacing w:val="1"/>
        </w:rPr>
        <w:t>o</w:t>
      </w:r>
      <w:r>
        <w:rPr>
          <w:spacing w:val="-1"/>
        </w:rPr>
        <w:t>n</w:t>
      </w:r>
      <w:r>
        <w:rPr>
          <w:spacing w:val="1"/>
        </w:rPr>
        <w:t>d</w:t>
      </w:r>
      <w:r>
        <w:t>a</w:t>
      </w:r>
      <w:r>
        <w:rPr>
          <w:spacing w:val="3"/>
        </w:rPr>
        <w:t>r</w:t>
      </w:r>
      <w:r>
        <w:t>y</w:t>
      </w:r>
      <w:r>
        <w:rPr>
          <w:spacing w:val="-11"/>
        </w:rPr>
        <w:t xml:space="preserve"> </w:t>
      </w:r>
      <w:r>
        <w:t>–</w:t>
      </w:r>
      <w:r>
        <w:rPr>
          <w:spacing w:val="1"/>
        </w:rPr>
        <w:t xml:space="preserve"> </w:t>
      </w:r>
      <w:r>
        <w:t>S</w:t>
      </w:r>
      <w:r>
        <w:rPr>
          <w:spacing w:val="2"/>
        </w:rPr>
        <w:t>Q</w:t>
      </w:r>
      <w:r>
        <w:t>L</w:t>
      </w:r>
      <w:r>
        <w:rPr>
          <w:spacing w:val="-6"/>
        </w:rPr>
        <w:t xml:space="preserve"> </w:t>
      </w:r>
      <w:r>
        <w:t>Se</w:t>
      </w:r>
      <w:r>
        <w:rPr>
          <w:spacing w:val="1"/>
        </w:rPr>
        <w:t>r</w:t>
      </w:r>
      <w:r>
        <w:rPr>
          <w:spacing w:val="-1"/>
        </w:rPr>
        <w:t>v</w:t>
      </w:r>
      <w:r>
        <w:t>er</w:t>
      </w:r>
    </w:p>
    <w:sectPr w:rsidR="00B10BB6">
      <w:type w:val="continuous"/>
      <w:pgSz w:w="12240" w:h="15840"/>
      <w:pgMar w:top="1400" w:right="1320" w:bottom="280" w:left="940" w:header="720" w:footer="720" w:gutter="0"/>
      <w:cols w:num="2" w:space="720" w:equalWidth="0">
        <w:col w:w="4821" w:space="334"/>
        <w:col w:w="482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AC7FFB"/>
    <w:multiLevelType w:val="multilevel"/>
    <w:tmpl w:val="31A02B9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10BB6"/>
    <w:rsid w:val="0022414C"/>
    <w:rsid w:val="003524C0"/>
    <w:rsid w:val="006D6A13"/>
    <w:rsid w:val="00883F3A"/>
    <w:rsid w:val="00B10BB6"/>
    <w:rsid w:val="00F40C4C"/>
    <w:rsid w:val="00F5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40C4C"/>
    <w:pPr>
      <w:ind w:left="720"/>
      <w:contextualSpacing/>
    </w:pPr>
  </w:style>
  <w:style w:type="character" w:customStyle="1" w:styleId="selectable">
    <w:name w:val="selectable"/>
    <w:basedOn w:val="DefaultParagraphFont"/>
    <w:rsid w:val="003524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40C4C"/>
    <w:pPr>
      <w:ind w:left="720"/>
      <w:contextualSpacing/>
    </w:pPr>
  </w:style>
  <w:style w:type="character" w:customStyle="1" w:styleId="selectable">
    <w:name w:val="selectable"/>
    <w:basedOn w:val="DefaultParagraphFont"/>
    <w:rsid w:val="00352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rlagrois@mail.smu.edu" TargetMode="External"/><Relationship Id="rId3" Type="http://schemas.openxmlformats.org/officeDocument/2006/relationships/styles" Target="styles.xml"/><Relationship Id="rId7" Type="http://schemas.openxmlformats.org/officeDocument/2006/relationships/hyperlink" Target="mailto:mtsylvester@mail.sm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forex.com/forex-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8BCB3-1166-40F0-A850-E7943F47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2</cp:revision>
  <dcterms:created xsi:type="dcterms:W3CDTF">2015-10-09T20:30:00Z</dcterms:created>
  <dcterms:modified xsi:type="dcterms:W3CDTF">2015-10-09T20:30:00Z</dcterms:modified>
</cp:coreProperties>
</file>